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2CC75" w14:textId="77777777" w:rsidR="0075721A" w:rsidRDefault="0075721A" w:rsidP="0075721A">
      <w:pPr>
        <w:rPr>
          <w:rFonts w:eastAsia="Arial"/>
        </w:rPr>
      </w:pPr>
    </w:p>
    <w:tbl>
      <w:tblPr>
        <w:tblW w:w="0" w:type="auto"/>
        <w:tblInd w:w="108" w:type="dxa"/>
        <w:tblCellMar>
          <w:left w:w="10" w:type="dxa"/>
          <w:right w:w="10" w:type="dxa"/>
        </w:tblCellMar>
        <w:tblLook w:val="0000" w:firstRow="0" w:lastRow="0" w:firstColumn="0" w:lastColumn="0" w:noHBand="0" w:noVBand="0"/>
      </w:tblPr>
      <w:tblGrid>
        <w:gridCol w:w="2406"/>
        <w:gridCol w:w="7229"/>
      </w:tblGrid>
      <w:tr w:rsidR="00C05B2F" w14:paraId="729D699B" w14:textId="77777777" w:rsidTr="00792A58">
        <w:trPr>
          <w:trHeight w:val="711"/>
        </w:trPr>
        <w:tc>
          <w:tcPr>
            <w:tcW w:w="96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1D6AF7" w14:textId="60171971" w:rsidR="00C05B2F" w:rsidRDefault="00C05B2F" w:rsidP="00C05B2F">
            <w:pPr>
              <w:jc w:val="center"/>
              <w:rPr>
                <w:rFonts w:eastAsia="Arial"/>
                <w:b/>
                <w:sz w:val="28"/>
              </w:rPr>
            </w:pPr>
            <w:r>
              <w:rPr>
                <w:rFonts w:eastAsia="Arial"/>
                <w:b/>
                <w:noProof/>
                <w:sz w:val="28"/>
              </w:rPr>
              <w:drawing>
                <wp:inline distT="0" distB="0" distL="0" distR="0" wp14:anchorId="7137FB1C" wp14:editId="4ACCE022">
                  <wp:extent cx="3524250" cy="809625"/>
                  <wp:effectExtent l="0" t="0" r="0" b="9525"/>
                  <wp:docPr id="1518856881" name="Picture 1" descr="A logo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56881" name="Picture 1" descr="A logo on a green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24250" cy="809625"/>
                          </a:xfrm>
                          <a:prstGeom prst="rect">
                            <a:avLst/>
                          </a:prstGeom>
                        </pic:spPr>
                      </pic:pic>
                    </a:graphicData>
                  </a:graphic>
                </wp:inline>
              </w:drawing>
            </w:r>
          </w:p>
        </w:tc>
      </w:tr>
      <w:tr w:rsidR="00C05B2F" w14:paraId="710396F9" w14:textId="77777777" w:rsidTr="0037537D">
        <w:tc>
          <w:tcPr>
            <w:tcW w:w="96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5A55F" w14:textId="2D7AC653" w:rsidR="00C05B2F" w:rsidRPr="0022050E" w:rsidRDefault="00C05B2F" w:rsidP="00C05B2F">
            <w:pPr>
              <w:spacing w:before="240" w:line="360" w:lineRule="auto"/>
              <w:jc w:val="center"/>
              <w:rPr>
                <w:rFonts w:cstheme="minorHAnsi"/>
                <w:b/>
                <w:sz w:val="28"/>
                <w:szCs w:val="28"/>
              </w:rPr>
            </w:pPr>
            <w:r w:rsidRPr="0022050E">
              <w:rPr>
                <w:rFonts w:cstheme="minorHAnsi"/>
                <w:b/>
                <w:sz w:val="28"/>
                <w:szCs w:val="28"/>
              </w:rPr>
              <w:t>School of Digital Technologies</w:t>
            </w:r>
            <w:r w:rsidRPr="0022050E">
              <w:rPr>
                <w:rFonts w:cstheme="minorHAnsi"/>
                <w:b/>
                <w:sz w:val="28"/>
                <w:szCs w:val="28"/>
              </w:rPr>
              <w:br/>
              <w:t>BDT – Bachelor of Digital Technologies</w:t>
            </w:r>
          </w:p>
          <w:p w14:paraId="120FD0FD" w14:textId="77777777" w:rsidR="00C05B2F" w:rsidRDefault="00C05B2F" w:rsidP="00C05B2F">
            <w:pPr>
              <w:jc w:val="center"/>
              <w:rPr>
                <w:rFonts w:eastAsia="Arial"/>
                <w:b/>
                <w:sz w:val="32"/>
              </w:rPr>
            </w:pPr>
          </w:p>
          <w:p w14:paraId="03D13961" w14:textId="77777777" w:rsidR="00C05B2F" w:rsidRDefault="00C05B2F" w:rsidP="00C05B2F">
            <w:pPr>
              <w:jc w:val="center"/>
              <w:rPr>
                <w:rFonts w:eastAsia="Arial"/>
                <w:b/>
                <w:sz w:val="28"/>
              </w:rPr>
            </w:pPr>
            <w:r>
              <w:rPr>
                <w:rFonts w:eastAsia="Arial"/>
                <w:b/>
                <w:sz w:val="28"/>
              </w:rPr>
              <w:t>502.525 Front End Web Development</w:t>
            </w:r>
          </w:p>
          <w:p w14:paraId="0C92EBF3" w14:textId="77777777" w:rsidR="00C05B2F" w:rsidRDefault="00C05B2F" w:rsidP="00C05B2F">
            <w:pPr>
              <w:jc w:val="center"/>
              <w:rPr>
                <w:rFonts w:eastAsia="Arial"/>
                <w:b/>
                <w:sz w:val="28"/>
              </w:rPr>
            </w:pPr>
          </w:p>
          <w:p w14:paraId="228F82AA" w14:textId="4039F86A" w:rsidR="00C05B2F" w:rsidRDefault="00C05B2F" w:rsidP="00C05B2F">
            <w:pPr>
              <w:spacing w:line="360" w:lineRule="auto"/>
              <w:jc w:val="center"/>
              <w:rPr>
                <w:rFonts w:eastAsia="Arial"/>
                <w:b/>
                <w:sz w:val="28"/>
              </w:rPr>
            </w:pPr>
            <w:r>
              <w:rPr>
                <w:rFonts w:eastAsia="Arial"/>
                <w:b/>
                <w:sz w:val="28"/>
              </w:rPr>
              <w:t xml:space="preserve">Semester </w:t>
            </w:r>
            <w:r w:rsidR="009D0307">
              <w:rPr>
                <w:rFonts w:eastAsia="Arial"/>
                <w:b/>
                <w:sz w:val="28"/>
              </w:rPr>
              <w:t>1</w:t>
            </w:r>
            <w:r>
              <w:rPr>
                <w:rFonts w:eastAsia="Arial"/>
                <w:b/>
                <w:sz w:val="28"/>
              </w:rPr>
              <w:t xml:space="preserve"> – 202</w:t>
            </w:r>
            <w:r w:rsidR="008F7185">
              <w:rPr>
                <w:rFonts w:eastAsia="Arial"/>
                <w:b/>
                <w:sz w:val="28"/>
              </w:rPr>
              <w:t>5</w:t>
            </w:r>
          </w:p>
          <w:p w14:paraId="7B72751B" w14:textId="03C49701" w:rsidR="00C05B2F" w:rsidRDefault="00C05B2F" w:rsidP="00C05B2F">
            <w:pPr>
              <w:spacing w:line="360" w:lineRule="auto"/>
              <w:jc w:val="center"/>
            </w:pPr>
            <w:r>
              <w:rPr>
                <w:rFonts w:eastAsia="Arial"/>
                <w:b/>
                <w:sz w:val="28"/>
              </w:rPr>
              <w:t xml:space="preserve"> </w:t>
            </w:r>
            <w:r w:rsidRPr="004871EA">
              <w:rPr>
                <w:rFonts w:eastAsia="Arial"/>
                <w:b/>
                <w:sz w:val="28"/>
                <w:highlight w:val="yellow"/>
              </w:rPr>
              <w:t>TEST 02</w:t>
            </w:r>
            <w:r>
              <w:rPr>
                <w:rFonts w:eastAsia="Arial"/>
                <w:b/>
                <w:sz w:val="28"/>
              </w:rPr>
              <w:t xml:space="preserve"> </w:t>
            </w:r>
          </w:p>
        </w:tc>
      </w:tr>
      <w:tr w:rsidR="0075721A" w14:paraId="54AAC78A" w14:textId="77777777" w:rsidTr="00847C49">
        <w:trPr>
          <w:trHeight w:val="499"/>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C3CC90" w14:textId="77777777" w:rsidR="0075721A" w:rsidRDefault="0075721A" w:rsidP="00847C49">
            <w:r>
              <w:rPr>
                <w:rFonts w:eastAsia="Arial"/>
              </w:rPr>
              <w:t>Course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ACF11E" w14:textId="3140EE12" w:rsidR="0075721A" w:rsidRPr="00847C49" w:rsidRDefault="0075721A" w:rsidP="00847C49">
            <w:pPr>
              <w:rPr>
                <w:rFonts w:eastAsia="Arial"/>
              </w:rPr>
            </w:pPr>
            <w:r>
              <w:rPr>
                <w:rFonts w:eastAsia="Arial"/>
              </w:rPr>
              <w:t>502.525 Front-End Web Development</w:t>
            </w:r>
          </w:p>
        </w:tc>
      </w:tr>
      <w:tr w:rsidR="0075721A" w14:paraId="6135DF5E" w14:textId="77777777" w:rsidTr="00847C49">
        <w:trPr>
          <w:trHeight w:val="549"/>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B5E974" w14:textId="77777777" w:rsidR="0075721A" w:rsidRDefault="0075721A" w:rsidP="00847C49">
            <w:r>
              <w:rPr>
                <w:rFonts w:eastAsia="Arial"/>
              </w:rPr>
              <w:t>Assessment type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A41E95" w14:textId="61522DB3" w:rsidR="0075721A" w:rsidRPr="00847C49" w:rsidRDefault="0075721A" w:rsidP="00847C49">
            <w:pPr>
              <w:rPr>
                <w:rFonts w:eastAsia="Arial"/>
              </w:rPr>
            </w:pPr>
            <w:r>
              <w:rPr>
                <w:rFonts w:eastAsia="Arial"/>
              </w:rPr>
              <w:t>Open Book Practical Test</w:t>
            </w:r>
            <w:r w:rsidR="008F1DBE">
              <w:rPr>
                <w:rFonts w:eastAsia="Arial"/>
              </w:rPr>
              <w:t xml:space="preserve"> </w:t>
            </w:r>
            <w:r w:rsidR="001E4C21">
              <w:rPr>
                <w:rFonts w:eastAsia="Arial"/>
              </w:rPr>
              <w:t>2</w:t>
            </w:r>
          </w:p>
        </w:tc>
      </w:tr>
      <w:tr w:rsidR="0075721A" w14:paraId="05F9712E" w14:textId="77777777" w:rsidTr="00847C49">
        <w:trPr>
          <w:trHeight w:val="367"/>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C6FD8D" w14:textId="77777777" w:rsidR="0075721A" w:rsidRDefault="0075721A" w:rsidP="00847C49">
            <w:r>
              <w:rPr>
                <w:rFonts w:eastAsia="Arial"/>
              </w:rPr>
              <w:t xml:space="preserve">Date </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F9F358" w14:textId="52FCA4FD" w:rsidR="0075721A" w:rsidRDefault="00491F7F" w:rsidP="00847C49">
            <w:r>
              <w:rPr>
                <w:rFonts w:eastAsia="Arial"/>
              </w:rPr>
              <w:t xml:space="preserve">Week 14 - </w:t>
            </w:r>
            <w:r w:rsidR="00377B6E">
              <w:rPr>
                <w:rFonts w:eastAsia="Arial"/>
                <w:b/>
                <w:bCs/>
              </w:rPr>
              <w:t>Wednesday</w:t>
            </w:r>
            <w:r w:rsidR="0075721A" w:rsidRPr="001A3662">
              <w:rPr>
                <w:rFonts w:eastAsia="Arial"/>
                <w:b/>
                <w:bCs/>
              </w:rPr>
              <w:t>,</w:t>
            </w:r>
            <w:r w:rsidR="000805AB" w:rsidRPr="001A3662">
              <w:rPr>
                <w:rFonts w:eastAsia="Arial"/>
                <w:b/>
                <w:bCs/>
              </w:rPr>
              <w:t xml:space="preserve"> </w:t>
            </w:r>
            <w:r w:rsidR="008F7185">
              <w:rPr>
                <w:rFonts w:eastAsia="Arial"/>
                <w:b/>
                <w:bCs/>
              </w:rPr>
              <w:t>0</w:t>
            </w:r>
            <w:r w:rsidR="00377B6E">
              <w:rPr>
                <w:rFonts w:eastAsia="Arial"/>
                <w:b/>
                <w:bCs/>
              </w:rPr>
              <w:t>4</w:t>
            </w:r>
            <w:r w:rsidR="000805AB" w:rsidRPr="001A3662">
              <w:rPr>
                <w:rFonts w:eastAsia="Arial"/>
                <w:b/>
                <w:bCs/>
              </w:rPr>
              <w:t xml:space="preserve"> </w:t>
            </w:r>
            <w:r>
              <w:rPr>
                <w:rFonts w:eastAsia="Arial"/>
                <w:b/>
                <w:bCs/>
              </w:rPr>
              <w:t>June</w:t>
            </w:r>
            <w:r w:rsidR="00881608" w:rsidRPr="001A3662">
              <w:rPr>
                <w:rFonts w:eastAsia="Arial"/>
                <w:b/>
                <w:bCs/>
              </w:rPr>
              <w:t>,</w:t>
            </w:r>
            <w:r w:rsidR="0075721A" w:rsidRPr="001A3662">
              <w:rPr>
                <w:rFonts w:eastAsia="Arial"/>
                <w:b/>
                <w:bCs/>
              </w:rPr>
              <w:t xml:space="preserve"> 20</w:t>
            </w:r>
            <w:r w:rsidR="005E54B5" w:rsidRPr="001A3662">
              <w:rPr>
                <w:rFonts w:eastAsia="Arial"/>
                <w:b/>
                <w:bCs/>
              </w:rPr>
              <w:t>2</w:t>
            </w:r>
            <w:r w:rsidR="00FC3535">
              <w:rPr>
                <w:rFonts w:eastAsia="Arial"/>
                <w:b/>
                <w:bCs/>
              </w:rPr>
              <w:t>5</w:t>
            </w:r>
          </w:p>
        </w:tc>
      </w:tr>
      <w:tr w:rsidR="0075721A" w14:paraId="6C7A504D" w14:textId="77777777" w:rsidTr="00847C49">
        <w:trPr>
          <w:trHeight w:val="429"/>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77AF14" w14:textId="77777777" w:rsidR="0075721A" w:rsidRDefault="0075721A" w:rsidP="00847C49">
            <w:r>
              <w:rPr>
                <w:rFonts w:eastAsia="Arial"/>
              </w:rPr>
              <w:t>Course contribution</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D84922" w14:textId="4B7E300B" w:rsidR="0075721A" w:rsidRPr="00847C49" w:rsidRDefault="0075721A" w:rsidP="00847C49">
            <w:pPr>
              <w:rPr>
                <w:rFonts w:eastAsia="Arial"/>
                <w:b/>
              </w:rPr>
            </w:pPr>
            <w:r>
              <w:rPr>
                <w:rFonts w:eastAsia="Arial"/>
                <w:b/>
              </w:rPr>
              <w:t>30%</w:t>
            </w:r>
          </w:p>
        </w:tc>
      </w:tr>
      <w:tr w:rsidR="0075721A" w14:paraId="0B161E16" w14:textId="77777777" w:rsidTr="00847C49">
        <w:trPr>
          <w:trHeight w:val="407"/>
        </w:trPr>
        <w:tc>
          <w:tcPr>
            <w:tcW w:w="2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678798" w14:textId="77777777" w:rsidR="0075721A" w:rsidRDefault="0075721A" w:rsidP="00847C49">
            <w:r>
              <w:rPr>
                <w:rFonts w:eastAsia="Arial"/>
              </w:rPr>
              <w:t>Time Allowed</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5F1E30" w14:textId="298D4412" w:rsidR="0075721A" w:rsidRPr="00847C49" w:rsidRDefault="0075721A" w:rsidP="00847C49">
            <w:pPr>
              <w:rPr>
                <w:rFonts w:eastAsia="Arial"/>
              </w:rPr>
            </w:pPr>
            <w:r>
              <w:rPr>
                <w:rFonts w:eastAsia="Arial"/>
              </w:rPr>
              <w:t>1</w:t>
            </w:r>
            <w:r w:rsidR="00BE10C2">
              <w:rPr>
                <w:rFonts w:eastAsia="Arial"/>
              </w:rPr>
              <w:t>25</w:t>
            </w:r>
            <w:r>
              <w:rPr>
                <w:rFonts w:eastAsia="Arial"/>
              </w:rPr>
              <w:t xml:space="preserve"> minutes</w:t>
            </w:r>
          </w:p>
        </w:tc>
      </w:tr>
      <w:tr w:rsidR="0075721A" w14:paraId="3CA7A31C" w14:textId="77777777" w:rsidTr="0075721A">
        <w:tc>
          <w:tcPr>
            <w:tcW w:w="96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CF533" w14:textId="77777777" w:rsidR="0075721A" w:rsidRDefault="0075721A" w:rsidP="00E1059E">
            <w:pPr>
              <w:rPr>
                <w:rFonts w:ascii="Calibri" w:eastAsia="Calibri" w:hAnsi="Calibri" w:cs="Calibri"/>
              </w:rPr>
            </w:pPr>
          </w:p>
        </w:tc>
      </w:tr>
      <w:tr w:rsidR="00395E08" w14:paraId="689F9927" w14:textId="77777777" w:rsidTr="00395E08">
        <w:trPr>
          <w:trHeight w:val="579"/>
        </w:trPr>
        <w:tc>
          <w:tcPr>
            <w:tcW w:w="2406"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06292D23" w14:textId="77777777" w:rsidR="00395E08" w:rsidRDefault="00395E08" w:rsidP="00395E08">
            <w:r>
              <w:rPr>
                <w:rFonts w:eastAsia="Arial"/>
                <w:b/>
              </w:rPr>
              <w:t>Student ID:</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B54186" w14:textId="35C06407" w:rsidR="00395E08" w:rsidRDefault="00F133BB" w:rsidP="00E1059E">
            <w:pPr>
              <w:rPr>
                <w:rFonts w:ascii="Calibri" w:eastAsia="Calibri" w:hAnsi="Calibri" w:cs="Calibri"/>
              </w:rPr>
            </w:pPr>
            <w:r>
              <w:rPr>
                <w:rFonts w:ascii="Calibri" w:eastAsia="Calibri" w:hAnsi="Calibri" w:cs="Calibri"/>
              </w:rPr>
              <w:t>230006704</w:t>
            </w:r>
          </w:p>
        </w:tc>
      </w:tr>
      <w:tr w:rsidR="00395E08" w14:paraId="46039740" w14:textId="77777777" w:rsidTr="00395E08">
        <w:trPr>
          <w:trHeight w:val="579"/>
        </w:trPr>
        <w:tc>
          <w:tcPr>
            <w:tcW w:w="2406" w:type="dxa"/>
            <w:tcBorders>
              <w:top w:val="single" w:sz="4" w:space="0" w:color="000000"/>
              <w:left w:val="single" w:sz="4" w:space="0" w:color="000000"/>
              <w:right w:val="single" w:sz="4" w:space="0" w:color="000000"/>
            </w:tcBorders>
            <w:shd w:val="clear" w:color="000000" w:fill="FFFFFF"/>
            <w:tcMar>
              <w:left w:w="108" w:type="dxa"/>
              <w:right w:w="108" w:type="dxa"/>
            </w:tcMar>
            <w:vAlign w:val="center"/>
          </w:tcPr>
          <w:p w14:paraId="207D26A4" w14:textId="77777777" w:rsidR="00395E08" w:rsidRDefault="00395E08" w:rsidP="00395E08">
            <w:r>
              <w:rPr>
                <w:rFonts w:eastAsia="Arial"/>
                <w:b/>
              </w:rPr>
              <w:t>Student NAME:</w:t>
            </w:r>
          </w:p>
        </w:tc>
        <w:tc>
          <w:tcPr>
            <w:tcW w:w="7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03379" w14:textId="530B1B48" w:rsidR="00395E08" w:rsidRDefault="00F133BB" w:rsidP="00E1059E">
            <w:pPr>
              <w:rPr>
                <w:rFonts w:ascii="Calibri" w:eastAsia="Calibri" w:hAnsi="Calibri" w:cs="Calibri"/>
              </w:rPr>
            </w:pPr>
            <w:r>
              <w:rPr>
                <w:rFonts w:ascii="Calibri" w:eastAsia="Calibri" w:hAnsi="Calibri" w:cs="Calibri"/>
              </w:rPr>
              <w:t>Kusal Sahasraka Samarawickrama</w:t>
            </w:r>
          </w:p>
        </w:tc>
      </w:tr>
      <w:tr w:rsidR="0075721A" w14:paraId="7331C463" w14:textId="77777777" w:rsidTr="0075721A">
        <w:tc>
          <w:tcPr>
            <w:tcW w:w="963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D7D6FC" w14:textId="300C9CC1" w:rsidR="0075721A" w:rsidRDefault="0075721A" w:rsidP="00E1059E">
            <w:pPr>
              <w:rPr>
                <w:rFonts w:eastAsia="Arial"/>
                <w:b/>
              </w:rPr>
            </w:pPr>
            <w:r>
              <w:rPr>
                <w:rFonts w:eastAsia="Arial"/>
                <w:b/>
              </w:rPr>
              <w:t>Not</w:t>
            </w:r>
            <w:r w:rsidR="004E0539">
              <w:rPr>
                <w:rFonts w:eastAsia="Arial"/>
                <w:b/>
              </w:rPr>
              <w:t>ice</w:t>
            </w:r>
            <w:r>
              <w:rPr>
                <w:rFonts w:eastAsia="Arial"/>
                <w:b/>
              </w:rPr>
              <w:t>:</w:t>
            </w:r>
          </w:p>
          <w:p w14:paraId="2A5F3553" w14:textId="3FAD1706" w:rsidR="0075721A" w:rsidRPr="00167FE4" w:rsidRDefault="006F72B7" w:rsidP="00E1059E">
            <w:pPr>
              <w:rPr>
                <w:rFonts w:ascii="Times New Roman" w:hAnsi="Times New Roman" w:cs="Times New Roman"/>
                <w:b/>
                <w:bCs/>
              </w:rPr>
            </w:pPr>
            <w:r w:rsidRPr="00167FE4">
              <w:rPr>
                <w:b/>
                <w:bCs/>
              </w:rPr>
              <w:t>By submitting this test, you are agreeing with</w:t>
            </w:r>
            <w:r w:rsidR="004E0539" w:rsidRPr="00167FE4">
              <w:rPr>
                <w:b/>
                <w:bCs/>
              </w:rPr>
              <w:t xml:space="preserve"> the</w:t>
            </w:r>
            <w:r w:rsidRPr="00167FE4">
              <w:rPr>
                <w:b/>
                <w:bCs/>
              </w:rPr>
              <w:t xml:space="preserve"> following</w:t>
            </w:r>
            <w:r w:rsidR="004E0539" w:rsidRPr="00167FE4">
              <w:rPr>
                <w:b/>
                <w:bCs/>
              </w:rPr>
              <w:t xml:space="preserve"> Statement of Valid Authorship:</w:t>
            </w:r>
            <w:r w:rsidR="0075721A" w:rsidRPr="00167FE4">
              <w:rPr>
                <w:rFonts w:ascii="Times New Roman" w:hAnsi="Times New Roman" w:cs="Times New Roman"/>
                <w:b/>
                <w:bCs/>
              </w:rPr>
              <w:br/>
            </w:r>
          </w:p>
          <w:p w14:paraId="218D7856" w14:textId="77777777" w:rsidR="0075721A" w:rsidRDefault="0075721A" w:rsidP="00E1059E">
            <w:pPr>
              <w:rPr>
                <w:rFonts w:ascii="Times New Roman" w:hAnsi="Times New Roman" w:cs="Times New Roman"/>
                <w:b/>
              </w:rPr>
            </w:pPr>
            <w:r>
              <w:rPr>
                <w:rFonts w:eastAsia="Arial"/>
                <w:b/>
              </w:rPr>
              <w:t>Statement of Valid Authorship</w:t>
            </w:r>
          </w:p>
          <w:p w14:paraId="341D7F30" w14:textId="681F59F0" w:rsidR="0075721A" w:rsidRDefault="0075721A" w:rsidP="00893D9D">
            <w:pPr>
              <w:jc w:val="both"/>
              <w:rPr>
                <w:rFonts w:eastAsia="Arial"/>
              </w:rPr>
            </w:pPr>
            <w:r>
              <w:rPr>
                <w:rFonts w:eastAsia="Arial"/>
              </w:rPr>
              <w:t>I hereby confirm that these test answers are my own work done in the test time. This means that to the best of my knowledge and belief, this test contains only my own created and assembled responses to these particular questions without communication with any other person except the course lecturer. I make this statement fully understanding that, should it be found false, I will, in most circumstances, receive zero marks for this test.</w:t>
            </w:r>
          </w:p>
          <w:p w14:paraId="6AA51672" w14:textId="77777777" w:rsidR="0075721A" w:rsidRDefault="0075721A" w:rsidP="00E1059E">
            <w:pPr>
              <w:rPr>
                <w:rFonts w:eastAsia="Arial"/>
              </w:rPr>
            </w:pPr>
          </w:p>
          <w:p w14:paraId="003C2A99" w14:textId="77777777" w:rsidR="0075721A" w:rsidRDefault="0075721A" w:rsidP="00E1059E">
            <w:pPr>
              <w:rPr>
                <w:rFonts w:eastAsia="Arial"/>
              </w:rPr>
            </w:pPr>
            <w:r>
              <w:rPr>
                <w:rFonts w:eastAsia="Arial"/>
              </w:rPr>
              <w:t xml:space="preserve"> __________________</w:t>
            </w:r>
          </w:p>
          <w:p w14:paraId="5A5B1497" w14:textId="11979BAE" w:rsidR="0039472E" w:rsidRDefault="0039472E" w:rsidP="00E1059E"/>
        </w:tc>
      </w:tr>
    </w:tbl>
    <w:p w14:paraId="5747FA82" w14:textId="77777777" w:rsidR="0075721A" w:rsidRDefault="0075721A" w:rsidP="0075721A">
      <w:pPr>
        <w:rPr>
          <w:rFonts w:eastAsia="Arial"/>
        </w:rPr>
      </w:pPr>
    </w:p>
    <w:p w14:paraId="6155D6EE" w14:textId="77777777" w:rsidR="00ED5098" w:rsidRDefault="00ED5098" w:rsidP="0075721A"/>
    <w:p w14:paraId="27A473C3" w14:textId="77777777" w:rsidR="00ED5098" w:rsidRDefault="00ED5098" w:rsidP="0075721A"/>
    <w:p w14:paraId="7F622078" w14:textId="352355EF" w:rsidR="0075721A" w:rsidRDefault="00ED5098" w:rsidP="0075721A">
      <w:pPr>
        <w:rPr>
          <w:rFonts w:eastAsia="Arial"/>
          <w:b/>
        </w:rPr>
      </w:pPr>
      <w:r>
        <w:t>This test is confidential to you. Do not share the test questions or your responses.</w:t>
      </w:r>
      <w:r w:rsidR="0075721A">
        <w:rPr>
          <w:rFonts w:eastAsia="Arial"/>
          <w:b/>
        </w:rPr>
        <w:br w:type="page"/>
      </w:r>
    </w:p>
    <w:p w14:paraId="7284943A" w14:textId="77777777" w:rsidR="0075721A" w:rsidRDefault="0075721A"/>
    <w:p w14:paraId="63375FFE" w14:textId="08F70384" w:rsidR="0075721A" w:rsidRDefault="0075721A" w:rsidP="0075721A">
      <w:pPr>
        <w:spacing w:line="360" w:lineRule="auto"/>
        <w:rPr>
          <w:rFonts w:eastAsia="Arial"/>
          <w:b/>
        </w:rPr>
      </w:pPr>
      <w:r>
        <w:rPr>
          <w:rFonts w:eastAsia="Arial"/>
          <w:b/>
        </w:rPr>
        <w:t xml:space="preserve">Front End Website Development </w:t>
      </w:r>
      <w:r w:rsidR="00446F9A">
        <w:rPr>
          <w:rFonts w:eastAsia="Arial"/>
          <w:b/>
        </w:rPr>
        <w:t>- Practical</w:t>
      </w:r>
      <w:r>
        <w:rPr>
          <w:rFonts w:eastAsia="Arial"/>
          <w:b/>
        </w:rPr>
        <w:t xml:space="preserve"> Test </w:t>
      </w:r>
      <w:r w:rsidR="00A21D0A">
        <w:rPr>
          <w:rFonts w:eastAsia="Arial"/>
          <w:b/>
        </w:rPr>
        <w:tab/>
        <w:t>[30 marks]</w:t>
      </w:r>
    </w:p>
    <w:p w14:paraId="5E6A74E7" w14:textId="77777777" w:rsidR="0075721A" w:rsidRDefault="0075721A" w:rsidP="0075721A">
      <w:pPr>
        <w:spacing w:line="360" w:lineRule="auto"/>
        <w:rPr>
          <w:rFonts w:eastAsia="Arial"/>
        </w:rPr>
      </w:pPr>
      <w:r>
        <w:rPr>
          <w:rFonts w:eastAsia="Arial"/>
        </w:rPr>
        <w:t>Open Book Practical Test.</w:t>
      </w:r>
    </w:p>
    <w:p w14:paraId="2DA79A86" w14:textId="77777777" w:rsidR="00377B6E" w:rsidRPr="00377B6E" w:rsidRDefault="00377B6E" w:rsidP="0075721A">
      <w:pPr>
        <w:spacing w:line="360" w:lineRule="auto"/>
        <w:rPr>
          <w:rFonts w:eastAsia="Arial"/>
          <w:sz w:val="2"/>
          <w:szCs w:val="2"/>
        </w:rPr>
      </w:pPr>
    </w:p>
    <w:p w14:paraId="5C1428CE" w14:textId="77777777" w:rsidR="00377B6E" w:rsidRPr="00377B6E" w:rsidRDefault="00377B6E" w:rsidP="00377B6E">
      <w:pPr>
        <w:pStyle w:val="NoSpacing"/>
        <w:spacing w:line="360" w:lineRule="auto"/>
        <w:rPr>
          <w:rFonts w:eastAsia="Arial"/>
          <w:b/>
          <w:bCs/>
        </w:rPr>
      </w:pPr>
      <w:r w:rsidRPr="00377B6E">
        <w:rPr>
          <w:rFonts w:eastAsia="Arial"/>
          <w:b/>
          <w:bCs/>
        </w:rPr>
        <w:t>The test assesses the following learning outcomes:</w:t>
      </w:r>
    </w:p>
    <w:p w14:paraId="2F2D31B8" w14:textId="1373C9DF" w:rsidR="00A71325" w:rsidRPr="00A71325" w:rsidRDefault="00A71325" w:rsidP="00377B6E">
      <w:pPr>
        <w:pStyle w:val="NoSpacing"/>
        <w:numPr>
          <w:ilvl w:val="0"/>
          <w:numId w:val="41"/>
        </w:numPr>
        <w:spacing w:line="360" w:lineRule="auto"/>
        <w:rPr>
          <w:rFonts w:eastAsia="Arial"/>
        </w:rPr>
      </w:pPr>
      <w:r w:rsidRPr="00A71325">
        <w:rPr>
          <w:rFonts w:eastAsia="Arial"/>
        </w:rPr>
        <w:t xml:space="preserve">LO1: Apply the fundamentals of responsive web design and </w:t>
      </w:r>
      <w:r w:rsidR="005117D1" w:rsidRPr="00A71325">
        <w:rPr>
          <w:rFonts w:eastAsia="Arial"/>
        </w:rPr>
        <w:t>JavaScript.</w:t>
      </w:r>
    </w:p>
    <w:p w14:paraId="73D9211A" w14:textId="4A90115F" w:rsidR="00A71325" w:rsidRPr="00A71325" w:rsidRDefault="00A71325" w:rsidP="00377B6E">
      <w:pPr>
        <w:pStyle w:val="NoSpacing"/>
        <w:numPr>
          <w:ilvl w:val="0"/>
          <w:numId w:val="41"/>
        </w:numPr>
        <w:spacing w:line="360" w:lineRule="auto"/>
        <w:rPr>
          <w:rFonts w:eastAsia="Arial"/>
        </w:rPr>
      </w:pPr>
      <w:r w:rsidRPr="00A71325">
        <w:rPr>
          <w:rFonts w:eastAsia="Arial"/>
        </w:rPr>
        <w:t>LO2: Apply the fundamentals of web interface design using HTML and CSS</w:t>
      </w:r>
    </w:p>
    <w:p w14:paraId="6BD7EAAA" w14:textId="4683125D" w:rsidR="00A71325" w:rsidRPr="00A71325" w:rsidRDefault="00A71325" w:rsidP="00377B6E">
      <w:pPr>
        <w:pStyle w:val="NoSpacing"/>
        <w:numPr>
          <w:ilvl w:val="0"/>
          <w:numId w:val="41"/>
        </w:numPr>
        <w:spacing w:line="360" w:lineRule="auto"/>
        <w:rPr>
          <w:rFonts w:eastAsia="Arial"/>
        </w:rPr>
      </w:pPr>
      <w:r w:rsidRPr="00A71325">
        <w:rPr>
          <w:rFonts w:eastAsia="Arial"/>
        </w:rPr>
        <w:t xml:space="preserve">LO3: Implement visually rich interactive dynamic web applications and publish </w:t>
      </w:r>
      <w:r w:rsidR="005117D1" w:rsidRPr="00A71325">
        <w:rPr>
          <w:rFonts w:eastAsia="Arial"/>
        </w:rPr>
        <w:t>them.</w:t>
      </w:r>
    </w:p>
    <w:p w14:paraId="29613003" w14:textId="67CA1F82" w:rsidR="00855B27" w:rsidRPr="00A71325" w:rsidRDefault="00A71325" w:rsidP="00377B6E">
      <w:pPr>
        <w:pStyle w:val="NoSpacing"/>
        <w:numPr>
          <w:ilvl w:val="0"/>
          <w:numId w:val="41"/>
        </w:numPr>
        <w:spacing w:line="360" w:lineRule="auto"/>
        <w:rPr>
          <w:rFonts w:eastAsia="Arial"/>
        </w:rPr>
      </w:pPr>
      <w:r w:rsidRPr="00A71325">
        <w:rPr>
          <w:rFonts w:eastAsia="Arial"/>
        </w:rPr>
        <w:t>LO4: Test, debug, and correct web applications</w:t>
      </w:r>
    </w:p>
    <w:p w14:paraId="799B4A1E" w14:textId="77777777" w:rsidR="00A71325" w:rsidRDefault="00A71325" w:rsidP="00A71325">
      <w:pPr>
        <w:spacing w:line="360" w:lineRule="auto"/>
        <w:rPr>
          <w:rFonts w:eastAsia="Arial"/>
        </w:rPr>
      </w:pPr>
    </w:p>
    <w:p w14:paraId="38A9A9F2" w14:textId="45D9F149" w:rsidR="006A0114" w:rsidRPr="006A0114" w:rsidRDefault="006A0114" w:rsidP="00953A91">
      <w:pPr>
        <w:shd w:val="clear" w:color="auto" w:fill="A6A6A6" w:themeFill="background1" w:themeFillShade="A6"/>
        <w:spacing w:line="360" w:lineRule="auto"/>
        <w:rPr>
          <w:rFonts w:eastAsia="Arial"/>
          <w:b/>
          <w:bCs/>
        </w:rPr>
      </w:pPr>
      <w:r>
        <w:rPr>
          <w:b/>
          <w:bCs/>
        </w:rPr>
        <w:t>Test I</w:t>
      </w:r>
      <w:r w:rsidRPr="006A0114">
        <w:rPr>
          <w:b/>
          <w:bCs/>
        </w:rPr>
        <w:t>nstructions</w:t>
      </w:r>
    </w:p>
    <w:p w14:paraId="762886D6" w14:textId="7D04B53C" w:rsidR="00701F05" w:rsidRPr="006A0114" w:rsidRDefault="00C55F60" w:rsidP="00C517DD">
      <w:pPr>
        <w:pStyle w:val="ListParagraph"/>
        <w:numPr>
          <w:ilvl w:val="0"/>
          <w:numId w:val="40"/>
        </w:numPr>
        <w:spacing w:after="0"/>
        <w:rPr>
          <w:rFonts w:ascii="Times New Roman" w:eastAsia="Times New Roman" w:hAnsi="Times New Roman"/>
          <w:sz w:val="24"/>
          <w:szCs w:val="24"/>
          <w:lang w:eastAsia="en-NZ"/>
        </w:rPr>
      </w:pPr>
      <w:r w:rsidRPr="006A0114">
        <w:rPr>
          <w:rFonts w:ascii="Times New Roman" w:eastAsia="Times New Roman" w:hAnsi="Times New Roman"/>
          <w:sz w:val="24"/>
          <w:szCs w:val="24"/>
          <w:lang w:eastAsia="en-NZ"/>
        </w:rPr>
        <w:t>You can use your own laptop or a lab machine.</w:t>
      </w:r>
    </w:p>
    <w:p w14:paraId="277CDCA5" w14:textId="45AB194B" w:rsidR="005117D1" w:rsidRPr="005117D1" w:rsidRDefault="005117D1" w:rsidP="00C517DD">
      <w:pPr>
        <w:numPr>
          <w:ilvl w:val="0"/>
          <w:numId w:val="37"/>
        </w:numPr>
        <w:spacing w:after="100" w:afterAutospacing="1" w:line="276" w:lineRule="auto"/>
        <w:jc w:val="both"/>
        <w:rPr>
          <w:rFonts w:ascii="Times New Roman" w:hAnsi="Times New Roman" w:cs="Times New Roman"/>
          <w:lang w:eastAsia="en-NZ"/>
        </w:rPr>
      </w:pPr>
      <w:r w:rsidRPr="005117D1">
        <w:rPr>
          <w:rFonts w:ascii="Times New Roman" w:hAnsi="Times New Roman" w:cs="Times New Roman"/>
          <w:lang w:eastAsia="en-NZ"/>
        </w:rPr>
        <w:t>Begin by downloading the test zip file named "</w:t>
      </w:r>
      <w:r w:rsidRPr="005117D1">
        <w:rPr>
          <w:rFonts w:ascii="Times New Roman" w:hAnsi="Times New Roman" w:cs="Times New Roman"/>
          <w:b/>
          <w:bCs/>
          <w:lang w:eastAsia="en-NZ"/>
        </w:rPr>
        <w:t>FEWD-Test 2.zip</w:t>
      </w:r>
      <w:r w:rsidRPr="005117D1">
        <w:rPr>
          <w:rFonts w:ascii="Times New Roman" w:hAnsi="Times New Roman" w:cs="Times New Roman"/>
          <w:lang w:eastAsia="en-NZ"/>
        </w:rPr>
        <w:t>" from Canvas into your designated working folder.</w:t>
      </w:r>
    </w:p>
    <w:p w14:paraId="7C2966AD" w14:textId="77777777" w:rsidR="005117D1" w:rsidRPr="005117D1" w:rsidRDefault="005117D1" w:rsidP="00C517DD">
      <w:pPr>
        <w:numPr>
          <w:ilvl w:val="0"/>
          <w:numId w:val="37"/>
        </w:numPr>
        <w:spacing w:before="100" w:beforeAutospacing="1" w:after="100" w:afterAutospacing="1" w:line="276" w:lineRule="auto"/>
        <w:jc w:val="both"/>
        <w:rPr>
          <w:rFonts w:ascii="Times New Roman" w:hAnsi="Times New Roman" w:cs="Times New Roman"/>
          <w:lang w:eastAsia="en-NZ"/>
        </w:rPr>
      </w:pPr>
      <w:r w:rsidRPr="005117D1">
        <w:rPr>
          <w:rFonts w:ascii="Times New Roman" w:hAnsi="Times New Roman" w:cs="Times New Roman"/>
          <w:lang w:eastAsia="en-NZ"/>
        </w:rPr>
        <w:t>Next, unzip the test file within your working folder by right-clicking and selecting "Extract All."</w:t>
      </w:r>
    </w:p>
    <w:p w14:paraId="5B54F8A7" w14:textId="3134431B" w:rsidR="005117D1" w:rsidRPr="005117D1" w:rsidRDefault="005117D1" w:rsidP="00C517DD">
      <w:pPr>
        <w:numPr>
          <w:ilvl w:val="0"/>
          <w:numId w:val="37"/>
        </w:numPr>
        <w:spacing w:before="100" w:beforeAutospacing="1" w:after="100" w:afterAutospacing="1" w:line="276" w:lineRule="auto"/>
        <w:jc w:val="both"/>
        <w:rPr>
          <w:rFonts w:ascii="Times New Roman" w:hAnsi="Times New Roman" w:cs="Times New Roman"/>
          <w:lang w:eastAsia="en-NZ"/>
        </w:rPr>
      </w:pPr>
      <w:r w:rsidRPr="005117D1">
        <w:rPr>
          <w:rFonts w:ascii="Times New Roman" w:hAnsi="Times New Roman" w:cs="Times New Roman"/>
          <w:lang w:eastAsia="en-NZ"/>
        </w:rPr>
        <w:t xml:space="preserve">As a result, you will obtain a new folder </w:t>
      </w:r>
      <w:r w:rsidR="006A0114" w:rsidRPr="005117D1">
        <w:rPr>
          <w:rFonts w:ascii="Times New Roman" w:hAnsi="Times New Roman" w:cs="Times New Roman"/>
          <w:lang w:eastAsia="en-NZ"/>
        </w:rPr>
        <w:t>labelled</w:t>
      </w:r>
      <w:r w:rsidRPr="005117D1">
        <w:rPr>
          <w:rFonts w:ascii="Times New Roman" w:hAnsi="Times New Roman" w:cs="Times New Roman"/>
          <w:lang w:eastAsia="en-NZ"/>
        </w:rPr>
        <w:t xml:space="preserve"> "FEWD-Test 2"</w:t>
      </w:r>
    </w:p>
    <w:p w14:paraId="65D3F79B" w14:textId="0DDFE07D" w:rsidR="005117D1" w:rsidRPr="005117D1" w:rsidRDefault="005117D1" w:rsidP="00C517DD">
      <w:pPr>
        <w:numPr>
          <w:ilvl w:val="0"/>
          <w:numId w:val="37"/>
        </w:numPr>
        <w:spacing w:before="100" w:beforeAutospacing="1" w:after="100" w:afterAutospacing="1" w:line="276" w:lineRule="auto"/>
        <w:jc w:val="both"/>
        <w:rPr>
          <w:rFonts w:ascii="Times New Roman" w:hAnsi="Times New Roman" w:cs="Times New Roman"/>
          <w:lang w:eastAsia="en-NZ"/>
        </w:rPr>
      </w:pPr>
      <w:r w:rsidRPr="005117D1">
        <w:rPr>
          <w:rFonts w:ascii="Times New Roman" w:hAnsi="Times New Roman" w:cs="Times New Roman"/>
          <w:lang w:eastAsia="en-NZ"/>
        </w:rPr>
        <w:t>To personalize this folder, rename it by adding your student's name to it, for example, "FEWD-Test 2-John</w:t>
      </w:r>
      <w:r w:rsidR="009B3913">
        <w:rPr>
          <w:rFonts w:ascii="Times New Roman" w:hAnsi="Times New Roman" w:cs="Times New Roman"/>
          <w:lang w:eastAsia="en-NZ"/>
        </w:rPr>
        <w:t xml:space="preserve"> Smith</w:t>
      </w:r>
      <w:r w:rsidRPr="005117D1">
        <w:rPr>
          <w:rFonts w:ascii="Times New Roman" w:hAnsi="Times New Roman" w:cs="Times New Roman"/>
          <w:lang w:eastAsia="en-NZ"/>
        </w:rPr>
        <w:t>"</w:t>
      </w:r>
    </w:p>
    <w:p w14:paraId="0FCEE674" w14:textId="77777777" w:rsidR="005117D1" w:rsidRPr="005117D1" w:rsidRDefault="005117D1" w:rsidP="00C517DD">
      <w:pPr>
        <w:numPr>
          <w:ilvl w:val="0"/>
          <w:numId w:val="37"/>
        </w:numPr>
        <w:spacing w:before="100" w:beforeAutospacing="1" w:after="100" w:afterAutospacing="1" w:line="276" w:lineRule="auto"/>
        <w:jc w:val="both"/>
        <w:rPr>
          <w:rFonts w:ascii="Times New Roman" w:hAnsi="Times New Roman" w:cs="Times New Roman"/>
          <w:lang w:eastAsia="en-NZ"/>
        </w:rPr>
      </w:pPr>
      <w:r w:rsidRPr="005117D1">
        <w:rPr>
          <w:rFonts w:ascii="Times New Roman" w:hAnsi="Times New Roman" w:cs="Times New Roman"/>
          <w:lang w:eastAsia="en-NZ"/>
        </w:rPr>
        <w:t>Open Visual Studio or Visual Code and set the recently renamed folder as the parent directory for your website.</w:t>
      </w:r>
    </w:p>
    <w:p w14:paraId="0F6BAE42" w14:textId="77777777" w:rsidR="005117D1" w:rsidRPr="005117D1" w:rsidRDefault="005117D1" w:rsidP="00C517DD">
      <w:pPr>
        <w:numPr>
          <w:ilvl w:val="0"/>
          <w:numId w:val="37"/>
        </w:numPr>
        <w:spacing w:before="100" w:beforeAutospacing="1" w:after="100" w:afterAutospacing="1" w:line="276" w:lineRule="auto"/>
        <w:jc w:val="both"/>
        <w:rPr>
          <w:rFonts w:ascii="Times New Roman" w:hAnsi="Times New Roman" w:cs="Times New Roman"/>
          <w:lang w:eastAsia="en-NZ"/>
        </w:rPr>
      </w:pPr>
      <w:r w:rsidRPr="005117D1">
        <w:rPr>
          <w:rFonts w:ascii="Times New Roman" w:hAnsi="Times New Roman" w:cs="Times New Roman"/>
          <w:lang w:eastAsia="en-NZ"/>
        </w:rPr>
        <w:t>After completing the test, compress all your work into a zip file and submit it to Canvas.</w:t>
      </w:r>
    </w:p>
    <w:p w14:paraId="18B1AC4C" w14:textId="4FA5D22D" w:rsidR="00701F05" w:rsidRPr="005117D1" w:rsidRDefault="00701F05" w:rsidP="005117D1">
      <w:pPr>
        <w:pStyle w:val="ListParagraph"/>
        <w:rPr>
          <w:rFonts w:eastAsia="Arial"/>
        </w:rPr>
      </w:pPr>
      <w:r>
        <w:br/>
      </w:r>
    </w:p>
    <w:tbl>
      <w:tblPr>
        <w:tblStyle w:val="TableGrid"/>
        <w:tblW w:w="0" w:type="auto"/>
        <w:tblLook w:val="04A0" w:firstRow="1" w:lastRow="0" w:firstColumn="1" w:lastColumn="0" w:noHBand="0" w:noVBand="1"/>
      </w:tblPr>
      <w:tblGrid>
        <w:gridCol w:w="1271"/>
        <w:gridCol w:w="4820"/>
        <w:gridCol w:w="1216"/>
        <w:gridCol w:w="2436"/>
      </w:tblGrid>
      <w:tr w:rsidR="00701F05" w14:paraId="24642347" w14:textId="77777777" w:rsidTr="00701F05">
        <w:tc>
          <w:tcPr>
            <w:tcW w:w="1271" w:type="dxa"/>
          </w:tcPr>
          <w:p w14:paraId="732BAD3B" w14:textId="77777777" w:rsidR="00701F05" w:rsidRPr="0001681E" w:rsidRDefault="00701F05" w:rsidP="0001681E">
            <w:pPr>
              <w:spacing w:line="360" w:lineRule="auto"/>
              <w:jc w:val="center"/>
              <w:rPr>
                <w:b/>
                <w:bCs/>
              </w:rPr>
            </w:pPr>
            <w:r w:rsidRPr="0001681E">
              <w:rPr>
                <w:b/>
                <w:bCs/>
              </w:rPr>
              <w:t>Question</w:t>
            </w:r>
          </w:p>
        </w:tc>
        <w:tc>
          <w:tcPr>
            <w:tcW w:w="4820" w:type="dxa"/>
          </w:tcPr>
          <w:p w14:paraId="6DA1B787" w14:textId="77777777" w:rsidR="00701F05" w:rsidRPr="0001681E" w:rsidRDefault="00701F05" w:rsidP="0001681E">
            <w:pPr>
              <w:spacing w:line="360" w:lineRule="auto"/>
              <w:jc w:val="center"/>
              <w:rPr>
                <w:b/>
                <w:bCs/>
              </w:rPr>
            </w:pPr>
            <w:r w:rsidRPr="0001681E">
              <w:rPr>
                <w:b/>
                <w:bCs/>
              </w:rPr>
              <w:t>Topic</w:t>
            </w:r>
          </w:p>
        </w:tc>
        <w:tc>
          <w:tcPr>
            <w:tcW w:w="1216" w:type="dxa"/>
          </w:tcPr>
          <w:p w14:paraId="700AA310" w14:textId="77777777" w:rsidR="00701F05" w:rsidRPr="0001681E" w:rsidRDefault="00701F05" w:rsidP="0001681E">
            <w:pPr>
              <w:spacing w:line="360" w:lineRule="auto"/>
              <w:jc w:val="center"/>
              <w:rPr>
                <w:b/>
                <w:bCs/>
              </w:rPr>
            </w:pPr>
            <w:r w:rsidRPr="0001681E">
              <w:rPr>
                <w:b/>
                <w:bCs/>
              </w:rPr>
              <w:t>Marks</w:t>
            </w:r>
          </w:p>
        </w:tc>
        <w:tc>
          <w:tcPr>
            <w:tcW w:w="2436" w:type="dxa"/>
          </w:tcPr>
          <w:p w14:paraId="631E81BD" w14:textId="77777777" w:rsidR="00701F05" w:rsidRPr="0001681E" w:rsidRDefault="00701F05" w:rsidP="0001681E">
            <w:pPr>
              <w:spacing w:line="360" w:lineRule="auto"/>
              <w:jc w:val="center"/>
              <w:rPr>
                <w:b/>
                <w:bCs/>
              </w:rPr>
            </w:pPr>
            <w:r w:rsidRPr="0001681E">
              <w:rPr>
                <w:b/>
                <w:bCs/>
              </w:rPr>
              <w:t>Suggested Time</w:t>
            </w:r>
          </w:p>
        </w:tc>
      </w:tr>
      <w:tr w:rsidR="00701F05" w14:paraId="435CA865" w14:textId="77777777" w:rsidTr="00701F05">
        <w:tc>
          <w:tcPr>
            <w:tcW w:w="1271" w:type="dxa"/>
          </w:tcPr>
          <w:p w14:paraId="30AA18AF" w14:textId="77777777" w:rsidR="00701F05" w:rsidRDefault="00701F05" w:rsidP="00054EBF">
            <w:pPr>
              <w:spacing w:line="360" w:lineRule="auto"/>
              <w:jc w:val="center"/>
            </w:pPr>
            <w:r>
              <w:t>1</w:t>
            </w:r>
          </w:p>
        </w:tc>
        <w:tc>
          <w:tcPr>
            <w:tcW w:w="4820" w:type="dxa"/>
          </w:tcPr>
          <w:p w14:paraId="0881CCC4" w14:textId="77777777" w:rsidR="00701F05" w:rsidRDefault="00701F05" w:rsidP="00701F05">
            <w:pPr>
              <w:spacing w:line="360" w:lineRule="auto"/>
            </w:pPr>
            <w:r>
              <w:t>CSS Menu and Content Presentation</w:t>
            </w:r>
          </w:p>
        </w:tc>
        <w:tc>
          <w:tcPr>
            <w:tcW w:w="1216" w:type="dxa"/>
          </w:tcPr>
          <w:p w14:paraId="769930D9" w14:textId="281893AF" w:rsidR="00701F05" w:rsidRDefault="003E0B2C" w:rsidP="00E95B93">
            <w:pPr>
              <w:spacing w:line="360" w:lineRule="auto"/>
              <w:jc w:val="center"/>
            </w:pPr>
            <w:r>
              <w:t>7</w:t>
            </w:r>
          </w:p>
        </w:tc>
        <w:tc>
          <w:tcPr>
            <w:tcW w:w="2436" w:type="dxa"/>
          </w:tcPr>
          <w:p w14:paraId="6DF3F721" w14:textId="0EC4A102" w:rsidR="00701F05" w:rsidRDefault="00B2494A" w:rsidP="00E95B93">
            <w:pPr>
              <w:spacing w:line="360" w:lineRule="auto"/>
              <w:jc w:val="center"/>
            </w:pPr>
            <w:r>
              <w:t>35</w:t>
            </w:r>
            <w:r w:rsidR="00701F05">
              <w:t xml:space="preserve"> min</w:t>
            </w:r>
          </w:p>
        </w:tc>
      </w:tr>
      <w:tr w:rsidR="00701F05" w14:paraId="5EB664B9" w14:textId="77777777" w:rsidTr="00701F05">
        <w:tc>
          <w:tcPr>
            <w:tcW w:w="1271" w:type="dxa"/>
          </w:tcPr>
          <w:p w14:paraId="54B50AD3" w14:textId="77777777" w:rsidR="00701F05" w:rsidRDefault="00701F05" w:rsidP="00054EBF">
            <w:pPr>
              <w:spacing w:line="360" w:lineRule="auto"/>
              <w:jc w:val="center"/>
            </w:pPr>
            <w:r>
              <w:t>2</w:t>
            </w:r>
          </w:p>
        </w:tc>
        <w:tc>
          <w:tcPr>
            <w:tcW w:w="4820" w:type="dxa"/>
          </w:tcPr>
          <w:p w14:paraId="406D1C37" w14:textId="77777777" w:rsidR="00701F05" w:rsidRDefault="00701F05" w:rsidP="00701F05">
            <w:pPr>
              <w:spacing w:line="360" w:lineRule="auto"/>
            </w:pPr>
            <w:r>
              <w:t>Form with Bootstrap and Validation</w:t>
            </w:r>
          </w:p>
        </w:tc>
        <w:tc>
          <w:tcPr>
            <w:tcW w:w="1216" w:type="dxa"/>
          </w:tcPr>
          <w:p w14:paraId="34E04279" w14:textId="77777777" w:rsidR="00701F05" w:rsidRDefault="00701F05" w:rsidP="00E95B93">
            <w:pPr>
              <w:spacing w:line="360" w:lineRule="auto"/>
              <w:jc w:val="center"/>
            </w:pPr>
            <w:r>
              <w:t>10</w:t>
            </w:r>
          </w:p>
        </w:tc>
        <w:tc>
          <w:tcPr>
            <w:tcW w:w="2436" w:type="dxa"/>
          </w:tcPr>
          <w:p w14:paraId="1A62E34B" w14:textId="59EEC230" w:rsidR="00701F05" w:rsidRDefault="00B2494A" w:rsidP="00E95B93">
            <w:pPr>
              <w:spacing w:line="360" w:lineRule="auto"/>
              <w:jc w:val="center"/>
            </w:pPr>
            <w:r>
              <w:t>40</w:t>
            </w:r>
            <w:r w:rsidR="00701F05">
              <w:t xml:space="preserve"> min</w:t>
            </w:r>
          </w:p>
        </w:tc>
      </w:tr>
      <w:tr w:rsidR="00701F05" w14:paraId="29296305" w14:textId="77777777" w:rsidTr="00701F05">
        <w:tc>
          <w:tcPr>
            <w:tcW w:w="1271" w:type="dxa"/>
          </w:tcPr>
          <w:p w14:paraId="1642FB0E" w14:textId="77777777" w:rsidR="00701F05" w:rsidRDefault="00701F05" w:rsidP="00054EBF">
            <w:pPr>
              <w:spacing w:line="360" w:lineRule="auto"/>
              <w:jc w:val="center"/>
            </w:pPr>
            <w:r>
              <w:t>3</w:t>
            </w:r>
          </w:p>
        </w:tc>
        <w:tc>
          <w:tcPr>
            <w:tcW w:w="4820" w:type="dxa"/>
          </w:tcPr>
          <w:p w14:paraId="22A60681" w14:textId="36AB9D67" w:rsidR="00701F05" w:rsidRDefault="00F152DC" w:rsidP="00701F05">
            <w:pPr>
              <w:spacing w:line="360" w:lineRule="auto"/>
            </w:pPr>
            <w:r>
              <w:t xml:space="preserve">Coding using </w:t>
            </w:r>
            <w:r w:rsidR="002D18DB">
              <w:t>JavaScript</w:t>
            </w:r>
          </w:p>
        </w:tc>
        <w:tc>
          <w:tcPr>
            <w:tcW w:w="1216" w:type="dxa"/>
          </w:tcPr>
          <w:p w14:paraId="5654421A" w14:textId="56D74248" w:rsidR="00701F05" w:rsidRDefault="0062334E" w:rsidP="00E95B93">
            <w:pPr>
              <w:spacing w:line="360" w:lineRule="auto"/>
              <w:jc w:val="center"/>
            </w:pPr>
            <w:r>
              <w:t>13</w:t>
            </w:r>
          </w:p>
        </w:tc>
        <w:tc>
          <w:tcPr>
            <w:tcW w:w="2436" w:type="dxa"/>
          </w:tcPr>
          <w:p w14:paraId="7978C4F8" w14:textId="261710FF" w:rsidR="00701F05" w:rsidRDefault="00B2494A" w:rsidP="00E95B93">
            <w:pPr>
              <w:spacing w:line="360" w:lineRule="auto"/>
              <w:jc w:val="center"/>
            </w:pPr>
            <w:r>
              <w:t>45</w:t>
            </w:r>
            <w:r w:rsidR="00701F05">
              <w:t xml:space="preserve"> min</w:t>
            </w:r>
          </w:p>
        </w:tc>
      </w:tr>
      <w:tr w:rsidR="00701F05" w14:paraId="1BFC3736" w14:textId="77777777" w:rsidTr="00701F05">
        <w:tc>
          <w:tcPr>
            <w:tcW w:w="1271" w:type="dxa"/>
          </w:tcPr>
          <w:p w14:paraId="33C87349" w14:textId="77777777" w:rsidR="00701F05" w:rsidRDefault="00701F05" w:rsidP="00701F05">
            <w:pPr>
              <w:spacing w:line="360" w:lineRule="auto"/>
            </w:pPr>
          </w:p>
        </w:tc>
        <w:tc>
          <w:tcPr>
            <w:tcW w:w="4820" w:type="dxa"/>
          </w:tcPr>
          <w:p w14:paraId="2BFB8166" w14:textId="77777777" w:rsidR="00701F05" w:rsidRPr="00C646F3" w:rsidRDefault="00701F05" w:rsidP="00701F05">
            <w:pPr>
              <w:spacing w:line="360" w:lineRule="auto"/>
              <w:jc w:val="right"/>
              <w:rPr>
                <w:b/>
                <w:bCs/>
              </w:rPr>
            </w:pPr>
            <w:r w:rsidRPr="00C646F3">
              <w:rPr>
                <w:b/>
                <w:bCs/>
              </w:rPr>
              <w:t>TOTALS</w:t>
            </w:r>
          </w:p>
        </w:tc>
        <w:tc>
          <w:tcPr>
            <w:tcW w:w="1216" w:type="dxa"/>
          </w:tcPr>
          <w:p w14:paraId="6AA003A3" w14:textId="77777777" w:rsidR="00701F05" w:rsidRPr="00C646F3" w:rsidRDefault="00701F05" w:rsidP="00E95B93">
            <w:pPr>
              <w:spacing w:line="360" w:lineRule="auto"/>
              <w:jc w:val="center"/>
              <w:rPr>
                <w:b/>
                <w:bCs/>
              </w:rPr>
            </w:pPr>
            <w:r w:rsidRPr="00C646F3">
              <w:rPr>
                <w:b/>
                <w:bCs/>
              </w:rPr>
              <w:t>30</w:t>
            </w:r>
          </w:p>
        </w:tc>
        <w:tc>
          <w:tcPr>
            <w:tcW w:w="2436" w:type="dxa"/>
          </w:tcPr>
          <w:p w14:paraId="17B87F66" w14:textId="32E1C694" w:rsidR="00701F05" w:rsidRPr="00C646F3" w:rsidRDefault="00701F05" w:rsidP="00E95B93">
            <w:pPr>
              <w:spacing w:line="360" w:lineRule="auto"/>
              <w:jc w:val="center"/>
              <w:rPr>
                <w:b/>
                <w:bCs/>
              </w:rPr>
            </w:pPr>
            <w:r w:rsidRPr="00C646F3">
              <w:rPr>
                <w:b/>
                <w:bCs/>
              </w:rPr>
              <w:t>1</w:t>
            </w:r>
            <w:r w:rsidR="00BE10C2">
              <w:rPr>
                <w:b/>
                <w:bCs/>
              </w:rPr>
              <w:t>25</w:t>
            </w:r>
            <w:r w:rsidRPr="00C646F3">
              <w:rPr>
                <w:b/>
                <w:bCs/>
              </w:rPr>
              <w:t xml:space="preserve"> min</w:t>
            </w:r>
          </w:p>
        </w:tc>
      </w:tr>
    </w:tbl>
    <w:p w14:paraId="5157EC25" w14:textId="77777777" w:rsidR="00ED5098" w:rsidRDefault="00ED5098">
      <w:pPr>
        <w:rPr>
          <w:b/>
          <w:shd w:val="clear" w:color="auto" w:fill="FEFEFD"/>
        </w:rPr>
      </w:pPr>
      <w:r>
        <w:rPr>
          <w:b/>
          <w:shd w:val="clear" w:color="auto" w:fill="FEFEFD"/>
        </w:rPr>
        <w:br w:type="page"/>
      </w:r>
    </w:p>
    <w:p w14:paraId="4A071955" w14:textId="62DC5DFF" w:rsidR="001B6DA2" w:rsidRDefault="001B6DA2" w:rsidP="001B6DA2">
      <w:pPr>
        <w:spacing w:after="200" w:line="276" w:lineRule="auto"/>
        <w:rPr>
          <w:shd w:val="clear" w:color="auto" w:fill="FEFEFD"/>
        </w:rPr>
      </w:pPr>
      <w:r>
        <w:rPr>
          <w:b/>
          <w:shd w:val="clear" w:color="auto" w:fill="FEFEFD"/>
        </w:rPr>
        <w:t>QUESTION ONE</w:t>
      </w:r>
      <w:r>
        <w:rPr>
          <w:b/>
          <w:shd w:val="clear" w:color="auto" w:fill="FEFEFD"/>
        </w:rPr>
        <w:tab/>
        <w:t xml:space="preserve">CSS Menu </w:t>
      </w:r>
      <w:r w:rsidR="00CC321B">
        <w:rPr>
          <w:b/>
          <w:shd w:val="clear" w:color="auto" w:fill="FEFEFD"/>
        </w:rPr>
        <w:t>and Content Presentation</w:t>
      </w:r>
      <w:r>
        <w:rPr>
          <w:b/>
          <w:shd w:val="clear" w:color="auto" w:fill="FEFEFD"/>
        </w:rPr>
        <w:tab/>
      </w:r>
      <w:r>
        <w:rPr>
          <w:b/>
          <w:shd w:val="clear" w:color="auto" w:fill="FEFEFD"/>
        </w:rPr>
        <w:tab/>
      </w:r>
      <w:r>
        <w:rPr>
          <w:b/>
          <w:shd w:val="clear" w:color="auto" w:fill="FEFEFD"/>
        </w:rPr>
        <w:tab/>
      </w:r>
      <w:r w:rsidR="00140CD8">
        <w:rPr>
          <w:b/>
          <w:shd w:val="clear" w:color="auto" w:fill="FEFEFD"/>
        </w:rPr>
        <w:tab/>
      </w:r>
      <w:r>
        <w:rPr>
          <w:b/>
          <w:shd w:val="clear" w:color="auto" w:fill="FEFEFD"/>
        </w:rPr>
        <w:t>[</w:t>
      </w:r>
      <w:r w:rsidR="00B508B1">
        <w:rPr>
          <w:b/>
          <w:shd w:val="clear" w:color="auto" w:fill="FEFEFD"/>
        </w:rPr>
        <w:t>7</w:t>
      </w:r>
      <w:r>
        <w:rPr>
          <w:b/>
          <w:shd w:val="clear" w:color="auto" w:fill="FEFEFD"/>
        </w:rPr>
        <w:t xml:space="preserve"> Marks]</w:t>
      </w:r>
    </w:p>
    <w:p w14:paraId="73EB9512" w14:textId="48C70C79" w:rsidR="005E355B" w:rsidRDefault="00281C21" w:rsidP="005E355B">
      <w:pPr>
        <w:spacing w:after="200" w:line="276" w:lineRule="auto"/>
        <w:rPr>
          <w:shd w:val="clear" w:color="auto" w:fill="FEFEFD"/>
        </w:rPr>
      </w:pPr>
      <w:r w:rsidRPr="00281C21">
        <w:rPr>
          <w:shd w:val="clear" w:color="auto" w:fill="FEFEFD"/>
          <w:lang w:eastAsia="en-NZ"/>
        </w:rPr>
        <w:t>Open “</w:t>
      </w:r>
      <w:r w:rsidRPr="00281C21">
        <w:rPr>
          <w:b/>
          <w:bCs/>
          <w:shd w:val="clear" w:color="auto" w:fill="FEFEFD"/>
          <w:lang w:eastAsia="en-NZ"/>
        </w:rPr>
        <w:t>Index.html</w:t>
      </w:r>
      <w:r w:rsidRPr="00281C21">
        <w:rPr>
          <w:shd w:val="clear" w:color="auto" w:fill="FEFEFD"/>
          <w:lang w:eastAsia="en-NZ"/>
        </w:rPr>
        <w:t xml:space="preserve">” and solve tasks 1-1 to 1-7. Comment your code </w:t>
      </w:r>
      <w:r w:rsidR="00214C79" w:rsidRPr="00281C21">
        <w:rPr>
          <w:shd w:val="clear" w:color="auto" w:fill="FEFEFD"/>
          <w:lang w:eastAsia="en-NZ"/>
        </w:rPr>
        <w:t>changes.</w:t>
      </w:r>
    </w:p>
    <w:tbl>
      <w:tblPr>
        <w:tblStyle w:val="TableGrid"/>
        <w:tblW w:w="0" w:type="auto"/>
        <w:tblLook w:val="04A0" w:firstRow="1" w:lastRow="0" w:firstColumn="1" w:lastColumn="0" w:noHBand="0" w:noVBand="1"/>
      </w:tblPr>
      <w:tblGrid>
        <w:gridCol w:w="550"/>
        <w:gridCol w:w="8096"/>
        <w:gridCol w:w="1097"/>
      </w:tblGrid>
      <w:tr w:rsidR="005E355B" w14:paraId="00B34B99" w14:textId="77777777" w:rsidTr="00732211">
        <w:tc>
          <w:tcPr>
            <w:tcW w:w="550" w:type="dxa"/>
            <w:vAlign w:val="center"/>
          </w:tcPr>
          <w:p w14:paraId="2FC2C342" w14:textId="77777777" w:rsidR="005E355B" w:rsidRPr="00FC2C47" w:rsidRDefault="005E355B" w:rsidP="00732211">
            <w:pPr>
              <w:pStyle w:val="NoSpacing"/>
              <w:rPr>
                <w:b/>
                <w:bCs/>
                <w:shd w:val="clear" w:color="auto" w:fill="FEFEFD"/>
              </w:rPr>
            </w:pPr>
            <w:r w:rsidRPr="00FC2C47">
              <w:rPr>
                <w:b/>
                <w:bCs/>
                <w:shd w:val="clear" w:color="auto" w:fill="FEFEFD"/>
              </w:rPr>
              <w:t>1.1</w:t>
            </w:r>
          </w:p>
        </w:tc>
        <w:tc>
          <w:tcPr>
            <w:tcW w:w="8096" w:type="dxa"/>
          </w:tcPr>
          <w:p w14:paraId="5DC98E38" w14:textId="307C61BD" w:rsidR="005E355B" w:rsidRPr="00951CAD" w:rsidRDefault="005778EF" w:rsidP="00732211">
            <w:pPr>
              <w:spacing w:after="200" w:line="276" w:lineRule="auto"/>
              <w:jc w:val="both"/>
              <w:rPr>
                <w:b/>
                <w:bCs/>
                <w:shd w:val="clear" w:color="auto" w:fill="FEFEFD"/>
              </w:rPr>
            </w:pPr>
            <w:r>
              <w:rPr>
                <w:b/>
                <w:bCs/>
              </w:rPr>
              <w:t>In “Index.html”, m</w:t>
            </w:r>
            <w:r w:rsidR="005E355B" w:rsidRPr="00951CAD">
              <w:rPr>
                <w:b/>
                <w:bCs/>
              </w:rPr>
              <w:t xml:space="preserve">odify the menu so that on clicking link "Blog" </w:t>
            </w:r>
            <w:r w:rsidR="005E355B" w:rsidRPr="00951CAD">
              <w:rPr>
                <w:rFonts w:ascii="Wingdings" w:hAnsi="Wingdings"/>
                <w:b/>
                <w:bCs/>
              </w:rPr>
              <w:t></w:t>
            </w:r>
            <w:r w:rsidR="005E355B" w:rsidRPr="00951CAD">
              <w:rPr>
                <w:b/>
                <w:bCs/>
              </w:rPr>
              <w:t xml:space="preserve"> "My Team", we navigate to file "teamwork.html"</w:t>
            </w:r>
          </w:p>
        </w:tc>
        <w:tc>
          <w:tcPr>
            <w:tcW w:w="1097" w:type="dxa"/>
            <w:vAlign w:val="center"/>
          </w:tcPr>
          <w:p w14:paraId="1861F2FB" w14:textId="77777777" w:rsidR="005E355B" w:rsidRPr="00F137FB" w:rsidRDefault="005E355B" w:rsidP="00732211">
            <w:pPr>
              <w:pStyle w:val="NoSpacing"/>
              <w:rPr>
                <w:sz w:val="20"/>
                <w:szCs w:val="20"/>
                <w:shd w:val="clear" w:color="auto" w:fill="FEFEFD"/>
              </w:rPr>
            </w:pPr>
            <w:r w:rsidRPr="00F137FB">
              <w:rPr>
                <w:sz w:val="20"/>
                <w:szCs w:val="20"/>
              </w:rPr>
              <w:t>[1 mark]</w:t>
            </w:r>
          </w:p>
        </w:tc>
      </w:tr>
    </w:tbl>
    <w:p w14:paraId="7967D9D6" w14:textId="77777777" w:rsidR="005E355B" w:rsidRDefault="005E355B" w:rsidP="00D0326C">
      <w:pPr>
        <w:pStyle w:val="NoSpacing"/>
        <w:rPr>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14:paraId="19248D5F" w14:textId="77777777" w:rsidTr="00732211">
        <w:tc>
          <w:tcPr>
            <w:tcW w:w="550" w:type="dxa"/>
            <w:vAlign w:val="center"/>
          </w:tcPr>
          <w:p w14:paraId="201CDBDC" w14:textId="77777777" w:rsidR="005E355B" w:rsidRPr="00555216" w:rsidRDefault="005E355B" w:rsidP="00732211">
            <w:pPr>
              <w:pStyle w:val="NoSpacing"/>
              <w:rPr>
                <w:b/>
                <w:bCs/>
                <w:shd w:val="clear" w:color="auto" w:fill="FEFEFD"/>
              </w:rPr>
            </w:pPr>
            <w:r w:rsidRPr="00555216">
              <w:rPr>
                <w:b/>
                <w:bCs/>
                <w:shd w:val="clear" w:color="auto" w:fill="FEFEFD"/>
              </w:rPr>
              <w:t>1.2</w:t>
            </w:r>
          </w:p>
        </w:tc>
        <w:tc>
          <w:tcPr>
            <w:tcW w:w="8096" w:type="dxa"/>
          </w:tcPr>
          <w:p w14:paraId="0E2B4258" w14:textId="71627D80" w:rsidR="004A7C94" w:rsidRPr="0099564C" w:rsidRDefault="005E355B" w:rsidP="0099564C">
            <w:pPr>
              <w:spacing w:after="200" w:line="276" w:lineRule="auto"/>
              <w:jc w:val="both"/>
              <w:rPr>
                <w:b/>
                <w:bCs/>
              </w:rPr>
            </w:pPr>
            <w:r w:rsidRPr="00951CAD">
              <w:rPr>
                <w:b/>
                <w:bCs/>
              </w:rPr>
              <w:t xml:space="preserve">Modify code so that text appears </w:t>
            </w:r>
            <w:r w:rsidR="004A7C94" w:rsidRPr="004A7C94">
              <w:rPr>
                <w:b/>
                <w:bCs/>
              </w:rPr>
              <w:t xml:space="preserve">in </w:t>
            </w:r>
            <w:r w:rsidR="0099564C">
              <w:rPr>
                <w:b/>
                <w:bCs/>
              </w:rPr>
              <w:t>(</w:t>
            </w:r>
            <w:r w:rsidR="0099564C" w:rsidRPr="0099564C">
              <w:rPr>
                <w:b/>
                <w:bCs/>
              </w:rPr>
              <w:t>#880BF4</w:t>
            </w:r>
            <w:r w:rsidR="0099564C">
              <w:rPr>
                <w:b/>
                <w:bCs/>
              </w:rPr>
              <w:t xml:space="preserve">) </w:t>
            </w:r>
            <w:r w:rsidR="004A7C94" w:rsidRPr="004A7C94">
              <w:rPr>
                <w:b/>
                <w:bCs/>
              </w:rPr>
              <w:t>colour</w:t>
            </w:r>
            <w:r w:rsidRPr="00951CAD">
              <w:rPr>
                <w:b/>
                <w:bCs/>
              </w:rPr>
              <w:t xml:space="preserve"> when the mouse hovers over it - for both the header bar and the sub-menus.</w:t>
            </w:r>
          </w:p>
        </w:tc>
        <w:tc>
          <w:tcPr>
            <w:tcW w:w="1097" w:type="dxa"/>
            <w:vAlign w:val="center"/>
          </w:tcPr>
          <w:p w14:paraId="2C9CDF05" w14:textId="3B0EE265" w:rsidR="005E355B" w:rsidRPr="00F137FB" w:rsidRDefault="005E355B" w:rsidP="00732211">
            <w:pPr>
              <w:pStyle w:val="NoSpacing"/>
              <w:rPr>
                <w:sz w:val="20"/>
                <w:szCs w:val="20"/>
                <w:shd w:val="clear" w:color="auto" w:fill="FEFEFD"/>
              </w:rPr>
            </w:pPr>
            <w:r w:rsidRPr="00F137FB">
              <w:rPr>
                <w:sz w:val="20"/>
                <w:szCs w:val="20"/>
              </w:rPr>
              <w:t>[</w:t>
            </w:r>
            <w:r w:rsidR="00B508B1">
              <w:rPr>
                <w:sz w:val="20"/>
                <w:szCs w:val="20"/>
              </w:rPr>
              <w:t>1</w:t>
            </w:r>
            <w:r w:rsidRPr="00F137FB">
              <w:rPr>
                <w:sz w:val="20"/>
                <w:szCs w:val="20"/>
              </w:rPr>
              <w:t xml:space="preserve"> mark]</w:t>
            </w:r>
          </w:p>
        </w:tc>
      </w:tr>
    </w:tbl>
    <w:p w14:paraId="2A504516" w14:textId="77777777" w:rsidR="005E355B" w:rsidRDefault="005E355B" w:rsidP="00D0326C">
      <w:pPr>
        <w:pStyle w:val="NoSpacing"/>
        <w:rPr>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14:paraId="77FF0B9E" w14:textId="77777777" w:rsidTr="00732211">
        <w:tc>
          <w:tcPr>
            <w:tcW w:w="550" w:type="dxa"/>
            <w:vAlign w:val="center"/>
          </w:tcPr>
          <w:p w14:paraId="64773315" w14:textId="77777777" w:rsidR="005E355B" w:rsidRPr="00555216" w:rsidRDefault="005E355B" w:rsidP="00732211">
            <w:pPr>
              <w:pStyle w:val="NoSpacing"/>
              <w:rPr>
                <w:b/>
                <w:bCs/>
                <w:shd w:val="clear" w:color="auto" w:fill="FEFEFD"/>
              </w:rPr>
            </w:pPr>
            <w:r w:rsidRPr="00555216">
              <w:rPr>
                <w:b/>
                <w:bCs/>
                <w:shd w:val="clear" w:color="auto" w:fill="FEFEFD"/>
              </w:rPr>
              <w:t>1.3</w:t>
            </w:r>
          </w:p>
        </w:tc>
        <w:tc>
          <w:tcPr>
            <w:tcW w:w="8096" w:type="dxa"/>
          </w:tcPr>
          <w:p w14:paraId="4BEFA184" w14:textId="26692E28" w:rsidR="005E355B" w:rsidRPr="00951CAD" w:rsidRDefault="005E355B" w:rsidP="00732211">
            <w:pPr>
              <w:spacing w:after="200" w:line="276" w:lineRule="auto"/>
              <w:jc w:val="both"/>
              <w:rPr>
                <w:b/>
                <w:bCs/>
                <w:shd w:val="clear" w:color="auto" w:fill="FEFEFD"/>
              </w:rPr>
            </w:pPr>
            <w:r w:rsidRPr="00951CAD">
              <w:rPr>
                <w:b/>
                <w:bCs/>
              </w:rPr>
              <w:t xml:space="preserve">Use CSS styling to give the </w:t>
            </w:r>
            <w:r w:rsidRPr="00951CAD">
              <w:rPr>
                <w:rFonts w:ascii="Consolas" w:hAnsi="Consolas" w:cs="Consolas"/>
                <w:b/>
                <w:bCs/>
                <w:color w:val="0000FF"/>
                <w:szCs w:val="19"/>
              </w:rPr>
              <w:t>&lt;</w:t>
            </w:r>
            <w:r w:rsidRPr="00951CAD">
              <w:rPr>
                <w:rFonts w:ascii="Consolas" w:hAnsi="Consolas" w:cs="Consolas"/>
                <w:b/>
                <w:bCs/>
                <w:color w:val="800000"/>
                <w:szCs w:val="19"/>
              </w:rPr>
              <w:t>div</w:t>
            </w:r>
            <w:r w:rsidRPr="00951CAD">
              <w:rPr>
                <w:rFonts w:ascii="Consolas" w:hAnsi="Consolas" w:cs="Consolas"/>
                <w:b/>
                <w:bCs/>
                <w:szCs w:val="19"/>
              </w:rPr>
              <w:t xml:space="preserve"> </w:t>
            </w:r>
            <w:r w:rsidRPr="00951CAD">
              <w:rPr>
                <w:rFonts w:ascii="Consolas" w:hAnsi="Consolas" w:cs="Consolas"/>
                <w:b/>
                <w:bCs/>
                <w:color w:val="FF0000"/>
                <w:szCs w:val="19"/>
              </w:rPr>
              <w:t>class</w:t>
            </w:r>
            <w:r w:rsidRPr="00951CAD">
              <w:rPr>
                <w:rFonts w:ascii="Consolas" w:hAnsi="Consolas" w:cs="Consolas"/>
                <w:b/>
                <w:bCs/>
                <w:color w:val="0000FF"/>
                <w:szCs w:val="19"/>
              </w:rPr>
              <w:t xml:space="preserve">="content"&gt; </w:t>
            </w:r>
            <w:r w:rsidRPr="00951CAD">
              <w:rPr>
                <w:b/>
                <w:bCs/>
              </w:rPr>
              <w:t xml:space="preserve">on page “index.html”, a background colour of </w:t>
            </w:r>
            <w:r w:rsidR="0099564C">
              <w:rPr>
                <w:b/>
                <w:bCs/>
              </w:rPr>
              <w:t>(</w:t>
            </w:r>
            <w:r w:rsidR="00DA7F5D" w:rsidRPr="00DA7F5D">
              <w:rPr>
                <w:b/>
                <w:bCs/>
              </w:rPr>
              <w:t>#09E5F6</w:t>
            </w:r>
            <w:r w:rsidR="0099564C">
              <w:rPr>
                <w:b/>
                <w:bCs/>
              </w:rPr>
              <w:t>)</w:t>
            </w:r>
            <w:r w:rsidRPr="00951CAD">
              <w:rPr>
                <w:b/>
                <w:bCs/>
              </w:rPr>
              <w:t xml:space="preserve">.  </w:t>
            </w:r>
          </w:p>
        </w:tc>
        <w:tc>
          <w:tcPr>
            <w:tcW w:w="1097" w:type="dxa"/>
            <w:vAlign w:val="center"/>
          </w:tcPr>
          <w:p w14:paraId="43142C94" w14:textId="77777777" w:rsidR="005E355B" w:rsidRPr="00F137FB" w:rsidRDefault="005E355B" w:rsidP="00732211">
            <w:pPr>
              <w:pStyle w:val="NoSpacing"/>
              <w:rPr>
                <w:sz w:val="20"/>
                <w:szCs w:val="20"/>
                <w:shd w:val="clear" w:color="auto" w:fill="FEFEFD"/>
              </w:rPr>
            </w:pPr>
            <w:r w:rsidRPr="00F137FB">
              <w:rPr>
                <w:sz w:val="20"/>
                <w:szCs w:val="20"/>
              </w:rPr>
              <w:t>[1 mark]</w:t>
            </w:r>
          </w:p>
        </w:tc>
      </w:tr>
    </w:tbl>
    <w:p w14:paraId="0E6DB525" w14:textId="77777777" w:rsidR="005E355B" w:rsidRDefault="005E355B" w:rsidP="00D0326C">
      <w:pPr>
        <w:pStyle w:val="NoSpacing"/>
        <w:rPr>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14:paraId="4F7C66B1" w14:textId="77777777" w:rsidTr="00732211">
        <w:trPr>
          <w:trHeight w:val="784"/>
        </w:trPr>
        <w:tc>
          <w:tcPr>
            <w:tcW w:w="550" w:type="dxa"/>
            <w:vAlign w:val="center"/>
          </w:tcPr>
          <w:p w14:paraId="21CB12F3" w14:textId="77777777" w:rsidR="005E355B" w:rsidRPr="00555216" w:rsidRDefault="005E355B" w:rsidP="00732211">
            <w:pPr>
              <w:pStyle w:val="NoSpacing"/>
              <w:rPr>
                <w:b/>
                <w:bCs/>
                <w:shd w:val="clear" w:color="auto" w:fill="FEFEFD"/>
              </w:rPr>
            </w:pPr>
            <w:r w:rsidRPr="00555216">
              <w:rPr>
                <w:b/>
                <w:bCs/>
                <w:shd w:val="clear" w:color="auto" w:fill="FEFEFD"/>
              </w:rPr>
              <w:t>1.4</w:t>
            </w:r>
          </w:p>
        </w:tc>
        <w:tc>
          <w:tcPr>
            <w:tcW w:w="8096" w:type="dxa"/>
          </w:tcPr>
          <w:p w14:paraId="06A2CB33" w14:textId="0E5ABB80" w:rsidR="005E355B" w:rsidRPr="00113FBA" w:rsidRDefault="005E355B" w:rsidP="00732211">
            <w:pPr>
              <w:autoSpaceDE w:val="0"/>
              <w:jc w:val="both"/>
              <w:rPr>
                <w:b/>
                <w:bCs/>
              </w:rPr>
            </w:pPr>
            <w:r w:rsidRPr="00113FBA">
              <w:rPr>
                <w:b/>
                <w:bCs/>
              </w:rPr>
              <w:t xml:space="preserve">Use CSS styling to give the </w:t>
            </w:r>
            <w:r w:rsidRPr="00113FBA">
              <w:rPr>
                <w:rFonts w:ascii="Consolas" w:hAnsi="Consolas" w:cs="Consolas"/>
                <w:b/>
                <w:bCs/>
                <w:color w:val="0000FF"/>
                <w:szCs w:val="19"/>
              </w:rPr>
              <w:t>&lt;</w:t>
            </w:r>
            <w:r w:rsidRPr="00113FBA">
              <w:rPr>
                <w:rFonts w:ascii="Consolas" w:hAnsi="Consolas" w:cs="Consolas"/>
                <w:b/>
                <w:bCs/>
                <w:color w:val="800000"/>
                <w:szCs w:val="19"/>
              </w:rPr>
              <w:t>div</w:t>
            </w:r>
            <w:r w:rsidRPr="00113FBA">
              <w:rPr>
                <w:rFonts w:ascii="Consolas" w:hAnsi="Consolas" w:cs="Consolas"/>
                <w:b/>
                <w:bCs/>
                <w:szCs w:val="19"/>
              </w:rPr>
              <w:t xml:space="preserve"> </w:t>
            </w:r>
            <w:r w:rsidRPr="00113FBA">
              <w:rPr>
                <w:rFonts w:ascii="Consolas" w:hAnsi="Consolas" w:cs="Consolas"/>
                <w:b/>
                <w:bCs/>
                <w:color w:val="FF0000"/>
                <w:szCs w:val="19"/>
              </w:rPr>
              <w:t>class</w:t>
            </w:r>
            <w:r w:rsidRPr="00113FBA">
              <w:rPr>
                <w:rFonts w:ascii="Consolas" w:hAnsi="Consolas" w:cs="Consolas"/>
                <w:b/>
                <w:bCs/>
                <w:color w:val="0000FF"/>
                <w:szCs w:val="19"/>
              </w:rPr>
              <w:t>="content"&gt;</w:t>
            </w:r>
            <w:r w:rsidR="00074C52">
              <w:rPr>
                <w:rFonts w:ascii="Consolas" w:hAnsi="Consolas" w:cs="Consolas"/>
                <w:b/>
                <w:bCs/>
                <w:color w:val="0000FF"/>
                <w:szCs w:val="19"/>
              </w:rPr>
              <w:t xml:space="preserve"> </w:t>
            </w:r>
            <w:r w:rsidRPr="00113FBA">
              <w:rPr>
                <w:b/>
                <w:bCs/>
              </w:rPr>
              <w:t>on page “index.html”, a width of 940px with a padding of 20px</w:t>
            </w:r>
          </w:p>
        </w:tc>
        <w:tc>
          <w:tcPr>
            <w:tcW w:w="1097" w:type="dxa"/>
            <w:vAlign w:val="center"/>
          </w:tcPr>
          <w:p w14:paraId="2E5A0B9E" w14:textId="77777777" w:rsidR="005E355B" w:rsidRPr="00F137FB" w:rsidRDefault="005E355B" w:rsidP="00732211">
            <w:pPr>
              <w:pStyle w:val="NoSpacing"/>
              <w:rPr>
                <w:sz w:val="20"/>
                <w:szCs w:val="20"/>
                <w:shd w:val="clear" w:color="auto" w:fill="FEFEFD"/>
              </w:rPr>
            </w:pPr>
            <w:r w:rsidRPr="00F137FB">
              <w:rPr>
                <w:sz w:val="20"/>
                <w:szCs w:val="20"/>
              </w:rPr>
              <w:t>[1 mark]</w:t>
            </w:r>
          </w:p>
        </w:tc>
      </w:tr>
    </w:tbl>
    <w:p w14:paraId="727C7A47" w14:textId="77777777" w:rsidR="005E355B" w:rsidRDefault="005E355B" w:rsidP="00D0326C">
      <w:pPr>
        <w:pStyle w:val="NoSpacing"/>
        <w:rPr>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14:paraId="1082FFDE" w14:textId="77777777" w:rsidTr="00732211">
        <w:tc>
          <w:tcPr>
            <w:tcW w:w="550" w:type="dxa"/>
            <w:vAlign w:val="center"/>
          </w:tcPr>
          <w:p w14:paraId="2C6BD7CD" w14:textId="77777777" w:rsidR="005E355B" w:rsidRPr="00555216" w:rsidRDefault="005E355B" w:rsidP="00732211">
            <w:pPr>
              <w:pStyle w:val="NoSpacing"/>
              <w:rPr>
                <w:b/>
                <w:bCs/>
                <w:shd w:val="clear" w:color="auto" w:fill="FEFEFD"/>
              </w:rPr>
            </w:pPr>
            <w:r w:rsidRPr="00555216">
              <w:rPr>
                <w:b/>
                <w:bCs/>
                <w:shd w:val="clear" w:color="auto" w:fill="FEFEFD"/>
              </w:rPr>
              <w:t>1.5</w:t>
            </w:r>
          </w:p>
        </w:tc>
        <w:tc>
          <w:tcPr>
            <w:tcW w:w="8096" w:type="dxa"/>
          </w:tcPr>
          <w:p w14:paraId="40429D6D" w14:textId="3652F802" w:rsidR="005E355B" w:rsidRPr="00113FBA" w:rsidRDefault="005E355B" w:rsidP="00732211">
            <w:pPr>
              <w:spacing w:after="200" w:line="276" w:lineRule="auto"/>
              <w:jc w:val="both"/>
              <w:rPr>
                <w:b/>
                <w:bCs/>
                <w:shd w:val="clear" w:color="auto" w:fill="FEFEFD"/>
              </w:rPr>
            </w:pPr>
            <w:r w:rsidRPr="00113FBA">
              <w:rPr>
                <w:b/>
                <w:bCs/>
              </w:rPr>
              <w:t xml:space="preserve">Modify page “teamwork.html” to apply a default font to all elements. </w:t>
            </w:r>
            <w:r w:rsidRPr="00113FBA">
              <w:rPr>
                <w:b/>
                <w:bCs/>
              </w:rPr>
              <w:br/>
              <w:t xml:space="preserve">This default font has a font family of </w:t>
            </w:r>
            <w:r w:rsidRPr="008B0822">
              <w:rPr>
                <w:b/>
                <w:bCs/>
                <w:sz w:val="18"/>
                <w:szCs w:val="18"/>
              </w:rPr>
              <w:t>“</w:t>
            </w:r>
            <w:r w:rsidR="008B0822" w:rsidRPr="008B0822">
              <w:rPr>
                <w:rFonts w:ascii="Courier New" w:hAnsi="Courier New" w:cs="Courier New"/>
              </w:rPr>
              <w:t>Courier New</w:t>
            </w:r>
            <w:r w:rsidRPr="008B0822">
              <w:rPr>
                <w:b/>
                <w:bCs/>
                <w:sz w:val="18"/>
                <w:szCs w:val="18"/>
              </w:rPr>
              <w:t xml:space="preserve">” </w:t>
            </w:r>
            <w:r w:rsidRPr="00113FBA">
              <w:rPr>
                <w:b/>
                <w:bCs/>
              </w:rPr>
              <w:t>and a font size of 0.5cm.</w:t>
            </w:r>
          </w:p>
        </w:tc>
        <w:tc>
          <w:tcPr>
            <w:tcW w:w="1097" w:type="dxa"/>
            <w:vAlign w:val="center"/>
          </w:tcPr>
          <w:p w14:paraId="569E4326" w14:textId="450FFF9A" w:rsidR="005E355B" w:rsidRPr="00F137FB" w:rsidRDefault="005E355B" w:rsidP="00732211">
            <w:pPr>
              <w:pStyle w:val="NoSpacing"/>
              <w:rPr>
                <w:sz w:val="20"/>
                <w:szCs w:val="20"/>
                <w:shd w:val="clear" w:color="auto" w:fill="FEFEFD"/>
              </w:rPr>
            </w:pPr>
            <w:r w:rsidRPr="00F137FB">
              <w:rPr>
                <w:sz w:val="20"/>
                <w:szCs w:val="20"/>
              </w:rPr>
              <w:t>[</w:t>
            </w:r>
            <w:r w:rsidR="00B508B1">
              <w:rPr>
                <w:sz w:val="20"/>
                <w:szCs w:val="20"/>
              </w:rPr>
              <w:t>1</w:t>
            </w:r>
            <w:r w:rsidRPr="00F137FB">
              <w:rPr>
                <w:sz w:val="20"/>
                <w:szCs w:val="20"/>
              </w:rPr>
              <w:t xml:space="preserve"> mark]</w:t>
            </w:r>
          </w:p>
        </w:tc>
      </w:tr>
    </w:tbl>
    <w:p w14:paraId="0C9EB32E" w14:textId="0D9C3EFE" w:rsidR="005E355B" w:rsidRDefault="005E355B" w:rsidP="00D0326C">
      <w:pPr>
        <w:pStyle w:val="NoSpacing"/>
        <w:rPr>
          <w:shd w:val="clear" w:color="auto" w:fill="FEFEFD"/>
        </w:rPr>
      </w:pPr>
    </w:p>
    <w:tbl>
      <w:tblPr>
        <w:tblStyle w:val="TableGrid"/>
        <w:tblW w:w="0" w:type="auto"/>
        <w:tblLook w:val="04A0" w:firstRow="1" w:lastRow="0" w:firstColumn="1" w:lastColumn="0" w:noHBand="0" w:noVBand="1"/>
      </w:tblPr>
      <w:tblGrid>
        <w:gridCol w:w="550"/>
        <w:gridCol w:w="8096"/>
        <w:gridCol w:w="1097"/>
      </w:tblGrid>
      <w:tr w:rsidR="00AC6BE4" w14:paraId="1ED97B2D" w14:textId="77777777" w:rsidTr="00732211">
        <w:tc>
          <w:tcPr>
            <w:tcW w:w="550" w:type="dxa"/>
            <w:vAlign w:val="center"/>
          </w:tcPr>
          <w:p w14:paraId="42D0FCD6" w14:textId="64E8C9EA" w:rsidR="00AC6BE4" w:rsidRPr="00555216" w:rsidRDefault="00AC6BE4" w:rsidP="00732211">
            <w:pPr>
              <w:pStyle w:val="NoSpacing"/>
              <w:rPr>
                <w:b/>
                <w:bCs/>
                <w:shd w:val="clear" w:color="auto" w:fill="FEFEFD"/>
              </w:rPr>
            </w:pPr>
            <w:r w:rsidRPr="00555216">
              <w:rPr>
                <w:b/>
                <w:bCs/>
                <w:shd w:val="clear" w:color="auto" w:fill="FEFEFD"/>
              </w:rPr>
              <w:t>1.</w:t>
            </w:r>
            <w:r>
              <w:rPr>
                <w:b/>
                <w:bCs/>
                <w:shd w:val="clear" w:color="auto" w:fill="FEFEFD"/>
              </w:rPr>
              <w:t>6</w:t>
            </w:r>
          </w:p>
        </w:tc>
        <w:tc>
          <w:tcPr>
            <w:tcW w:w="8096" w:type="dxa"/>
          </w:tcPr>
          <w:p w14:paraId="668076AE" w14:textId="21005C32" w:rsidR="00AC6BE4" w:rsidRPr="00113FBA" w:rsidRDefault="00AC6BE4" w:rsidP="00732211">
            <w:pPr>
              <w:spacing w:after="200" w:line="276" w:lineRule="auto"/>
              <w:jc w:val="both"/>
              <w:rPr>
                <w:b/>
                <w:bCs/>
                <w:shd w:val="clear" w:color="auto" w:fill="FEFEFD"/>
              </w:rPr>
            </w:pPr>
            <w:r w:rsidRPr="00AC6BE4">
              <w:rPr>
                <w:b/>
                <w:bCs/>
              </w:rPr>
              <w:t>The</w:t>
            </w:r>
            <w:r>
              <w:rPr>
                <w:b/>
                <w:bCs/>
              </w:rPr>
              <w:t>re</w:t>
            </w:r>
            <w:r w:rsidRPr="00AC6BE4">
              <w:rPr>
                <w:b/>
                <w:bCs/>
              </w:rPr>
              <w:t xml:space="preserve"> is a syntax error in stylesheet which is responsible for not displaying the background in the navigation bar</w:t>
            </w:r>
            <w:r w:rsidR="003D131E">
              <w:rPr>
                <w:b/>
                <w:bCs/>
              </w:rPr>
              <w:t xml:space="preserve"> correctly</w:t>
            </w:r>
            <w:r w:rsidRPr="00AC6BE4">
              <w:rPr>
                <w:b/>
                <w:bCs/>
              </w:rPr>
              <w:t>. Fix the error to resemble the displayed menu image in the next page</w:t>
            </w:r>
          </w:p>
        </w:tc>
        <w:tc>
          <w:tcPr>
            <w:tcW w:w="1097" w:type="dxa"/>
            <w:vAlign w:val="center"/>
          </w:tcPr>
          <w:p w14:paraId="6955E25A" w14:textId="2C47E6F1" w:rsidR="00AC6BE4" w:rsidRPr="00F137FB" w:rsidRDefault="00AC6BE4" w:rsidP="00732211">
            <w:pPr>
              <w:pStyle w:val="NoSpacing"/>
              <w:rPr>
                <w:sz w:val="20"/>
                <w:szCs w:val="20"/>
                <w:shd w:val="clear" w:color="auto" w:fill="FEFEFD"/>
              </w:rPr>
            </w:pPr>
            <w:r w:rsidRPr="00F137FB">
              <w:rPr>
                <w:sz w:val="20"/>
                <w:szCs w:val="20"/>
              </w:rPr>
              <w:t>[</w:t>
            </w:r>
            <w:r w:rsidR="00D0326C">
              <w:rPr>
                <w:sz w:val="20"/>
                <w:szCs w:val="20"/>
              </w:rPr>
              <w:t>1</w:t>
            </w:r>
            <w:r w:rsidRPr="00F137FB">
              <w:rPr>
                <w:sz w:val="20"/>
                <w:szCs w:val="20"/>
              </w:rPr>
              <w:t xml:space="preserve"> mark]</w:t>
            </w:r>
          </w:p>
        </w:tc>
      </w:tr>
    </w:tbl>
    <w:p w14:paraId="7FC4FAA8" w14:textId="77777777" w:rsidR="00AC6BE4" w:rsidRDefault="00AC6BE4" w:rsidP="00D0326C">
      <w:pPr>
        <w:pStyle w:val="NoSpacing"/>
        <w:rPr>
          <w:shd w:val="clear" w:color="auto" w:fill="FEFEFD"/>
        </w:rPr>
      </w:pPr>
    </w:p>
    <w:tbl>
      <w:tblPr>
        <w:tblStyle w:val="TableGrid"/>
        <w:tblW w:w="0" w:type="auto"/>
        <w:tblLook w:val="04A0" w:firstRow="1" w:lastRow="0" w:firstColumn="1" w:lastColumn="0" w:noHBand="0" w:noVBand="1"/>
      </w:tblPr>
      <w:tblGrid>
        <w:gridCol w:w="550"/>
        <w:gridCol w:w="8096"/>
        <w:gridCol w:w="1097"/>
      </w:tblGrid>
      <w:tr w:rsidR="005E355B" w14:paraId="01E8E159" w14:textId="77777777" w:rsidTr="00AC7C08">
        <w:tc>
          <w:tcPr>
            <w:tcW w:w="550" w:type="dxa"/>
            <w:vAlign w:val="center"/>
          </w:tcPr>
          <w:p w14:paraId="3F4CA2C9" w14:textId="64E143D5" w:rsidR="005E355B" w:rsidRPr="00555216" w:rsidRDefault="005E355B" w:rsidP="00732211">
            <w:pPr>
              <w:pStyle w:val="NoSpacing"/>
              <w:rPr>
                <w:b/>
                <w:bCs/>
                <w:shd w:val="clear" w:color="auto" w:fill="FEFEFD"/>
              </w:rPr>
            </w:pPr>
            <w:r w:rsidRPr="00555216">
              <w:rPr>
                <w:b/>
                <w:bCs/>
                <w:shd w:val="clear" w:color="auto" w:fill="FEFEFD"/>
              </w:rPr>
              <w:t>1.</w:t>
            </w:r>
            <w:r w:rsidR="00BE10C2">
              <w:rPr>
                <w:b/>
                <w:bCs/>
                <w:shd w:val="clear" w:color="auto" w:fill="FEFEFD"/>
              </w:rPr>
              <w:t>7</w:t>
            </w:r>
          </w:p>
        </w:tc>
        <w:tc>
          <w:tcPr>
            <w:tcW w:w="8096" w:type="dxa"/>
            <w:vAlign w:val="center"/>
          </w:tcPr>
          <w:p w14:paraId="7A0DBFE6" w14:textId="4E140936" w:rsidR="005E355B" w:rsidRPr="00951CAD" w:rsidRDefault="008F7185" w:rsidP="008F7185">
            <w:pPr>
              <w:spacing w:after="200" w:line="276" w:lineRule="auto"/>
              <w:rPr>
                <w:b/>
                <w:bCs/>
                <w:shd w:val="clear" w:color="auto" w:fill="FEFEFD"/>
                <w:lang w:eastAsia="en-NZ"/>
              </w:rPr>
            </w:pPr>
            <w:r>
              <w:rPr>
                <w:b/>
                <w:bCs/>
                <w:shd w:val="clear" w:color="auto" w:fill="FEFEFD"/>
                <w:lang w:eastAsia="en-NZ"/>
              </w:rPr>
              <w:t>A</w:t>
            </w:r>
            <w:r w:rsidRPr="008F7185">
              <w:rPr>
                <w:b/>
                <w:bCs/>
                <w:shd w:val="clear" w:color="auto" w:fill="FEFEFD"/>
                <w:lang w:eastAsia="en-NZ"/>
              </w:rPr>
              <w:t>dd code comments explaining the changes you made</w:t>
            </w:r>
          </w:p>
        </w:tc>
        <w:tc>
          <w:tcPr>
            <w:tcW w:w="1097" w:type="dxa"/>
            <w:vAlign w:val="center"/>
          </w:tcPr>
          <w:p w14:paraId="7C87D44F" w14:textId="062749D3" w:rsidR="005E355B" w:rsidRPr="00F137FB" w:rsidRDefault="005E355B" w:rsidP="00732211">
            <w:pPr>
              <w:pStyle w:val="NoSpacing"/>
              <w:rPr>
                <w:sz w:val="20"/>
                <w:szCs w:val="20"/>
              </w:rPr>
            </w:pPr>
            <w:r w:rsidRPr="00F137FB">
              <w:rPr>
                <w:sz w:val="20"/>
                <w:szCs w:val="20"/>
              </w:rPr>
              <w:t>[</w:t>
            </w:r>
            <w:r w:rsidR="00D0326C">
              <w:rPr>
                <w:sz w:val="20"/>
                <w:szCs w:val="20"/>
              </w:rPr>
              <w:t>1</w:t>
            </w:r>
            <w:r w:rsidRPr="00F137FB">
              <w:rPr>
                <w:sz w:val="20"/>
                <w:szCs w:val="20"/>
              </w:rPr>
              <w:t xml:space="preserve"> mark]</w:t>
            </w:r>
          </w:p>
        </w:tc>
      </w:tr>
    </w:tbl>
    <w:p w14:paraId="438704E1" w14:textId="67BF5207" w:rsidR="00EA59AA" w:rsidRPr="005710F9" w:rsidRDefault="00EA59AA" w:rsidP="00D0326C">
      <w:pPr>
        <w:spacing w:after="200" w:line="276" w:lineRule="auto"/>
        <w:rPr>
          <w:sz w:val="14"/>
          <w:szCs w:val="14"/>
        </w:rPr>
      </w:pPr>
    </w:p>
    <w:p w14:paraId="2DD301FB" w14:textId="77777777" w:rsidR="00EA59AA" w:rsidRDefault="00EA59AA" w:rsidP="00EA59AA">
      <w:pPr>
        <w:autoSpaceDE w:val="0"/>
      </w:pPr>
      <w:r>
        <w:t>-----------------------------------------------------------------------------</w:t>
      </w:r>
    </w:p>
    <w:p w14:paraId="12FFD6A6" w14:textId="6F3CA5C4" w:rsidR="00EA59AA" w:rsidRDefault="00EA59AA" w:rsidP="00EA59AA">
      <w:pPr>
        <w:autoSpaceDE w:val="0"/>
      </w:pPr>
      <w:r>
        <w:t>Screen shot of "index.html" after changes 1-2, 1-3, 1-4. 1-5</w:t>
      </w:r>
      <w:r w:rsidR="006A564E">
        <w:t xml:space="preserve"> </w:t>
      </w:r>
      <w:r w:rsidR="006A564E" w:rsidRPr="003D725A">
        <w:rPr>
          <w:sz w:val="20"/>
          <w:szCs w:val="20"/>
        </w:rPr>
        <w:t>(</w:t>
      </w:r>
      <w:r w:rsidR="006A564E" w:rsidRPr="00214C79">
        <w:rPr>
          <w:b/>
          <w:bCs/>
          <w:sz w:val="20"/>
          <w:szCs w:val="20"/>
          <w:highlight w:val="yellow"/>
        </w:rPr>
        <w:t>colours are different</w:t>
      </w:r>
      <w:r w:rsidR="003D725A" w:rsidRPr="00214C79">
        <w:rPr>
          <w:b/>
          <w:bCs/>
          <w:sz w:val="20"/>
          <w:szCs w:val="20"/>
          <w:highlight w:val="yellow"/>
        </w:rPr>
        <w:t xml:space="preserve"> here</w:t>
      </w:r>
      <w:r w:rsidR="006A564E" w:rsidRPr="003D725A">
        <w:rPr>
          <w:sz w:val="20"/>
          <w:szCs w:val="20"/>
        </w:rPr>
        <w:t>)</w:t>
      </w:r>
    </w:p>
    <w:p w14:paraId="7BDA5752" w14:textId="77777777" w:rsidR="00EA59AA" w:rsidRDefault="00EA59AA" w:rsidP="00EA59AA">
      <w:pPr>
        <w:autoSpaceDE w:val="0"/>
      </w:pPr>
    </w:p>
    <w:p w14:paraId="0254EDC3" w14:textId="77777777" w:rsidR="00EA59AA" w:rsidRDefault="00EA59AA" w:rsidP="00EA59AA">
      <w:pPr>
        <w:autoSpaceDE w:val="0"/>
        <w:rPr>
          <w:noProof/>
          <w:lang w:eastAsia="en-NZ"/>
        </w:rPr>
      </w:pPr>
      <w:r w:rsidRPr="00161350">
        <w:rPr>
          <w:noProof/>
          <w:lang w:val="en-US"/>
        </w:rPr>
        <w:drawing>
          <wp:inline distT="0" distB="0" distL="0" distR="0" wp14:anchorId="644AAB17" wp14:editId="51B0C06C">
            <wp:extent cx="5626100" cy="14178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98" cy="1421027"/>
                    </a:xfrm>
                    <a:prstGeom prst="rect">
                      <a:avLst/>
                    </a:prstGeom>
                    <a:noFill/>
                    <a:ln>
                      <a:noFill/>
                    </a:ln>
                  </pic:spPr>
                </pic:pic>
              </a:graphicData>
            </a:graphic>
          </wp:inline>
        </w:drawing>
      </w:r>
    </w:p>
    <w:p w14:paraId="0F3206D1" w14:textId="77777777" w:rsidR="00EA59AA" w:rsidRDefault="00EA59AA" w:rsidP="00EA59AA">
      <w:pPr>
        <w:autoSpaceDE w:val="0"/>
        <w:rPr>
          <w:noProof/>
          <w:lang w:eastAsia="en-NZ"/>
        </w:rPr>
      </w:pPr>
    </w:p>
    <w:p w14:paraId="19D70CC7" w14:textId="77777777" w:rsidR="00957347" w:rsidRDefault="00957347" w:rsidP="00EA59AA">
      <w:pPr>
        <w:autoSpaceDE w:val="0"/>
        <w:rPr>
          <w:noProof/>
          <w:lang w:eastAsia="en-NZ"/>
        </w:rPr>
      </w:pPr>
    </w:p>
    <w:p w14:paraId="72F07FFB" w14:textId="77777777" w:rsidR="001F6AD4" w:rsidRDefault="001F6AD4" w:rsidP="00EA59AA">
      <w:pPr>
        <w:autoSpaceDE w:val="0"/>
        <w:rPr>
          <w:noProof/>
          <w:lang w:eastAsia="en-NZ"/>
        </w:rPr>
      </w:pPr>
    </w:p>
    <w:p w14:paraId="473E035E" w14:textId="77777777" w:rsidR="00B526D1" w:rsidRDefault="00B526D1" w:rsidP="00EA59AA">
      <w:pPr>
        <w:autoSpaceDE w:val="0"/>
        <w:rPr>
          <w:noProof/>
          <w:lang w:eastAsia="en-NZ"/>
        </w:rPr>
      </w:pPr>
    </w:p>
    <w:p w14:paraId="5F8099E9" w14:textId="77777777" w:rsidR="008F7185" w:rsidRDefault="008F7185" w:rsidP="00EA59AA">
      <w:pPr>
        <w:autoSpaceDE w:val="0"/>
        <w:rPr>
          <w:noProof/>
          <w:lang w:eastAsia="en-NZ"/>
        </w:rPr>
      </w:pPr>
    </w:p>
    <w:p w14:paraId="3A77884E" w14:textId="77777777" w:rsidR="00453D36" w:rsidRDefault="00453D36" w:rsidP="00EA59AA">
      <w:pPr>
        <w:autoSpaceDE w:val="0"/>
        <w:rPr>
          <w:noProof/>
          <w:lang w:eastAsia="en-NZ"/>
        </w:rPr>
      </w:pPr>
    </w:p>
    <w:p w14:paraId="0D3C4384" w14:textId="77777777" w:rsidR="006519EA" w:rsidRDefault="006519EA">
      <w:pPr>
        <w:rPr>
          <w:b/>
        </w:rPr>
      </w:pPr>
    </w:p>
    <w:p w14:paraId="55F00CA4" w14:textId="77777777" w:rsidR="00FE75E2" w:rsidRDefault="00FE75E2" w:rsidP="00FE75E2">
      <w:pPr>
        <w:autoSpaceDE w:val="0"/>
        <w:autoSpaceDN w:val="0"/>
        <w:adjustRightInd w:val="0"/>
        <w:rPr>
          <w:b/>
        </w:rPr>
      </w:pPr>
      <w:r>
        <w:rPr>
          <w:b/>
        </w:rPr>
        <w:t>QUESTION TWO</w:t>
      </w:r>
      <w:r>
        <w:rPr>
          <w:b/>
        </w:rPr>
        <w:tab/>
      </w:r>
      <w:r>
        <w:rPr>
          <w:b/>
        </w:rPr>
        <w:tab/>
        <w:t>Form Responsiveness</w:t>
      </w:r>
      <w:r w:rsidR="00246436">
        <w:rPr>
          <w:b/>
        </w:rPr>
        <w:t xml:space="preserve"> and Validation</w:t>
      </w:r>
      <w:r w:rsidR="00246436">
        <w:rPr>
          <w:b/>
        </w:rPr>
        <w:tab/>
      </w:r>
      <w:r w:rsidR="00D41FC4">
        <w:rPr>
          <w:b/>
        </w:rPr>
        <w:tab/>
      </w:r>
      <w:r>
        <w:rPr>
          <w:b/>
        </w:rPr>
        <w:t>[</w:t>
      </w:r>
      <w:r w:rsidR="00D41FC4">
        <w:rPr>
          <w:b/>
        </w:rPr>
        <w:t>10</w:t>
      </w:r>
      <w:r>
        <w:rPr>
          <w:b/>
        </w:rPr>
        <w:t xml:space="preserve"> marks]</w:t>
      </w:r>
    </w:p>
    <w:p w14:paraId="7521C55E" w14:textId="77777777" w:rsidR="00FE75E2" w:rsidRDefault="00FE75E2" w:rsidP="00FE75E2">
      <w:pPr>
        <w:autoSpaceDE w:val="0"/>
        <w:autoSpaceDN w:val="0"/>
        <w:adjustRightInd w:val="0"/>
        <w:rPr>
          <w:b/>
        </w:rPr>
      </w:pPr>
    </w:p>
    <w:p w14:paraId="434A2DFA" w14:textId="6C5B70DC" w:rsidR="00607D00" w:rsidRDefault="00607D00" w:rsidP="008F7185">
      <w:pPr>
        <w:spacing w:line="360" w:lineRule="auto"/>
        <w:jc w:val="both"/>
      </w:pPr>
      <w:r>
        <w:t>Work on file "</w:t>
      </w:r>
      <w:r w:rsidR="00FE5495" w:rsidRPr="00FE5495">
        <w:rPr>
          <w:b/>
          <w:bCs/>
        </w:rPr>
        <w:t>Registration</w:t>
      </w:r>
      <w:r w:rsidRPr="00BF63BF">
        <w:rPr>
          <w:b/>
          <w:bCs/>
        </w:rPr>
        <w:t>.html</w:t>
      </w:r>
      <w:r>
        <w:t xml:space="preserve">" through the following steps. </w:t>
      </w:r>
      <w:r w:rsidR="008F7185">
        <w:t>This old form uses &lt;table …&gt; element with its children for layout. Your boss considers this to be bad HTML design and gives you the job of re-coding it with "</w:t>
      </w:r>
      <w:r w:rsidR="008F7185" w:rsidRPr="004177AA">
        <w:rPr>
          <w:b/>
          <w:bCs/>
        </w:rPr>
        <w:t>Bootstrap</w:t>
      </w:r>
      <w:r w:rsidR="008F7185">
        <w:rPr>
          <w:b/>
          <w:bCs/>
        </w:rPr>
        <w:t xml:space="preserve"> 5</w:t>
      </w:r>
      <w:r w:rsidR="008F7185">
        <w:t xml:space="preserve">". </w:t>
      </w:r>
      <w:r>
        <w:t>Comment your code changes.</w:t>
      </w:r>
    </w:p>
    <w:p w14:paraId="7CB73B83" w14:textId="77777777" w:rsidR="00607D00" w:rsidRDefault="00607D00" w:rsidP="00607D00"/>
    <w:tbl>
      <w:tblPr>
        <w:tblStyle w:val="TableGrid"/>
        <w:tblW w:w="0" w:type="auto"/>
        <w:tblLook w:val="04A0" w:firstRow="1" w:lastRow="0" w:firstColumn="1" w:lastColumn="0" w:noHBand="0" w:noVBand="1"/>
      </w:tblPr>
      <w:tblGrid>
        <w:gridCol w:w="550"/>
        <w:gridCol w:w="8096"/>
        <w:gridCol w:w="1097"/>
      </w:tblGrid>
      <w:tr w:rsidR="00411D36" w14:paraId="5FBDD5AF" w14:textId="77777777" w:rsidTr="00732211">
        <w:tc>
          <w:tcPr>
            <w:tcW w:w="550" w:type="dxa"/>
            <w:vAlign w:val="center"/>
          </w:tcPr>
          <w:p w14:paraId="05023207" w14:textId="77777777" w:rsidR="00411D36" w:rsidRPr="00555216" w:rsidRDefault="00411D36" w:rsidP="00732211">
            <w:pPr>
              <w:pStyle w:val="NoSpacing"/>
              <w:rPr>
                <w:b/>
                <w:bCs/>
                <w:shd w:val="clear" w:color="auto" w:fill="FEFEFD"/>
              </w:rPr>
            </w:pPr>
            <w:r>
              <w:rPr>
                <w:b/>
                <w:bCs/>
                <w:shd w:val="clear" w:color="auto" w:fill="FEFEFD"/>
              </w:rPr>
              <w:t>2.1</w:t>
            </w:r>
          </w:p>
        </w:tc>
        <w:tc>
          <w:tcPr>
            <w:tcW w:w="8096" w:type="dxa"/>
            <w:vAlign w:val="center"/>
          </w:tcPr>
          <w:p w14:paraId="555D916B" w14:textId="77777777" w:rsidR="00411D36" w:rsidRDefault="00411D36" w:rsidP="00732211">
            <w:pPr>
              <w:jc w:val="both"/>
            </w:pPr>
          </w:p>
          <w:p w14:paraId="01A09A0E" w14:textId="2F752F45" w:rsidR="00411D36" w:rsidRPr="008F7185" w:rsidRDefault="00411D36" w:rsidP="008F7185">
            <w:pPr>
              <w:spacing w:after="200" w:line="276" w:lineRule="auto"/>
              <w:jc w:val="both"/>
            </w:pPr>
            <w:r>
              <w:t xml:space="preserve">Add code to this page to use </w:t>
            </w:r>
            <w:r w:rsidRPr="008F7185">
              <w:rPr>
                <w:b/>
                <w:bCs/>
              </w:rPr>
              <w:t>Bootstrap</w:t>
            </w:r>
            <w:r w:rsidR="008F7185" w:rsidRPr="008F7185">
              <w:rPr>
                <w:b/>
                <w:bCs/>
              </w:rPr>
              <w:t xml:space="preserve"> 5</w:t>
            </w:r>
            <w:r>
              <w:t xml:space="preserve"> via CDN (Content Delivery Network)</w:t>
            </w:r>
            <w:r w:rsidR="00817345">
              <w:t xml:space="preserve"> links</w:t>
            </w:r>
            <w:r>
              <w:t>.</w:t>
            </w:r>
          </w:p>
        </w:tc>
        <w:tc>
          <w:tcPr>
            <w:tcW w:w="1097" w:type="dxa"/>
            <w:vAlign w:val="center"/>
          </w:tcPr>
          <w:p w14:paraId="0942B8F2" w14:textId="77777777" w:rsidR="00411D36" w:rsidRPr="00F137FB" w:rsidRDefault="00411D36" w:rsidP="00732211">
            <w:pPr>
              <w:pStyle w:val="NoSpacing"/>
              <w:rPr>
                <w:sz w:val="20"/>
                <w:szCs w:val="20"/>
              </w:rPr>
            </w:pPr>
            <w:r w:rsidRPr="00F137FB">
              <w:rPr>
                <w:sz w:val="20"/>
                <w:szCs w:val="20"/>
              </w:rPr>
              <w:t>[</w:t>
            </w:r>
            <w:r>
              <w:rPr>
                <w:sz w:val="20"/>
                <w:szCs w:val="20"/>
              </w:rPr>
              <w:t>1</w:t>
            </w:r>
            <w:r w:rsidRPr="00F137FB">
              <w:rPr>
                <w:sz w:val="20"/>
                <w:szCs w:val="20"/>
              </w:rPr>
              <w:t xml:space="preserve"> mark]</w:t>
            </w:r>
          </w:p>
        </w:tc>
      </w:tr>
    </w:tbl>
    <w:p w14:paraId="10BB81A4" w14:textId="77777777" w:rsidR="00411D36" w:rsidRDefault="00411D36" w:rsidP="00411D36">
      <w:pPr>
        <w:spacing w:after="200" w:line="276" w:lineRule="auto"/>
      </w:pPr>
    </w:p>
    <w:tbl>
      <w:tblPr>
        <w:tblStyle w:val="TableGrid"/>
        <w:tblW w:w="0" w:type="auto"/>
        <w:tblLook w:val="04A0" w:firstRow="1" w:lastRow="0" w:firstColumn="1" w:lastColumn="0" w:noHBand="0" w:noVBand="1"/>
      </w:tblPr>
      <w:tblGrid>
        <w:gridCol w:w="550"/>
        <w:gridCol w:w="8096"/>
        <w:gridCol w:w="1097"/>
      </w:tblGrid>
      <w:tr w:rsidR="00411D36" w14:paraId="37B353C4" w14:textId="77777777" w:rsidTr="00732211">
        <w:tc>
          <w:tcPr>
            <w:tcW w:w="550" w:type="dxa"/>
            <w:vAlign w:val="center"/>
          </w:tcPr>
          <w:p w14:paraId="04693152" w14:textId="77777777" w:rsidR="00411D36" w:rsidRPr="00555216" w:rsidRDefault="00411D36" w:rsidP="00732211">
            <w:pPr>
              <w:pStyle w:val="NoSpacing"/>
              <w:rPr>
                <w:b/>
                <w:bCs/>
                <w:shd w:val="clear" w:color="auto" w:fill="FEFEFD"/>
              </w:rPr>
            </w:pPr>
            <w:r>
              <w:rPr>
                <w:b/>
                <w:bCs/>
                <w:shd w:val="clear" w:color="auto" w:fill="FEFEFD"/>
              </w:rPr>
              <w:t>2.2</w:t>
            </w:r>
          </w:p>
        </w:tc>
        <w:tc>
          <w:tcPr>
            <w:tcW w:w="8096" w:type="dxa"/>
            <w:vAlign w:val="center"/>
          </w:tcPr>
          <w:p w14:paraId="349DA625" w14:textId="595346D3" w:rsidR="003A79E0" w:rsidRDefault="003A79E0" w:rsidP="003A79E0">
            <w:pPr>
              <w:spacing w:after="200" w:line="360" w:lineRule="auto"/>
              <w:jc w:val="both"/>
            </w:pPr>
            <w:r w:rsidRPr="003A79E0">
              <w:t xml:space="preserve">Replace the existing </w:t>
            </w:r>
            <w:r w:rsidRPr="0020785D">
              <w:rPr>
                <w:b/>
                <w:bCs/>
              </w:rPr>
              <w:t xml:space="preserve">&lt;table ...&gt; </w:t>
            </w:r>
            <w:r w:rsidRPr="003A79E0">
              <w:t xml:space="preserve">layout with a </w:t>
            </w:r>
            <w:r w:rsidRPr="00BC235D">
              <w:rPr>
                <w:b/>
                <w:bCs/>
              </w:rPr>
              <w:t>Bootstrap-based grid/layout</w:t>
            </w:r>
            <w:r w:rsidRPr="003A79E0">
              <w:t xml:space="preserve"> that displays as two columns on "medium" and larger screens, and as a single column on smaller screens. Use Bootstrap's definition of "medium" width for this task.</w:t>
            </w:r>
          </w:p>
          <w:p w14:paraId="5295C7DE" w14:textId="7999235A" w:rsidR="00D45443" w:rsidRPr="00951CAD" w:rsidRDefault="00D45443" w:rsidP="00886665">
            <w:pPr>
              <w:spacing w:after="200" w:line="276" w:lineRule="auto"/>
              <w:jc w:val="both"/>
              <w:rPr>
                <w:b/>
                <w:bCs/>
                <w:shd w:val="clear" w:color="auto" w:fill="FEFEFD"/>
              </w:rPr>
            </w:pPr>
            <w:r>
              <w:rPr>
                <w:b/>
                <w:bCs/>
                <w:shd w:val="clear" w:color="auto" w:fill="FEFEFD"/>
              </w:rPr>
              <w:t xml:space="preserve">Note: </w:t>
            </w:r>
            <w:r w:rsidR="00036A99" w:rsidRPr="00036A99">
              <w:rPr>
                <w:b/>
                <w:bCs/>
                <w:shd w:val="clear" w:color="auto" w:fill="FEFEFD"/>
              </w:rPr>
              <w:t>layout the form as shown in the provided screenshot below</w:t>
            </w:r>
            <w:r w:rsidR="00036A99">
              <w:rPr>
                <w:b/>
                <w:bCs/>
                <w:shd w:val="clear" w:color="auto" w:fill="FEFEFD"/>
              </w:rPr>
              <w:t>.</w:t>
            </w:r>
            <w:r w:rsidR="00F15478">
              <w:rPr>
                <w:b/>
                <w:bCs/>
                <w:shd w:val="clear" w:color="auto" w:fill="FEFEFD"/>
              </w:rPr>
              <w:t xml:space="preserve"> You can choose different colours</w:t>
            </w:r>
            <w:r w:rsidR="00DA79AF">
              <w:rPr>
                <w:b/>
                <w:bCs/>
                <w:shd w:val="clear" w:color="auto" w:fill="FEFEFD"/>
              </w:rPr>
              <w:t>.</w:t>
            </w:r>
          </w:p>
        </w:tc>
        <w:tc>
          <w:tcPr>
            <w:tcW w:w="1097" w:type="dxa"/>
            <w:vAlign w:val="center"/>
          </w:tcPr>
          <w:p w14:paraId="57216883" w14:textId="0C1B51D2" w:rsidR="00411D36" w:rsidRPr="00F137FB" w:rsidRDefault="00411D36" w:rsidP="00732211">
            <w:pPr>
              <w:pStyle w:val="NoSpacing"/>
              <w:rPr>
                <w:sz w:val="20"/>
                <w:szCs w:val="20"/>
              </w:rPr>
            </w:pPr>
            <w:r w:rsidRPr="00F137FB">
              <w:rPr>
                <w:sz w:val="20"/>
                <w:szCs w:val="20"/>
              </w:rPr>
              <w:t>[</w:t>
            </w:r>
            <w:r w:rsidR="00D12CF9">
              <w:rPr>
                <w:sz w:val="20"/>
                <w:szCs w:val="20"/>
              </w:rPr>
              <w:t>4</w:t>
            </w:r>
            <w:r w:rsidRPr="00F137FB">
              <w:rPr>
                <w:sz w:val="20"/>
                <w:szCs w:val="20"/>
              </w:rPr>
              <w:t xml:space="preserve"> marks]</w:t>
            </w:r>
          </w:p>
        </w:tc>
      </w:tr>
    </w:tbl>
    <w:p w14:paraId="75A14870" w14:textId="77777777" w:rsidR="00411D36" w:rsidRDefault="00411D36" w:rsidP="00411D36">
      <w:pPr>
        <w:spacing w:after="200" w:line="276" w:lineRule="auto"/>
      </w:pPr>
    </w:p>
    <w:tbl>
      <w:tblPr>
        <w:tblStyle w:val="TableGrid"/>
        <w:tblW w:w="0" w:type="auto"/>
        <w:tblLook w:val="04A0" w:firstRow="1" w:lastRow="0" w:firstColumn="1" w:lastColumn="0" w:noHBand="0" w:noVBand="1"/>
      </w:tblPr>
      <w:tblGrid>
        <w:gridCol w:w="550"/>
        <w:gridCol w:w="8096"/>
        <w:gridCol w:w="1097"/>
      </w:tblGrid>
      <w:tr w:rsidR="00411D36" w14:paraId="09B48CAE" w14:textId="77777777" w:rsidTr="00732211">
        <w:tc>
          <w:tcPr>
            <w:tcW w:w="550" w:type="dxa"/>
            <w:vAlign w:val="center"/>
          </w:tcPr>
          <w:p w14:paraId="4764E068" w14:textId="77777777" w:rsidR="00411D36" w:rsidRPr="00555216" w:rsidRDefault="00411D36" w:rsidP="00732211">
            <w:pPr>
              <w:pStyle w:val="NoSpacing"/>
              <w:rPr>
                <w:b/>
                <w:bCs/>
                <w:shd w:val="clear" w:color="auto" w:fill="FEFEFD"/>
              </w:rPr>
            </w:pPr>
            <w:r>
              <w:rPr>
                <w:b/>
                <w:bCs/>
                <w:shd w:val="clear" w:color="auto" w:fill="FEFEFD"/>
              </w:rPr>
              <w:t>2.3</w:t>
            </w:r>
          </w:p>
        </w:tc>
        <w:tc>
          <w:tcPr>
            <w:tcW w:w="8096" w:type="dxa"/>
            <w:vAlign w:val="center"/>
          </w:tcPr>
          <w:p w14:paraId="0401C908" w14:textId="77777777" w:rsidR="00411D36" w:rsidRPr="00886665" w:rsidRDefault="00411D36" w:rsidP="00732211">
            <w:pPr>
              <w:spacing w:line="360" w:lineRule="auto"/>
            </w:pPr>
            <w:r w:rsidRPr="00886665">
              <w:t>Provide validation coding to improve the client-side quality of user input.</w:t>
            </w:r>
          </w:p>
          <w:p w14:paraId="5389E3D0" w14:textId="77777777" w:rsidR="00411D36" w:rsidRPr="00180182" w:rsidRDefault="00411D36" w:rsidP="00732211">
            <w:pPr>
              <w:spacing w:line="360" w:lineRule="auto"/>
              <w:rPr>
                <w:sz w:val="4"/>
                <w:szCs w:val="4"/>
              </w:rPr>
            </w:pPr>
          </w:p>
          <w:p w14:paraId="6BF58D55" w14:textId="77777777" w:rsidR="00411D36" w:rsidRDefault="00411D36" w:rsidP="00732211">
            <w:pPr>
              <w:spacing w:line="360" w:lineRule="auto"/>
            </w:pPr>
            <w:r w:rsidRPr="00180182">
              <w:rPr>
                <w:b/>
                <w:bCs/>
              </w:rPr>
              <w:t>Some business rules for this data entry:</w:t>
            </w:r>
          </w:p>
          <w:p w14:paraId="463BEFDD" w14:textId="5C57E493" w:rsidR="00411D36" w:rsidRPr="0024106C" w:rsidRDefault="00411D36" w:rsidP="00FE6507">
            <w:pPr>
              <w:pStyle w:val="NoSpacing"/>
              <w:numPr>
                <w:ilvl w:val="0"/>
                <w:numId w:val="32"/>
              </w:numPr>
              <w:spacing w:line="360" w:lineRule="auto"/>
              <w:jc w:val="both"/>
            </w:pPr>
            <w:r w:rsidRPr="0024106C">
              <w:t xml:space="preserve">The user is </w:t>
            </w:r>
            <w:r w:rsidRPr="0024106C">
              <w:rPr>
                <w:b/>
                <w:bCs/>
              </w:rPr>
              <w:t xml:space="preserve">not permitted to leave </w:t>
            </w:r>
            <w:r w:rsidR="002D18DB" w:rsidRPr="0024106C">
              <w:rPr>
                <w:b/>
                <w:bCs/>
              </w:rPr>
              <w:t>any</w:t>
            </w:r>
            <w:r w:rsidRPr="0024106C">
              <w:rPr>
                <w:b/>
                <w:bCs/>
              </w:rPr>
              <w:t xml:space="preserve"> fields empty</w:t>
            </w:r>
            <w:r w:rsidR="001427B8" w:rsidRPr="0024106C">
              <w:t xml:space="preserve"> before submitting</w:t>
            </w:r>
            <w:r w:rsidRPr="0024106C">
              <w:t>.</w:t>
            </w:r>
            <w:r w:rsidR="00392462" w:rsidRPr="0024106C">
              <w:t xml:space="preserve"> [</w:t>
            </w:r>
            <w:r w:rsidR="00EB4034">
              <w:t>2</w:t>
            </w:r>
            <w:r w:rsidR="00392462" w:rsidRPr="0024106C">
              <w:t xml:space="preserve"> Mark</w:t>
            </w:r>
            <w:r w:rsidR="003E0B2C">
              <w:t>s</w:t>
            </w:r>
            <w:r w:rsidR="00392462" w:rsidRPr="0024106C">
              <w:t>]</w:t>
            </w:r>
            <w:r w:rsidRPr="0024106C">
              <w:t xml:space="preserve">  </w:t>
            </w:r>
          </w:p>
          <w:p w14:paraId="4AE993AC" w14:textId="38C44355" w:rsidR="002D18DB" w:rsidRPr="0024106C" w:rsidRDefault="002D18DB" w:rsidP="00ED5629">
            <w:pPr>
              <w:pStyle w:val="NoSpacing"/>
              <w:numPr>
                <w:ilvl w:val="0"/>
                <w:numId w:val="32"/>
              </w:numPr>
              <w:spacing w:line="360" w:lineRule="auto"/>
              <w:jc w:val="both"/>
            </w:pPr>
            <w:r w:rsidRPr="0024106C">
              <w:t xml:space="preserve">Provide </w:t>
            </w:r>
            <w:r w:rsidRPr="0024106C">
              <w:rPr>
                <w:b/>
                <w:bCs/>
              </w:rPr>
              <w:t>error message</w:t>
            </w:r>
            <w:r w:rsidR="00DA63CC" w:rsidRPr="0024106C">
              <w:rPr>
                <w:b/>
                <w:bCs/>
              </w:rPr>
              <w:t>s</w:t>
            </w:r>
            <w:r w:rsidRPr="0024106C">
              <w:t xml:space="preserve"> if </w:t>
            </w:r>
            <w:r w:rsidR="00DA63CC" w:rsidRPr="0024106C">
              <w:t xml:space="preserve">any field is </w:t>
            </w:r>
            <w:r w:rsidR="00D82378" w:rsidRPr="0024106C">
              <w:t>empty</w:t>
            </w:r>
            <w:r w:rsidR="007D4448" w:rsidRPr="0024106C">
              <w:t xml:space="preserve"> using bootstrap</w:t>
            </w:r>
            <w:r w:rsidR="00392462" w:rsidRPr="0024106C">
              <w:t xml:space="preserve"> [</w:t>
            </w:r>
            <w:r w:rsidR="00621152">
              <w:t>2</w:t>
            </w:r>
            <w:r w:rsidR="00392462" w:rsidRPr="0024106C">
              <w:t xml:space="preserve"> Mark</w:t>
            </w:r>
            <w:r w:rsidR="003E0B2C">
              <w:t>s</w:t>
            </w:r>
            <w:r w:rsidR="00392462" w:rsidRPr="0024106C">
              <w:t>]</w:t>
            </w:r>
            <w:r w:rsidR="00D82378" w:rsidRPr="0024106C">
              <w:t>.</w:t>
            </w:r>
            <w:r w:rsidRPr="0024106C">
              <w:t xml:space="preserve"> </w:t>
            </w:r>
          </w:p>
          <w:p w14:paraId="4B2A712E" w14:textId="24AD5882" w:rsidR="00411D36" w:rsidRPr="00FE6507" w:rsidRDefault="00411D36" w:rsidP="00621152">
            <w:pPr>
              <w:pStyle w:val="NoSpacing"/>
              <w:numPr>
                <w:ilvl w:val="0"/>
                <w:numId w:val="32"/>
              </w:numPr>
              <w:spacing w:line="360" w:lineRule="auto"/>
              <w:jc w:val="both"/>
            </w:pPr>
            <w:r w:rsidRPr="0024106C">
              <w:t xml:space="preserve">Age </w:t>
            </w:r>
            <w:r w:rsidR="001427B8" w:rsidRPr="0024106C">
              <w:t>needs</w:t>
            </w:r>
            <w:r w:rsidRPr="0024106C">
              <w:t xml:space="preserve"> validation of numeric input.</w:t>
            </w:r>
            <w:r w:rsidR="001427B8" w:rsidRPr="0024106C">
              <w:t xml:space="preserve"> Age should be between 1 and 100</w:t>
            </w:r>
            <w:r w:rsidR="00392462" w:rsidRPr="0024106C">
              <w:t xml:space="preserve"> [1 Mark]</w:t>
            </w:r>
            <w:r w:rsidR="001427B8" w:rsidRPr="0024106C">
              <w:t xml:space="preserve">. </w:t>
            </w:r>
          </w:p>
        </w:tc>
        <w:tc>
          <w:tcPr>
            <w:tcW w:w="1097" w:type="dxa"/>
            <w:vAlign w:val="center"/>
          </w:tcPr>
          <w:p w14:paraId="3644D538" w14:textId="3AFAC619" w:rsidR="00411D36" w:rsidRPr="00F137FB" w:rsidRDefault="00411D36" w:rsidP="00732211">
            <w:pPr>
              <w:pStyle w:val="NoSpacing"/>
              <w:rPr>
                <w:sz w:val="20"/>
                <w:szCs w:val="20"/>
              </w:rPr>
            </w:pPr>
            <w:r w:rsidRPr="00F137FB">
              <w:rPr>
                <w:sz w:val="20"/>
                <w:szCs w:val="20"/>
              </w:rPr>
              <w:t>[</w:t>
            </w:r>
            <w:r w:rsidR="00EB4034">
              <w:rPr>
                <w:sz w:val="20"/>
                <w:szCs w:val="20"/>
              </w:rPr>
              <w:t>5</w:t>
            </w:r>
            <w:r w:rsidRPr="00F137FB">
              <w:rPr>
                <w:sz w:val="20"/>
                <w:szCs w:val="20"/>
              </w:rPr>
              <w:t xml:space="preserve"> marks]</w:t>
            </w:r>
          </w:p>
        </w:tc>
      </w:tr>
    </w:tbl>
    <w:p w14:paraId="4CCAFE17" w14:textId="77777777" w:rsidR="00411D36" w:rsidRDefault="00411D36" w:rsidP="00411D36">
      <w:pPr>
        <w:spacing w:after="200" w:line="276" w:lineRule="auto"/>
      </w:pPr>
    </w:p>
    <w:p w14:paraId="0D2DA1CB" w14:textId="486ACB56" w:rsidR="00D45443" w:rsidRDefault="008F45A1" w:rsidP="00411D36">
      <w:pPr>
        <w:spacing w:after="200" w:line="276" w:lineRule="auto"/>
      </w:pPr>
      <w:r w:rsidRPr="008F45A1">
        <w:t>The screenshot is on the next page.</w:t>
      </w:r>
    </w:p>
    <w:p w14:paraId="0AAAAA1F" w14:textId="77777777" w:rsidR="00D45443" w:rsidRDefault="00D45443" w:rsidP="00411D36">
      <w:pPr>
        <w:spacing w:after="200" w:line="276" w:lineRule="auto"/>
      </w:pPr>
    </w:p>
    <w:p w14:paraId="0A74C6E8" w14:textId="3FBB27AA" w:rsidR="000C5B32" w:rsidRDefault="005A2317" w:rsidP="006074A9">
      <w:pPr>
        <w:spacing w:after="200" w:line="276" w:lineRule="auto"/>
        <w:jc w:val="center"/>
      </w:pPr>
      <w:r w:rsidRPr="005A2317">
        <w:rPr>
          <w:noProof/>
        </w:rPr>
        <w:drawing>
          <wp:inline distT="0" distB="0" distL="0" distR="0" wp14:anchorId="09ED84D2" wp14:editId="66EE0C3C">
            <wp:extent cx="6193155" cy="2997200"/>
            <wp:effectExtent l="0" t="0" r="0" b="0"/>
            <wp:docPr id="864959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59047" name="Picture 1" descr="A screenshot of a computer&#10;&#10;Description automatically generated"/>
                    <pic:cNvPicPr/>
                  </pic:nvPicPr>
                  <pic:blipFill>
                    <a:blip r:embed="rId9"/>
                    <a:stretch>
                      <a:fillRect/>
                    </a:stretch>
                  </pic:blipFill>
                  <pic:spPr>
                    <a:xfrm>
                      <a:off x="0" y="0"/>
                      <a:ext cx="6193155" cy="2997200"/>
                    </a:xfrm>
                    <a:prstGeom prst="rect">
                      <a:avLst/>
                    </a:prstGeom>
                  </pic:spPr>
                </pic:pic>
              </a:graphicData>
            </a:graphic>
          </wp:inline>
        </w:drawing>
      </w:r>
    </w:p>
    <w:p w14:paraId="3CFF7711" w14:textId="77777777" w:rsidR="00FF2B35" w:rsidRDefault="00FF2B35"/>
    <w:p w14:paraId="46CCF49A" w14:textId="77777777" w:rsidR="004054F9" w:rsidRDefault="004054F9"/>
    <w:p w14:paraId="36BBD71D" w14:textId="77777777" w:rsidR="003E0B2C" w:rsidRDefault="003E0B2C" w:rsidP="003E0B2C"/>
    <w:p w14:paraId="7F6C273A" w14:textId="4D5AFD7F" w:rsidR="00577DB1" w:rsidRDefault="00CC321B" w:rsidP="003E0B2C">
      <w:r>
        <w:rPr>
          <w:b/>
        </w:rPr>
        <w:t>QUESTION THREE</w:t>
      </w:r>
      <w:r>
        <w:rPr>
          <w:b/>
        </w:rPr>
        <w:tab/>
      </w:r>
      <w:r w:rsidR="0076016D">
        <w:rPr>
          <w:b/>
        </w:rPr>
        <w:t xml:space="preserve"> </w:t>
      </w:r>
      <w:r w:rsidR="00581C00">
        <w:rPr>
          <w:b/>
        </w:rPr>
        <w:t>JavaScript</w:t>
      </w:r>
      <w:r w:rsidR="00581C00">
        <w:rPr>
          <w:b/>
        </w:rPr>
        <w:tab/>
      </w:r>
      <w:r w:rsidR="00581C00">
        <w:rPr>
          <w:b/>
        </w:rPr>
        <w:tab/>
      </w:r>
      <w:r w:rsidR="00581C00">
        <w:rPr>
          <w:b/>
        </w:rPr>
        <w:tab/>
      </w:r>
      <w:r w:rsidR="0076016D">
        <w:rPr>
          <w:b/>
        </w:rPr>
        <w:t xml:space="preserve">                </w:t>
      </w:r>
      <w:r w:rsidR="00581C00">
        <w:rPr>
          <w:b/>
        </w:rPr>
        <w:tab/>
      </w:r>
      <w:r w:rsidR="00581C00">
        <w:rPr>
          <w:b/>
        </w:rPr>
        <w:tab/>
      </w:r>
      <w:r w:rsidR="00577DB1" w:rsidRPr="00577DB1">
        <w:rPr>
          <w:b/>
        </w:rPr>
        <w:tab/>
      </w:r>
      <w:r w:rsidR="00577DB1">
        <w:rPr>
          <w:b/>
        </w:rPr>
        <w:t>[</w:t>
      </w:r>
      <w:r w:rsidR="00776E4A">
        <w:rPr>
          <w:b/>
        </w:rPr>
        <w:t>1</w:t>
      </w:r>
      <w:r w:rsidR="00B508B1">
        <w:rPr>
          <w:b/>
        </w:rPr>
        <w:t>3</w:t>
      </w:r>
      <w:r w:rsidR="004110A6">
        <w:rPr>
          <w:b/>
        </w:rPr>
        <w:t xml:space="preserve"> marks</w:t>
      </w:r>
      <w:r w:rsidR="00577DB1">
        <w:rPr>
          <w:b/>
        </w:rPr>
        <w:t>]</w:t>
      </w:r>
    </w:p>
    <w:p w14:paraId="7329C664" w14:textId="77777777" w:rsidR="00577DB1" w:rsidRDefault="00577DB1" w:rsidP="00577DB1"/>
    <w:p w14:paraId="24ACE0F1" w14:textId="72AAF929" w:rsidR="000C3509" w:rsidRDefault="008F0D74" w:rsidP="00577DB1">
      <w:r>
        <w:t>Work on file "</w:t>
      </w:r>
      <w:r w:rsidRPr="00F22D35">
        <w:rPr>
          <w:b/>
          <w:bCs/>
        </w:rPr>
        <w:t>Calculation.html</w:t>
      </w:r>
      <w:r>
        <w:t>" through the following steps.</w:t>
      </w:r>
      <w:r w:rsidR="00577DB1">
        <w:t xml:space="preserve"> Comment your code changes.</w:t>
      </w:r>
    </w:p>
    <w:p w14:paraId="1D21C2CA" w14:textId="24257C5A" w:rsidR="00F240CF" w:rsidRDefault="00F240CF" w:rsidP="005D6AEF">
      <w:pPr>
        <w:pStyle w:val="NoSpacing"/>
      </w:pPr>
    </w:p>
    <w:tbl>
      <w:tblPr>
        <w:tblStyle w:val="TableGrid"/>
        <w:tblW w:w="0" w:type="auto"/>
        <w:tblLook w:val="04A0" w:firstRow="1" w:lastRow="0" w:firstColumn="1" w:lastColumn="0" w:noHBand="0" w:noVBand="1"/>
      </w:tblPr>
      <w:tblGrid>
        <w:gridCol w:w="550"/>
        <w:gridCol w:w="8096"/>
        <w:gridCol w:w="1097"/>
      </w:tblGrid>
      <w:tr w:rsidR="00F240CF" w14:paraId="673BDFD6" w14:textId="77777777" w:rsidTr="00732211">
        <w:tc>
          <w:tcPr>
            <w:tcW w:w="550" w:type="dxa"/>
            <w:vAlign w:val="center"/>
          </w:tcPr>
          <w:p w14:paraId="333A8152" w14:textId="77777777" w:rsidR="00F240CF" w:rsidRPr="00555216" w:rsidRDefault="00F240CF" w:rsidP="00732211">
            <w:pPr>
              <w:pStyle w:val="NoSpacing"/>
              <w:rPr>
                <w:b/>
                <w:bCs/>
                <w:shd w:val="clear" w:color="auto" w:fill="FEFEFD"/>
              </w:rPr>
            </w:pPr>
            <w:r>
              <w:rPr>
                <w:b/>
                <w:bCs/>
                <w:shd w:val="clear" w:color="auto" w:fill="FEFEFD"/>
              </w:rPr>
              <w:t>3.1</w:t>
            </w:r>
          </w:p>
        </w:tc>
        <w:tc>
          <w:tcPr>
            <w:tcW w:w="8096" w:type="dxa"/>
            <w:vAlign w:val="center"/>
          </w:tcPr>
          <w:p w14:paraId="0C78FB26" w14:textId="55C3AD57" w:rsidR="00801CC4" w:rsidRDefault="00F240CF" w:rsidP="005D6AEF">
            <w:pPr>
              <w:autoSpaceDE w:val="0"/>
              <w:spacing w:line="360" w:lineRule="auto"/>
              <w:jc w:val="both"/>
              <w:rPr>
                <w:b/>
                <w:bCs/>
              </w:rPr>
            </w:pPr>
            <w:r>
              <w:t>(a</w:t>
            </w:r>
            <w:r w:rsidR="00801CC4">
              <w:t xml:space="preserve">) </w:t>
            </w:r>
            <w:r w:rsidR="00801CC4" w:rsidRPr="005D4670">
              <w:rPr>
                <w:b/>
                <w:bCs/>
              </w:rPr>
              <w:t>Write a JavaScript function that accepts a string as a parameter and counts the number of vowels within the string. Vowels are the characters "a", "e", "i", "o", and "u". Consider capital letters to be the same as lower case</w:t>
            </w:r>
            <w:r w:rsidR="00614F6B">
              <w:rPr>
                <w:b/>
                <w:bCs/>
              </w:rPr>
              <w:t xml:space="preserve"> [2.5 Mark</w:t>
            </w:r>
            <w:r w:rsidR="003E0B2C">
              <w:rPr>
                <w:b/>
                <w:bCs/>
              </w:rPr>
              <w:t>s</w:t>
            </w:r>
            <w:r w:rsidR="00614F6B">
              <w:rPr>
                <w:b/>
                <w:bCs/>
              </w:rPr>
              <w:t>]</w:t>
            </w:r>
            <w:r w:rsidR="00801CC4" w:rsidRPr="005D4670">
              <w:rPr>
                <w:b/>
                <w:bCs/>
              </w:rPr>
              <w:t xml:space="preserve">. </w:t>
            </w:r>
          </w:p>
          <w:p w14:paraId="336DBF05" w14:textId="77777777" w:rsidR="00F526D6" w:rsidRPr="005D4670" w:rsidRDefault="00F526D6" w:rsidP="005D4670">
            <w:pPr>
              <w:autoSpaceDE w:val="0"/>
              <w:jc w:val="both"/>
              <w:rPr>
                <w:b/>
                <w:bCs/>
              </w:rPr>
            </w:pPr>
          </w:p>
          <w:p w14:paraId="3E00F40F" w14:textId="4A0570B6" w:rsidR="00BA6639" w:rsidRDefault="00F240CF" w:rsidP="00732211">
            <w:pPr>
              <w:autoSpaceDE w:val="0"/>
            </w:pPr>
            <w:r>
              <w:t xml:space="preserve">(b) Display the result </w:t>
            </w:r>
            <w:r w:rsidR="00BA6639">
              <w:t>w</w:t>
            </w:r>
            <w:r>
              <w:t xml:space="preserve">hen </w:t>
            </w:r>
            <w:r w:rsidR="002E1D8F">
              <w:t>text</w:t>
            </w:r>
            <w:r>
              <w:t xml:space="preserve"> is entered into the text box. </w:t>
            </w:r>
          </w:p>
          <w:p w14:paraId="1AF095D7" w14:textId="77777777" w:rsidR="005D6AEF" w:rsidRDefault="005D6AEF" w:rsidP="00732211">
            <w:pPr>
              <w:autoSpaceDE w:val="0"/>
              <w:rPr>
                <w:sz w:val="23"/>
                <w:szCs w:val="23"/>
              </w:rPr>
            </w:pPr>
          </w:p>
          <w:p w14:paraId="39724B9F" w14:textId="502E963B" w:rsidR="00F240CF" w:rsidRPr="003B4553" w:rsidRDefault="00F240CF" w:rsidP="00732211">
            <w:pPr>
              <w:autoSpaceDE w:val="0"/>
              <w:rPr>
                <w:sz w:val="23"/>
                <w:szCs w:val="23"/>
              </w:rPr>
            </w:pPr>
            <w:r w:rsidRPr="003B4553">
              <w:rPr>
                <w:sz w:val="23"/>
                <w:szCs w:val="23"/>
              </w:rPr>
              <w:t xml:space="preserve">Use the &lt;p&gt; with id </w:t>
            </w:r>
            <w:r w:rsidR="001E50C0" w:rsidRPr="003B4553">
              <w:rPr>
                <w:sz w:val="23"/>
                <w:szCs w:val="23"/>
              </w:rPr>
              <w:t xml:space="preserve">“VowelsResult” </w:t>
            </w:r>
            <w:r w:rsidRPr="003B4553">
              <w:rPr>
                <w:sz w:val="23"/>
                <w:szCs w:val="23"/>
              </w:rPr>
              <w:t xml:space="preserve">to display the result of </w:t>
            </w:r>
            <w:r w:rsidR="00BA6639" w:rsidRPr="003B4553">
              <w:rPr>
                <w:sz w:val="23"/>
                <w:szCs w:val="23"/>
              </w:rPr>
              <w:t>this</w:t>
            </w:r>
            <w:r w:rsidRPr="003B4553">
              <w:rPr>
                <w:sz w:val="23"/>
                <w:szCs w:val="23"/>
              </w:rPr>
              <w:t xml:space="preserve"> operation [</w:t>
            </w:r>
            <w:r w:rsidR="00614F6B">
              <w:rPr>
                <w:sz w:val="23"/>
                <w:szCs w:val="23"/>
              </w:rPr>
              <w:t>0.5 Mark</w:t>
            </w:r>
            <w:r w:rsidRPr="003B4553">
              <w:rPr>
                <w:sz w:val="23"/>
                <w:szCs w:val="23"/>
              </w:rPr>
              <w:t>]</w:t>
            </w:r>
          </w:p>
          <w:p w14:paraId="70CBDD8A" w14:textId="77777777" w:rsidR="00F240CF" w:rsidRPr="00697734" w:rsidRDefault="00F240CF" w:rsidP="00732211">
            <w:pPr>
              <w:autoSpaceDE w:val="0"/>
            </w:pPr>
          </w:p>
        </w:tc>
        <w:tc>
          <w:tcPr>
            <w:tcW w:w="1097" w:type="dxa"/>
            <w:vAlign w:val="center"/>
          </w:tcPr>
          <w:p w14:paraId="57FEDB9C" w14:textId="1F34A090" w:rsidR="00F240CF" w:rsidRPr="00F137FB" w:rsidRDefault="00F240CF" w:rsidP="00732211">
            <w:pPr>
              <w:pStyle w:val="NoSpacing"/>
              <w:rPr>
                <w:sz w:val="20"/>
                <w:szCs w:val="20"/>
              </w:rPr>
            </w:pPr>
            <w:r w:rsidRPr="00F137FB">
              <w:rPr>
                <w:sz w:val="20"/>
                <w:szCs w:val="20"/>
              </w:rPr>
              <w:t>[</w:t>
            </w:r>
            <w:r w:rsidR="00313D6F">
              <w:rPr>
                <w:sz w:val="20"/>
                <w:szCs w:val="20"/>
              </w:rPr>
              <w:t>3</w:t>
            </w:r>
            <w:r w:rsidRPr="00F137FB">
              <w:rPr>
                <w:sz w:val="20"/>
                <w:szCs w:val="20"/>
              </w:rPr>
              <w:t xml:space="preserve"> marks]</w:t>
            </w:r>
          </w:p>
        </w:tc>
      </w:tr>
    </w:tbl>
    <w:p w14:paraId="7F0711B8" w14:textId="77777777" w:rsidR="00F240CF" w:rsidRDefault="00F240CF" w:rsidP="005D6AEF">
      <w:pPr>
        <w:pStyle w:val="NoSpacing"/>
      </w:pPr>
    </w:p>
    <w:tbl>
      <w:tblPr>
        <w:tblStyle w:val="TableGrid"/>
        <w:tblW w:w="0" w:type="auto"/>
        <w:tblLook w:val="04A0" w:firstRow="1" w:lastRow="0" w:firstColumn="1" w:lastColumn="0" w:noHBand="0" w:noVBand="1"/>
      </w:tblPr>
      <w:tblGrid>
        <w:gridCol w:w="550"/>
        <w:gridCol w:w="8096"/>
        <w:gridCol w:w="1097"/>
      </w:tblGrid>
      <w:tr w:rsidR="00F240CF" w14:paraId="470C034B" w14:textId="77777777" w:rsidTr="00732211">
        <w:tc>
          <w:tcPr>
            <w:tcW w:w="550" w:type="dxa"/>
            <w:vAlign w:val="center"/>
          </w:tcPr>
          <w:p w14:paraId="4D3FBF25" w14:textId="77777777" w:rsidR="00F240CF" w:rsidRPr="00555216" w:rsidRDefault="00F240CF" w:rsidP="00732211">
            <w:pPr>
              <w:pStyle w:val="NoSpacing"/>
              <w:rPr>
                <w:b/>
                <w:bCs/>
                <w:shd w:val="clear" w:color="auto" w:fill="FEFEFD"/>
              </w:rPr>
            </w:pPr>
            <w:r>
              <w:rPr>
                <w:b/>
                <w:bCs/>
                <w:shd w:val="clear" w:color="auto" w:fill="FEFEFD"/>
              </w:rPr>
              <w:t>3.2</w:t>
            </w:r>
          </w:p>
        </w:tc>
        <w:tc>
          <w:tcPr>
            <w:tcW w:w="8096" w:type="dxa"/>
            <w:vAlign w:val="center"/>
          </w:tcPr>
          <w:p w14:paraId="7C8D7AA4" w14:textId="0D573622" w:rsidR="00D73132" w:rsidRPr="005D4670" w:rsidRDefault="004B4771" w:rsidP="005D6AEF">
            <w:pPr>
              <w:autoSpaceDE w:val="0"/>
              <w:spacing w:line="360" w:lineRule="auto"/>
              <w:rPr>
                <w:b/>
                <w:bCs/>
              </w:rPr>
            </w:pPr>
            <w:r>
              <w:rPr>
                <w:b/>
                <w:bCs/>
              </w:rPr>
              <w:t xml:space="preserve">(a) </w:t>
            </w:r>
            <w:r w:rsidR="00D73132" w:rsidRPr="005D4670">
              <w:rPr>
                <w:b/>
                <w:bCs/>
              </w:rPr>
              <w:t>Write a JavaScript program to calculate the volume of a sphere.</w:t>
            </w:r>
            <w:r w:rsidR="003E0B2C">
              <w:rPr>
                <w:b/>
                <w:bCs/>
              </w:rPr>
              <w:t xml:space="preserve"> [1.5 Marks]</w:t>
            </w:r>
            <w:r w:rsidR="003E0B2C" w:rsidRPr="005D4670">
              <w:rPr>
                <w:b/>
                <w:bCs/>
              </w:rPr>
              <w:t>.</w:t>
            </w:r>
          </w:p>
          <w:p w14:paraId="47A4B28D" w14:textId="77777777" w:rsidR="00D73132" w:rsidRDefault="00D73132" w:rsidP="005D6AEF">
            <w:pPr>
              <w:autoSpaceDE w:val="0"/>
              <w:spacing w:line="360" w:lineRule="auto"/>
            </w:pPr>
            <w:r>
              <w:t xml:space="preserve">Hint: Sphere Volume (v) is </w:t>
            </w:r>
          </w:p>
          <w:p w14:paraId="15A61246" w14:textId="52D08666" w:rsidR="00D73132" w:rsidRDefault="00D73132" w:rsidP="005D6AEF">
            <w:pPr>
              <w:autoSpaceDE w:val="0"/>
              <w:spacing w:line="360" w:lineRule="auto"/>
            </w:pPr>
            <w:r>
              <w:t xml:space="preserve"> </w:t>
            </w:r>
            <w:r w:rsidRPr="00D73132">
              <w:rPr>
                <w:noProof/>
              </w:rPr>
              <w:drawing>
                <wp:inline distT="0" distB="0" distL="0" distR="0" wp14:anchorId="027345FD" wp14:editId="424F8883">
                  <wp:extent cx="1339966" cy="6042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5412" cy="615775"/>
                          </a:xfrm>
                          <a:prstGeom prst="rect">
                            <a:avLst/>
                          </a:prstGeom>
                        </pic:spPr>
                      </pic:pic>
                    </a:graphicData>
                  </a:graphic>
                </wp:inline>
              </w:drawing>
            </w:r>
          </w:p>
          <w:p w14:paraId="24C0DEFB" w14:textId="02D113D0" w:rsidR="003B4553" w:rsidRDefault="003B4553" w:rsidP="00732211">
            <w:pPr>
              <w:autoSpaceDE w:val="0"/>
            </w:pPr>
            <w:r>
              <w:t xml:space="preserve">(b) Display the result when </w:t>
            </w:r>
            <w:r w:rsidR="007B19FC">
              <w:t>radius</w:t>
            </w:r>
            <w:r>
              <w:t xml:space="preserve"> is entered into the text box. </w:t>
            </w:r>
          </w:p>
          <w:p w14:paraId="29F1BE06" w14:textId="77777777" w:rsidR="005D6AEF" w:rsidRDefault="005D6AEF" w:rsidP="00732211">
            <w:pPr>
              <w:autoSpaceDE w:val="0"/>
            </w:pPr>
          </w:p>
          <w:p w14:paraId="3B2E2B4D" w14:textId="5F338008" w:rsidR="001E50C0" w:rsidRPr="00224C9C" w:rsidRDefault="001E50C0" w:rsidP="001E50C0">
            <w:pPr>
              <w:autoSpaceDE w:val="0"/>
              <w:rPr>
                <w:sz w:val="23"/>
                <w:szCs w:val="23"/>
              </w:rPr>
            </w:pPr>
            <w:r w:rsidRPr="00224C9C">
              <w:rPr>
                <w:sz w:val="23"/>
                <w:szCs w:val="23"/>
              </w:rPr>
              <w:t>Use the &lt;p&gt; with id “VolumeResult” to display the result of this operation [</w:t>
            </w:r>
            <w:r w:rsidR="003B4553">
              <w:rPr>
                <w:sz w:val="23"/>
                <w:szCs w:val="23"/>
              </w:rPr>
              <w:t>0.5</w:t>
            </w:r>
            <w:r w:rsidR="003E0B2C">
              <w:rPr>
                <w:sz w:val="23"/>
                <w:szCs w:val="23"/>
              </w:rPr>
              <w:t xml:space="preserve"> mark</w:t>
            </w:r>
            <w:r w:rsidRPr="00224C9C">
              <w:rPr>
                <w:sz w:val="23"/>
                <w:szCs w:val="23"/>
              </w:rPr>
              <w:t>]</w:t>
            </w:r>
          </w:p>
          <w:p w14:paraId="2194DFA9" w14:textId="2FBB3006" w:rsidR="00F240CF" w:rsidRPr="00697734" w:rsidRDefault="00F240CF" w:rsidP="00732211">
            <w:pPr>
              <w:autoSpaceDE w:val="0"/>
            </w:pPr>
          </w:p>
        </w:tc>
        <w:tc>
          <w:tcPr>
            <w:tcW w:w="1097" w:type="dxa"/>
            <w:vAlign w:val="center"/>
          </w:tcPr>
          <w:p w14:paraId="67551B7A" w14:textId="5F5149AE" w:rsidR="00F240CF" w:rsidRPr="00F137FB" w:rsidRDefault="00F240CF" w:rsidP="00732211">
            <w:pPr>
              <w:pStyle w:val="NoSpacing"/>
              <w:rPr>
                <w:sz w:val="20"/>
                <w:szCs w:val="20"/>
              </w:rPr>
            </w:pPr>
            <w:r w:rsidRPr="00F137FB">
              <w:rPr>
                <w:sz w:val="20"/>
                <w:szCs w:val="20"/>
              </w:rPr>
              <w:t>[</w:t>
            </w:r>
            <w:r w:rsidR="00313D6F">
              <w:rPr>
                <w:sz w:val="20"/>
                <w:szCs w:val="20"/>
              </w:rPr>
              <w:t>2</w:t>
            </w:r>
            <w:r w:rsidRPr="00F137FB">
              <w:rPr>
                <w:sz w:val="20"/>
                <w:szCs w:val="20"/>
              </w:rPr>
              <w:t xml:space="preserve"> mark</w:t>
            </w:r>
            <w:r w:rsidR="0062334E">
              <w:rPr>
                <w:sz w:val="20"/>
                <w:szCs w:val="20"/>
              </w:rPr>
              <w:t>s</w:t>
            </w:r>
            <w:r w:rsidRPr="00F137FB">
              <w:rPr>
                <w:sz w:val="20"/>
                <w:szCs w:val="20"/>
              </w:rPr>
              <w:t>]</w:t>
            </w:r>
          </w:p>
        </w:tc>
      </w:tr>
    </w:tbl>
    <w:p w14:paraId="32E72445" w14:textId="77777777" w:rsidR="00F240CF" w:rsidRDefault="00F240CF" w:rsidP="005D6AEF">
      <w:pPr>
        <w:pStyle w:val="NoSpacing"/>
      </w:pPr>
      <w:r>
        <w:tab/>
      </w:r>
      <w:r>
        <w:tab/>
      </w:r>
      <w:r>
        <w:tab/>
      </w:r>
      <w:r>
        <w:tab/>
      </w:r>
      <w:r>
        <w:tab/>
      </w:r>
      <w:r>
        <w:tab/>
      </w:r>
      <w:r>
        <w:tab/>
      </w:r>
      <w:r>
        <w:tab/>
      </w:r>
      <w:r>
        <w:tab/>
      </w:r>
      <w:r>
        <w:tab/>
      </w:r>
    </w:p>
    <w:tbl>
      <w:tblPr>
        <w:tblStyle w:val="TableGrid"/>
        <w:tblW w:w="0" w:type="auto"/>
        <w:tblLook w:val="04A0" w:firstRow="1" w:lastRow="0" w:firstColumn="1" w:lastColumn="0" w:noHBand="0" w:noVBand="1"/>
      </w:tblPr>
      <w:tblGrid>
        <w:gridCol w:w="550"/>
        <w:gridCol w:w="8096"/>
        <w:gridCol w:w="1097"/>
      </w:tblGrid>
      <w:tr w:rsidR="00F240CF" w14:paraId="2C0D9352" w14:textId="77777777" w:rsidTr="00732211">
        <w:tc>
          <w:tcPr>
            <w:tcW w:w="550" w:type="dxa"/>
            <w:vAlign w:val="center"/>
          </w:tcPr>
          <w:p w14:paraId="6867449B" w14:textId="77777777" w:rsidR="00F240CF" w:rsidRPr="00555216" w:rsidRDefault="00F240CF" w:rsidP="00732211">
            <w:pPr>
              <w:pStyle w:val="NoSpacing"/>
              <w:rPr>
                <w:b/>
                <w:bCs/>
                <w:shd w:val="clear" w:color="auto" w:fill="FEFEFD"/>
              </w:rPr>
            </w:pPr>
            <w:r>
              <w:rPr>
                <w:b/>
                <w:bCs/>
                <w:shd w:val="clear" w:color="auto" w:fill="FEFEFD"/>
              </w:rPr>
              <w:t>3.3</w:t>
            </w:r>
          </w:p>
        </w:tc>
        <w:tc>
          <w:tcPr>
            <w:tcW w:w="8096" w:type="dxa"/>
            <w:vAlign w:val="center"/>
          </w:tcPr>
          <w:p w14:paraId="7F89366D" w14:textId="190E8909" w:rsidR="00BE1BFA" w:rsidRPr="005D4670" w:rsidRDefault="004B4771" w:rsidP="005D4670">
            <w:pPr>
              <w:autoSpaceDE w:val="0"/>
              <w:jc w:val="both"/>
              <w:rPr>
                <w:b/>
                <w:bCs/>
              </w:rPr>
            </w:pPr>
            <w:r>
              <w:rPr>
                <w:b/>
                <w:bCs/>
              </w:rPr>
              <w:t xml:space="preserve">(a) </w:t>
            </w:r>
            <w:r w:rsidR="00F240CF" w:rsidRPr="005D4670">
              <w:rPr>
                <w:b/>
                <w:bCs/>
              </w:rPr>
              <w:t xml:space="preserve">Write a JavaScript </w:t>
            </w:r>
            <w:r w:rsidR="00BE1BFA" w:rsidRPr="005D4670">
              <w:rPr>
                <w:b/>
                <w:bCs/>
              </w:rPr>
              <w:t>code to display the grade based on the mark as follows</w:t>
            </w:r>
            <w:r w:rsidR="003E0B2C">
              <w:rPr>
                <w:b/>
                <w:bCs/>
              </w:rPr>
              <w:t xml:space="preserve"> [2.5 Marks]</w:t>
            </w:r>
            <w:r w:rsidR="00BE1BFA" w:rsidRPr="005D4670">
              <w:rPr>
                <w:b/>
                <w:bCs/>
              </w:rPr>
              <w:t>:</w:t>
            </w:r>
          </w:p>
          <w:tbl>
            <w:tblPr>
              <w:tblStyle w:val="TableGrid"/>
              <w:tblW w:w="0" w:type="auto"/>
              <w:jc w:val="center"/>
              <w:tblLook w:val="04A0" w:firstRow="1" w:lastRow="0" w:firstColumn="1" w:lastColumn="0" w:noHBand="0" w:noVBand="1"/>
            </w:tblPr>
            <w:tblGrid>
              <w:gridCol w:w="1557"/>
              <w:gridCol w:w="1557"/>
            </w:tblGrid>
            <w:tr w:rsidR="00892F26" w14:paraId="5D3B851A" w14:textId="77777777" w:rsidTr="00892F26">
              <w:trPr>
                <w:trHeight w:val="250"/>
                <w:jc w:val="center"/>
              </w:trPr>
              <w:tc>
                <w:tcPr>
                  <w:tcW w:w="1557" w:type="dxa"/>
                  <w:vAlign w:val="center"/>
                </w:tcPr>
                <w:p w14:paraId="78C850B7" w14:textId="7588BF0F" w:rsidR="00892F26" w:rsidRPr="00892F26" w:rsidRDefault="00892F26" w:rsidP="00892F26">
                  <w:pPr>
                    <w:shd w:val="clear" w:color="auto" w:fill="FFFFFF"/>
                    <w:spacing w:after="100" w:afterAutospacing="1"/>
                    <w:jc w:val="center"/>
                    <w:textAlignment w:val="baseline"/>
                    <w:rPr>
                      <w:rFonts w:ascii="inherit" w:hAnsi="inherit" w:cs="Segoe UI"/>
                      <w:color w:val="232629"/>
                      <w:sz w:val="23"/>
                      <w:szCs w:val="23"/>
                      <w:lang w:eastAsia="en-NZ"/>
                    </w:rPr>
                  </w:pPr>
                  <w:r w:rsidRPr="00892F26">
                    <w:rPr>
                      <w:rFonts w:ascii="inherit" w:hAnsi="inherit" w:cs="Segoe UI"/>
                      <w:color w:val="232629"/>
                      <w:sz w:val="23"/>
                      <w:szCs w:val="23"/>
                      <w:lang w:eastAsia="en-NZ"/>
                    </w:rPr>
                    <w:t>(100 - 90)</w:t>
                  </w:r>
                </w:p>
              </w:tc>
              <w:tc>
                <w:tcPr>
                  <w:tcW w:w="1557" w:type="dxa"/>
                  <w:vAlign w:val="center"/>
                </w:tcPr>
                <w:p w14:paraId="37CD6229" w14:textId="462EA450" w:rsidR="00892F26" w:rsidRPr="00892F26" w:rsidRDefault="00892F26" w:rsidP="00892F26">
                  <w:pPr>
                    <w:autoSpaceDE w:val="0"/>
                    <w:jc w:val="center"/>
                    <w:rPr>
                      <w:rFonts w:ascii="inherit" w:hAnsi="inherit" w:cs="Segoe UI"/>
                      <w:color w:val="232629"/>
                      <w:sz w:val="23"/>
                      <w:szCs w:val="23"/>
                      <w:lang w:eastAsia="en-NZ"/>
                    </w:rPr>
                  </w:pPr>
                  <w:r w:rsidRPr="00BE1BFA">
                    <w:rPr>
                      <w:rFonts w:ascii="inherit" w:hAnsi="inherit" w:cs="Segoe UI"/>
                      <w:color w:val="232629"/>
                      <w:sz w:val="23"/>
                      <w:szCs w:val="23"/>
                      <w:lang w:eastAsia="en-NZ"/>
                    </w:rPr>
                    <w:t>A</w:t>
                  </w:r>
                </w:p>
              </w:tc>
            </w:tr>
            <w:tr w:rsidR="00892F26" w14:paraId="0A840227" w14:textId="77777777" w:rsidTr="00892F26">
              <w:trPr>
                <w:trHeight w:val="250"/>
                <w:jc w:val="center"/>
              </w:trPr>
              <w:tc>
                <w:tcPr>
                  <w:tcW w:w="1557" w:type="dxa"/>
                  <w:vAlign w:val="center"/>
                </w:tcPr>
                <w:p w14:paraId="4F6E17DA" w14:textId="77C5E026" w:rsidR="00892F26" w:rsidRPr="00892F26" w:rsidRDefault="00892F26" w:rsidP="00892F26">
                  <w:pPr>
                    <w:autoSpaceDE w:val="0"/>
                    <w:jc w:val="center"/>
                    <w:rPr>
                      <w:rFonts w:ascii="inherit" w:hAnsi="inherit" w:cs="Segoe UI"/>
                      <w:color w:val="232629"/>
                      <w:sz w:val="23"/>
                      <w:szCs w:val="23"/>
                      <w:lang w:eastAsia="en-NZ"/>
                    </w:rPr>
                  </w:pPr>
                  <w:r w:rsidRPr="00892F26">
                    <w:rPr>
                      <w:rFonts w:ascii="inherit" w:hAnsi="inherit" w:cs="Segoe UI"/>
                      <w:color w:val="232629"/>
                      <w:sz w:val="23"/>
                      <w:szCs w:val="23"/>
                      <w:lang w:eastAsia="en-NZ"/>
                    </w:rPr>
                    <w:t>(89 - 80)</w:t>
                  </w:r>
                </w:p>
              </w:tc>
              <w:tc>
                <w:tcPr>
                  <w:tcW w:w="1557" w:type="dxa"/>
                  <w:vAlign w:val="center"/>
                </w:tcPr>
                <w:p w14:paraId="4D95E521" w14:textId="5AC5DA4E" w:rsidR="00892F26" w:rsidRPr="00892F26" w:rsidRDefault="00892F26" w:rsidP="00892F26">
                  <w:pPr>
                    <w:autoSpaceDE w:val="0"/>
                    <w:jc w:val="center"/>
                    <w:rPr>
                      <w:rFonts w:ascii="inherit" w:hAnsi="inherit" w:cs="Segoe UI"/>
                      <w:color w:val="232629"/>
                      <w:sz w:val="23"/>
                      <w:szCs w:val="23"/>
                      <w:lang w:eastAsia="en-NZ"/>
                    </w:rPr>
                  </w:pPr>
                  <w:r w:rsidRPr="00892F26">
                    <w:rPr>
                      <w:rFonts w:ascii="inherit" w:hAnsi="inherit" w:cs="Segoe UI"/>
                      <w:color w:val="232629"/>
                      <w:sz w:val="23"/>
                      <w:szCs w:val="23"/>
                      <w:lang w:eastAsia="en-NZ"/>
                    </w:rPr>
                    <w:t>B</w:t>
                  </w:r>
                </w:p>
              </w:tc>
            </w:tr>
            <w:tr w:rsidR="00892F26" w14:paraId="652D0A23" w14:textId="77777777" w:rsidTr="00892F26">
              <w:trPr>
                <w:trHeight w:val="250"/>
                <w:jc w:val="center"/>
              </w:trPr>
              <w:tc>
                <w:tcPr>
                  <w:tcW w:w="1557" w:type="dxa"/>
                  <w:vAlign w:val="center"/>
                </w:tcPr>
                <w:p w14:paraId="05533982" w14:textId="6776D6F3" w:rsidR="00892F26" w:rsidRPr="00892F26" w:rsidRDefault="00892F26" w:rsidP="00892F26">
                  <w:pPr>
                    <w:autoSpaceDE w:val="0"/>
                    <w:jc w:val="center"/>
                    <w:rPr>
                      <w:rFonts w:ascii="inherit" w:hAnsi="inherit" w:cs="Segoe UI"/>
                      <w:color w:val="232629"/>
                      <w:sz w:val="23"/>
                      <w:szCs w:val="23"/>
                      <w:lang w:eastAsia="en-NZ"/>
                    </w:rPr>
                  </w:pPr>
                  <w:r w:rsidRPr="00892F26">
                    <w:rPr>
                      <w:rFonts w:ascii="inherit" w:hAnsi="inherit" w:cs="Segoe UI"/>
                      <w:color w:val="232629"/>
                      <w:sz w:val="23"/>
                      <w:szCs w:val="23"/>
                      <w:lang w:eastAsia="en-NZ"/>
                    </w:rPr>
                    <w:t>(79 - 70)</w:t>
                  </w:r>
                </w:p>
              </w:tc>
              <w:tc>
                <w:tcPr>
                  <w:tcW w:w="1557" w:type="dxa"/>
                  <w:vAlign w:val="center"/>
                </w:tcPr>
                <w:p w14:paraId="64D1F190" w14:textId="24B1926C" w:rsidR="00892F26" w:rsidRPr="00892F26" w:rsidRDefault="00892F26" w:rsidP="00892F26">
                  <w:pPr>
                    <w:autoSpaceDE w:val="0"/>
                    <w:jc w:val="center"/>
                    <w:rPr>
                      <w:rFonts w:ascii="inherit" w:hAnsi="inherit" w:cs="Segoe UI"/>
                      <w:color w:val="232629"/>
                      <w:sz w:val="23"/>
                      <w:szCs w:val="23"/>
                      <w:lang w:eastAsia="en-NZ"/>
                    </w:rPr>
                  </w:pPr>
                  <w:r>
                    <w:rPr>
                      <w:rFonts w:ascii="inherit" w:hAnsi="inherit" w:cs="Segoe UI"/>
                      <w:color w:val="232629"/>
                      <w:sz w:val="23"/>
                      <w:szCs w:val="23"/>
                      <w:lang w:eastAsia="en-NZ"/>
                    </w:rPr>
                    <w:t>C</w:t>
                  </w:r>
                </w:p>
              </w:tc>
            </w:tr>
            <w:tr w:rsidR="00892F26" w14:paraId="5D0843EA" w14:textId="77777777" w:rsidTr="00892F26">
              <w:trPr>
                <w:trHeight w:val="250"/>
                <w:jc w:val="center"/>
              </w:trPr>
              <w:tc>
                <w:tcPr>
                  <w:tcW w:w="1557" w:type="dxa"/>
                  <w:vAlign w:val="center"/>
                </w:tcPr>
                <w:p w14:paraId="0BEABEFA" w14:textId="3D242201" w:rsidR="00892F26" w:rsidRPr="00892F26" w:rsidRDefault="00892F26" w:rsidP="00892F26">
                  <w:pPr>
                    <w:autoSpaceDE w:val="0"/>
                    <w:jc w:val="center"/>
                    <w:rPr>
                      <w:rFonts w:ascii="inherit" w:hAnsi="inherit" w:cs="Segoe UI"/>
                      <w:color w:val="232629"/>
                      <w:sz w:val="23"/>
                      <w:szCs w:val="23"/>
                      <w:lang w:eastAsia="en-NZ"/>
                    </w:rPr>
                  </w:pPr>
                  <w:r w:rsidRPr="00892F26">
                    <w:rPr>
                      <w:rFonts w:ascii="inherit" w:hAnsi="inherit" w:cs="Segoe UI"/>
                      <w:color w:val="232629"/>
                      <w:sz w:val="23"/>
                      <w:szCs w:val="23"/>
                      <w:lang w:eastAsia="en-NZ"/>
                    </w:rPr>
                    <w:t>(69 - 60)</w:t>
                  </w:r>
                </w:p>
              </w:tc>
              <w:tc>
                <w:tcPr>
                  <w:tcW w:w="1557" w:type="dxa"/>
                  <w:vAlign w:val="center"/>
                </w:tcPr>
                <w:p w14:paraId="47AD43A1" w14:textId="6FAF1A8B" w:rsidR="00892F26" w:rsidRPr="00892F26" w:rsidRDefault="00892F26" w:rsidP="00892F26">
                  <w:pPr>
                    <w:autoSpaceDE w:val="0"/>
                    <w:jc w:val="center"/>
                    <w:rPr>
                      <w:rFonts w:ascii="inherit" w:hAnsi="inherit" w:cs="Segoe UI"/>
                      <w:color w:val="232629"/>
                      <w:sz w:val="23"/>
                      <w:szCs w:val="23"/>
                      <w:lang w:eastAsia="en-NZ"/>
                    </w:rPr>
                  </w:pPr>
                  <w:r>
                    <w:rPr>
                      <w:rFonts w:ascii="inherit" w:hAnsi="inherit" w:cs="Segoe UI"/>
                      <w:color w:val="232629"/>
                      <w:sz w:val="23"/>
                      <w:szCs w:val="23"/>
                      <w:lang w:eastAsia="en-NZ"/>
                    </w:rPr>
                    <w:t>D</w:t>
                  </w:r>
                </w:p>
              </w:tc>
            </w:tr>
            <w:tr w:rsidR="00892F26" w14:paraId="0C128192" w14:textId="77777777" w:rsidTr="00892F26">
              <w:trPr>
                <w:trHeight w:val="250"/>
                <w:jc w:val="center"/>
              </w:trPr>
              <w:tc>
                <w:tcPr>
                  <w:tcW w:w="1557" w:type="dxa"/>
                  <w:vAlign w:val="center"/>
                </w:tcPr>
                <w:p w14:paraId="77C7C58D" w14:textId="615CE02E" w:rsidR="00892F26" w:rsidRPr="00892F26" w:rsidRDefault="00892F26" w:rsidP="00892F26">
                  <w:pPr>
                    <w:autoSpaceDE w:val="0"/>
                    <w:jc w:val="center"/>
                    <w:rPr>
                      <w:rFonts w:ascii="inherit" w:hAnsi="inherit" w:cs="Segoe UI"/>
                      <w:color w:val="232629"/>
                      <w:sz w:val="23"/>
                      <w:szCs w:val="23"/>
                      <w:lang w:eastAsia="en-NZ"/>
                    </w:rPr>
                  </w:pPr>
                  <w:r w:rsidRPr="00892F26">
                    <w:rPr>
                      <w:rFonts w:ascii="inherit" w:hAnsi="inherit" w:cs="Segoe UI"/>
                      <w:color w:val="232629"/>
                      <w:sz w:val="23"/>
                      <w:szCs w:val="23"/>
                      <w:lang w:eastAsia="en-NZ"/>
                    </w:rPr>
                    <w:t>(59 - 0)</w:t>
                  </w:r>
                </w:p>
              </w:tc>
              <w:tc>
                <w:tcPr>
                  <w:tcW w:w="1557" w:type="dxa"/>
                  <w:vAlign w:val="center"/>
                </w:tcPr>
                <w:p w14:paraId="45F2BB91" w14:textId="6D5D326F" w:rsidR="00892F26" w:rsidRDefault="00892F26" w:rsidP="00892F26">
                  <w:pPr>
                    <w:autoSpaceDE w:val="0"/>
                    <w:jc w:val="center"/>
                    <w:rPr>
                      <w:rFonts w:ascii="inherit" w:hAnsi="inherit" w:cs="Segoe UI"/>
                      <w:color w:val="232629"/>
                      <w:sz w:val="23"/>
                      <w:szCs w:val="23"/>
                      <w:lang w:eastAsia="en-NZ"/>
                    </w:rPr>
                  </w:pPr>
                  <w:r>
                    <w:rPr>
                      <w:rFonts w:ascii="inherit" w:hAnsi="inherit" w:cs="Segoe UI"/>
                      <w:color w:val="232629"/>
                      <w:sz w:val="23"/>
                      <w:szCs w:val="23"/>
                      <w:lang w:eastAsia="en-NZ"/>
                    </w:rPr>
                    <w:t>E</w:t>
                  </w:r>
                </w:p>
              </w:tc>
            </w:tr>
          </w:tbl>
          <w:p w14:paraId="191626D7" w14:textId="77777777" w:rsidR="00BE1BFA" w:rsidRDefault="00BE1BFA" w:rsidP="00732211">
            <w:pPr>
              <w:autoSpaceDE w:val="0"/>
            </w:pPr>
          </w:p>
          <w:p w14:paraId="6D29A1A4" w14:textId="3A13AD25" w:rsidR="00892F26" w:rsidRDefault="00892F26" w:rsidP="00892F26">
            <w:pPr>
              <w:autoSpaceDE w:val="0"/>
            </w:pPr>
            <w:r>
              <w:t xml:space="preserve">(b) Display the result when mark is entered into the text box. </w:t>
            </w:r>
          </w:p>
          <w:p w14:paraId="1FE6416E" w14:textId="77777777" w:rsidR="005D6AEF" w:rsidRDefault="005D6AEF" w:rsidP="00892F26">
            <w:pPr>
              <w:autoSpaceDE w:val="0"/>
            </w:pPr>
          </w:p>
          <w:p w14:paraId="2629C093" w14:textId="77777777" w:rsidR="00F240CF" w:rsidRDefault="00892F26" w:rsidP="00732211">
            <w:pPr>
              <w:autoSpaceDE w:val="0"/>
            </w:pPr>
            <w:r w:rsidRPr="00224C9C">
              <w:rPr>
                <w:sz w:val="23"/>
                <w:szCs w:val="23"/>
              </w:rPr>
              <w:t>Use the &lt;p&gt; with id “</w:t>
            </w:r>
            <w:r w:rsidR="00386362">
              <w:rPr>
                <w:sz w:val="23"/>
                <w:szCs w:val="23"/>
              </w:rPr>
              <w:t>Grade</w:t>
            </w:r>
            <w:r w:rsidRPr="00224C9C">
              <w:rPr>
                <w:sz w:val="23"/>
                <w:szCs w:val="23"/>
              </w:rPr>
              <w:t>Result” to display the result of this operation [</w:t>
            </w:r>
            <w:r>
              <w:rPr>
                <w:sz w:val="23"/>
                <w:szCs w:val="23"/>
              </w:rPr>
              <w:t>0.5</w:t>
            </w:r>
            <w:r w:rsidR="003E0B2C">
              <w:rPr>
                <w:sz w:val="23"/>
                <w:szCs w:val="23"/>
              </w:rPr>
              <w:t xml:space="preserve"> mark</w:t>
            </w:r>
            <w:r w:rsidRPr="00224C9C">
              <w:rPr>
                <w:sz w:val="23"/>
                <w:szCs w:val="23"/>
              </w:rPr>
              <w:t>]</w:t>
            </w:r>
            <w:r w:rsidR="00F240CF" w:rsidRPr="00F152DC">
              <w:tab/>
            </w:r>
          </w:p>
          <w:p w14:paraId="5CBFCA78" w14:textId="6CCD3F9E" w:rsidR="003E0B2C" w:rsidRPr="00A5314F" w:rsidRDefault="003E0B2C" w:rsidP="00732211">
            <w:pPr>
              <w:autoSpaceDE w:val="0"/>
              <w:rPr>
                <w:sz w:val="23"/>
                <w:szCs w:val="23"/>
              </w:rPr>
            </w:pPr>
          </w:p>
        </w:tc>
        <w:tc>
          <w:tcPr>
            <w:tcW w:w="1097" w:type="dxa"/>
            <w:vAlign w:val="center"/>
          </w:tcPr>
          <w:p w14:paraId="44C74778" w14:textId="490221F9" w:rsidR="00F240CF" w:rsidRPr="00F137FB" w:rsidRDefault="00F240CF" w:rsidP="00732211">
            <w:pPr>
              <w:pStyle w:val="NoSpacing"/>
              <w:rPr>
                <w:sz w:val="20"/>
                <w:szCs w:val="20"/>
              </w:rPr>
            </w:pPr>
            <w:r w:rsidRPr="00F137FB">
              <w:rPr>
                <w:sz w:val="20"/>
                <w:szCs w:val="20"/>
              </w:rPr>
              <w:t>[</w:t>
            </w:r>
            <w:r w:rsidR="00E319B7">
              <w:rPr>
                <w:sz w:val="20"/>
                <w:szCs w:val="20"/>
              </w:rPr>
              <w:t>3</w:t>
            </w:r>
            <w:r w:rsidRPr="00F137FB">
              <w:rPr>
                <w:sz w:val="20"/>
                <w:szCs w:val="20"/>
              </w:rPr>
              <w:t xml:space="preserve"> mark</w:t>
            </w:r>
            <w:r>
              <w:rPr>
                <w:sz w:val="20"/>
                <w:szCs w:val="20"/>
              </w:rPr>
              <w:t>s</w:t>
            </w:r>
            <w:r w:rsidRPr="00F137FB">
              <w:rPr>
                <w:sz w:val="20"/>
                <w:szCs w:val="20"/>
              </w:rPr>
              <w:t>]</w:t>
            </w:r>
          </w:p>
        </w:tc>
      </w:tr>
    </w:tbl>
    <w:p w14:paraId="1FD98AA1" w14:textId="77777777" w:rsidR="00F240CF" w:rsidRPr="00EC44D1" w:rsidRDefault="00F240CF" w:rsidP="005D6AEF">
      <w:pPr>
        <w:pStyle w:val="NoSpacing"/>
      </w:pPr>
    </w:p>
    <w:tbl>
      <w:tblPr>
        <w:tblStyle w:val="TableGrid"/>
        <w:tblW w:w="0" w:type="auto"/>
        <w:tblLook w:val="04A0" w:firstRow="1" w:lastRow="0" w:firstColumn="1" w:lastColumn="0" w:noHBand="0" w:noVBand="1"/>
      </w:tblPr>
      <w:tblGrid>
        <w:gridCol w:w="550"/>
        <w:gridCol w:w="8096"/>
        <w:gridCol w:w="1097"/>
      </w:tblGrid>
      <w:tr w:rsidR="00F240CF" w14:paraId="64582302" w14:textId="77777777" w:rsidTr="00732211">
        <w:tc>
          <w:tcPr>
            <w:tcW w:w="550" w:type="dxa"/>
            <w:vAlign w:val="center"/>
          </w:tcPr>
          <w:p w14:paraId="77A81428" w14:textId="77777777" w:rsidR="00F240CF" w:rsidRPr="00555216" w:rsidRDefault="00F240CF" w:rsidP="00732211">
            <w:pPr>
              <w:pStyle w:val="NoSpacing"/>
              <w:rPr>
                <w:b/>
                <w:bCs/>
                <w:shd w:val="clear" w:color="auto" w:fill="FEFEFD"/>
              </w:rPr>
            </w:pPr>
            <w:r>
              <w:rPr>
                <w:b/>
                <w:bCs/>
                <w:shd w:val="clear" w:color="auto" w:fill="FEFEFD"/>
              </w:rPr>
              <w:t>3.4</w:t>
            </w:r>
          </w:p>
        </w:tc>
        <w:tc>
          <w:tcPr>
            <w:tcW w:w="8096" w:type="dxa"/>
            <w:vAlign w:val="center"/>
          </w:tcPr>
          <w:p w14:paraId="061A424A" w14:textId="01CEBB03" w:rsidR="00F240CF" w:rsidRPr="005D4670" w:rsidRDefault="004B4771" w:rsidP="004B4771">
            <w:pPr>
              <w:autoSpaceDE w:val="0"/>
              <w:spacing w:line="360" w:lineRule="auto"/>
              <w:jc w:val="both"/>
              <w:rPr>
                <w:b/>
                <w:bCs/>
              </w:rPr>
            </w:pPr>
            <w:r w:rsidRPr="004B4771">
              <w:rPr>
                <w:b/>
                <w:bCs/>
              </w:rPr>
              <w:t xml:space="preserve">Move all your JavaScript code into an external file (e.g., scripts.js) and link it to the </w:t>
            </w:r>
            <w:r>
              <w:rPr>
                <w:b/>
                <w:bCs/>
              </w:rPr>
              <w:t>(</w:t>
            </w:r>
            <w:r w:rsidRPr="005D4670">
              <w:rPr>
                <w:b/>
                <w:bCs/>
              </w:rPr>
              <w:t>Calculation.html</w:t>
            </w:r>
            <w:r>
              <w:rPr>
                <w:b/>
                <w:bCs/>
              </w:rPr>
              <w:t xml:space="preserve">) </w:t>
            </w:r>
            <w:r w:rsidRPr="004B4771">
              <w:rPr>
                <w:b/>
                <w:bCs/>
              </w:rPr>
              <w:t xml:space="preserve">HTML file. </w:t>
            </w:r>
          </w:p>
        </w:tc>
        <w:tc>
          <w:tcPr>
            <w:tcW w:w="1097" w:type="dxa"/>
            <w:vAlign w:val="center"/>
          </w:tcPr>
          <w:p w14:paraId="386DB8D2" w14:textId="0F1BC6E7" w:rsidR="00F240CF" w:rsidRPr="00F137FB" w:rsidRDefault="00F240CF" w:rsidP="00732211">
            <w:pPr>
              <w:pStyle w:val="NoSpacing"/>
              <w:rPr>
                <w:sz w:val="20"/>
                <w:szCs w:val="20"/>
              </w:rPr>
            </w:pPr>
            <w:r w:rsidRPr="00F137FB">
              <w:rPr>
                <w:sz w:val="20"/>
                <w:szCs w:val="20"/>
              </w:rPr>
              <w:t>[</w:t>
            </w:r>
            <w:r w:rsidR="00B508B1">
              <w:rPr>
                <w:sz w:val="20"/>
                <w:szCs w:val="20"/>
              </w:rPr>
              <w:t>1</w:t>
            </w:r>
            <w:r w:rsidRPr="00F137FB">
              <w:rPr>
                <w:sz w:val="20"/>
                <w:szCs w:val="20"/>
              </w:rPr>
              <w:t xml:space="preserve"> </w:t>
            </w:r>
            <w:r w:rsidR="003E0B2C" w:rsidRPr="00F137FB">
              <w:rPr>
                <w:sz w:val="20"/>
                <w:szCs w:val="20"/>
              </w:rPr>
              <w:t>mark</w:t>
            </w:r>
            <w:r w:rsidRPr="00F137FB">
              <w:rPr>
                <w:sz w:val="20"/>
                <w:szCs w:val="20"/>
              </w:rPr>
              <w:t>]</w:t>
            </w:r>
          </w:p>
        </w:tc>
      </w:tr>
    </w:tbl>
    <w:p w14:paraId="2443F1F3" w14:textId="77777777" w:rsidR="00F240CF" w:rsidRPr="005D6AEF" w:rsidRDefault="00F240CF" w:rsidP="005D6AEF">
      <w:pPr>
        <w:pStyle w:val="NoSpacing"/>
      </w:pPr>
    </w:p>
    <w:tbl>
      <w:tblPr>
        <w:tblStyle w:val="TableGrid"/>
        <w:tblW w:w="0" w:type="auto"/>
        <w:tblLook w:val="04A0" w:firstRow="1" w:lastRow="0" w:firstColumn="1" w:lastColumn="0" w:noHBand="0" w:noVBand="1"/>
      </w:tblPr>
      <w:tblGrid>
        <w:gridCol w:w="550"/>
        <w:gridCol w:w="8096"/>
        <w:gridCol w:w="1097"/>
      </w:tblGrid>
      <w:tr w:rsidR="00F240CF" w14:paraId="27665D72" w14:textId="77777777" w:rsidTr="00E319B7">
        <w:trPr>
          <w:trHeight w:val="454"/>
        </w:trPr>
        <w:tc>
          <w:tcPr>
            <w:tcW w:w="550" w:type="dxa"/>
            <w:vAlign w:val="center"/>
          </w:tcPr>
          <w:p w14:paraId="5DA5B22B" w14:textId="77777777" w:rsidR="00F240CF" w:rsidRPr="00555216" w:rsidRDefault="00F240CF" w:rsidP="00732211">
            <w:pPr>
              <w:pStyle w:val="NoSpacing"/>
              <w:rPr>
                <w:b/>
                <w:bCs/>
                <w:shd w:val="clear" w:color="auto" w:fill="FEFEFD"/>
              </w:rPr>
            </w:pPr>
            <w:r>
              <w:rPr>
                <w:b/>
                <w:bCs/>
                <w:shd w:val="clear" w:color="auto" w:fill="FEFEFD"/>
              </w:rPr>
              <w:t>3.5</w:t>
            </w:r>
          </w:p>
        </w:tc>
        <w:tc>
          <w:tcPr>
            <w:tcW w:w="8096" w:type="dxa"/>
            <w:vAlign w:val="center"/>
          </w:tcPr>
          <w:p w14:paraId="38B112FC" w14:textId="21D59B5F" w:rsidR="00F240CF" w:rsidRPr="005D4670" w:rsidRDefault="004B4771" w:rsidP="004B4771">
            <w:pPr>
              <w:autoSpaceDE w:val="0"/>
              <w:rPr>
                <w:b/>
                <w:bCs/>
              </w:rPr>
            </w:pPr>
            <w:r w:rsidRPr="004B4771">
              <w:rPr>
                <w:b/>
                <w:bCs/>
              </w:rPr>
              <w:t xml:space="preserve">Comment your code to explain your changes. </w:t>
            </w:r>
          </w:p>
        </w:tc>
        <w:tc>
          <w:tcPr>
            <w:tcW w:w="1097" w:type="dxa"/>
            <w:vAlign w:val="center"/>
          </w:tcPr>
          <w:p w14:paraId="7C320E95" w14:textId="5D2053B7" w:rsidR="00F240CF" w:rsidRPr="00F137FB" w:rsidRDefault="00F240CF" w:rsidP="00732211">
            <w:pPr>
              <w:pStyle w:val="NoSpacing"/>
              <w:rPr>
                <w:sz w:val="20"/>
                <w:szCs w:val="20"/>
              </w:rPr>
            </w:pPr>
            <w:r w:rsidRPr="00F137FB">
              <w:rPr>
                <w:sz w:val="20"/>
                <w:szCs w:val="20"/>
              </w:rPr>
              <w:t>[</w:t>
            </w:r>
            <w:r w:rsidR="00E319B7">
              <w:rPr>
                <w:sz w:val="20"/>
                <w:szCs w:val="20"/>
              </w:rPr>
              <w:t>1</w:t>
            </w:r>
            <w:r w:rsidRPr="00F137FB">
              <w:rPr>
                <w:sz w:val="20"/>
                <w:szCs w:val="20"/>
              </w:rPr>
              <w:t xml:space="preserve"> mark]</w:t>
            </w:r>
          </w:p>
        </w:tc>
      </w:tr>
    </w:tbl>
    <w:p w14:paraId="1D1BA6DF" w14:textId="77777777" w:rsidR="00F240CF" w:rsidRDefault="00F240CF" w:rsidP="00F240CF">
      <w:pPr>
        <w:autoSpaceDE w:val="0"/>
        <w:ind w:left="720" w:hanging="720"/>
      </w:pPr>
    </w:p>
    <w:tbl>
      <w:tblPr>
        <w:tblStyle w:val="TableGrid"/>
        <w:tblW w:w="0" w:type="auto"/>
        <w:tblLook w:val="04A0" w:firstRow="1" w:lastRow="0" w:firstColumn="1" w:lastColumn="0" w:noHBand="0" w:noVBand="1"/>
      </w:tblPr>
      <w:tblGrid>
        <w:gridCol w:w="550"/>
        <w:gridCol w:w="8096"/>
        <w:gridCol w:w="1097"/>
      </w:tblGrid>
      <w:tr w:rsidR="00B508B1" w14:paraId="13231C2C" w14:textId="77777777" w:rsidTr="001C5B60">
        <w:trPr>
          <w:trHeight w:val="454"/>
        </w:trPr>
        <w:tc>
          <w:tcPr>
            <w:tcW w:w="550" w:type="dxa"/>
            <w:vAlign w:val="center"/>
          </w:tcPr>
          <w:p w14:paraId="4C22D7CB" w14:textId="24C1D891" w:rsidR="00B508B1" w:rsidRPr="00555216" w:rsidRDefault="00B508B1" w:rsidP="001C5B60">
            <w:pPr>
              <w:pStyle w:val="NoSpacing"/>
              <w:rPr>
                <w:b/>
                <w:bCs/>
                <w:shd w:val="clear" w:color="auto" w:fill="FEFEFD"/>
              </w:rPr>
            </w:pPr>
            <w:r>
              <w:rPr>
                <w:b/>
                <w:bCs/>
                <w:shd w:val="clear" w:color="auto" w:fill="FEFEFD"/>
              </w:rPr>
              <w:t>3.6</w:t>
            </w:r>
          </w:p>
        </w:tc>
        <w:tc>
          <w:tcPr>
            <w:tcW w:w="8096" w:type="dxa"/>
            <w:vAlign w:val="center"/>
          </w:tcPr>
          <w:p w14:paraId="6FBD58CA" w14:textId="6380CD4F" w:rsidR="00B508B1" w:rsidRPr="005D4670" w:rsidRDefault="00B508B1" w:rsidP="0062334E">
            <w:pPr>
              <w:autoSpaceDE w:val="0"/>
              <w:spacing w:line="276" w:lineRule="auto"/>
              <w:rPr>
                <w:b/>
                <w:bCs/>
              </w:rPr>
            </w:pPr>
            <w:r w:rsidRPr="00B508B1">
              <w:rPr>
                <w:b/>
                <w:bCs/>
              </w:rPr>
              <w:t xml:space="preserve">Deploy your completed project </w:t>
            </w:r>
            <w:r w:rsidR="0062334E" w:rsidRPr="0062334E">
              <w:rPr>
                <w:b/>
                <w:bCs/>
              </w:rPr>
              <w:t>to GitHub</w:t>
            </w:r>
            <w:r w:rsidR="003E0B2C">
              <w:rPr>
                <w:b/>
                <w:bCs/>
              </w:rPr>
              <w:t xml:space="preserve">. </w:t>
            </w:r>
            <w:r w:rsidRPr="00B508B1">
              <w:rPr>
                <w:b/>
                <w:bCs/>
              </w:rPr>
              <w:t>Include the URL in a comment at the top of your index.html.</w:t>
            </w:r>
          </w:p>
        </w:tc>
        <w:tc>
          <w:tcPr>
            <w:tcW w:w="1097" w:type="dxa"/>
            <w:vAlign w:val="center"/>
          </w:tcPr>
          <w:p w14:paraId="4E04399D" w14:textId="37AA45C3" w:rsidR="00B508B1" w:rsidRPr="00F137FB" w:rsidRDefault="00B508B1" w:rsidP="001C5B60">
            <w:pPr>
              <w:pStyle w:val="NoSpacing"/>
              <w:rPr>
                <w:sz w:val="20"/>
                <w:szCs w:val="20"/>
              </w:rPr>
            </w:pPr>
            <w:r w:rsidRPr="00F137FB">
              <w:rPr>
                <w:sz w:val="20"/>
                <w:szCs w:val="20"/>
              </w:rPr>
              <w:t>[</w:t>
            </w:r>
            <w:r>
              <w:rPr>
                <w:sz w:val="20"/>
                <w:szCs w:val="20"/>
              </w:rPr>
              <w:t>3</w:t>
            </w:r>
            <w:r w:rsidRPr="00F137FB">
              <w:rPr>
                <w:sz w:val="20"/>
                <w:szCs w:val="20"/>
              </w:rPr>
              <w:t xml:space="preserve"> mark</w:t>
            </w:r>
            <w:r w:rsidR="003E0B2C">
              <w:rPr>
                <w:sz w:val="20"/>
                <w:szCs w:val="20"/>
              </w:rPr>
              <w:t>s</w:t>
            </w:r>
            <w:r w:rsidRPr="00F137FB">
              <w:rPr>
                <w:sz w:val="20"/>
                <w:szCs w:val="20"/>
              </w:rPr>
              <w:t>]</w:t>
            </w:r>
          </w:p>
        </w:tc>
      </w:tr>
    </w:tbl>
    <w:p w14:paraId="5843EA44" w14:textId="77777777" w:rsidR="00C3022B" w:rsidRDefault="00C3022B" w:rsidP="00CE62A0">
      <w:pPr>
        <w:jc w:val="center"/>
        <w:rPr>
          <w:b/>
        </w:rPr>
      </w:pPr>
      <w:r w:rsidRPr="0020193E">
        <w:rPr>
          <w:b/>
        </w:rPr>
        <w:t xml:space="preserve">END of </w:t>
      </w:r>
      <w:r w:rsidR="00776E4A">
        <w:rPr>
          <w:b/>
        </w:rPr>
        <w:t>TEST</w:t>
      </w:r>
    </w:p>
    <w:p w14:paraId="71C30DCB" w14:textId="77777777" w:rsidR="0062334E" w:rsidRDefault="0062334E" w:rsidP="00CE62A0">
      <w:pPr>
        <w:jc w:val="center"/>
        <w:rPr>
          <w:b/>
        </w:rPr>
      </w:pPr>
    </w:p>
    <w:p w14:paraId="4291C771" w14:textId="77777777" w:rsidR="0062334E" w:rsidRDefault="0062334E" w:rsidP="00CE62A0">
      <w:pPr>
        <w:jc w:val="center"/>
        <w:rPr>
          <w:b/>
        </w:rPr>
      </w:pPr>
    </w:p>
    <w:p w14:paraId="3DC0671F" w14:textId="77777777" w:rsidR="0062334E" w:rsidRDefault="0062334E" w:rsidP="00CE62A0">
      <w:pPr>
        <w:jc w:val="center"/>
      </w:pPr>
    </w:p>
    <w:sectPr w:rsidR="0062334E" w:rsidSect="0080511D">
      <w:footerReference w:type="default" r:id="rId11"/>
      <w:pgSz w:w="11907" w:h="16839" w:code="9"/>
      <w:pgMar w:top="851" w:right="1077" w:bottom="1418"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D522E" w14:textId="77777777" w:rsidR="008B4B93" w:rsidRDefault="008B4B93">
      <w:r>
        <w:separator/>
      </w:r>
    </w:p>
  </w:endnote>
  <w:endnote w:type="continuationSeparator" w:id="0">
    <w:p w14:paraId="062456AD" w14:textId="77777777" w:rsidR="008B4B93" w:rsidRDefault="008B4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72FCA" w14:textId="77777777" w:rsidR="00C60267" w:rsidRDefault="00C60267" w:rsidP="000955C7">
    <w:pPr>
      <w:pStyle w:val="Footer"/>
      <w:tabs>
        <w:tab w:val="clear" w:pos="4153"/>
        <w:tab w:val="clear" w:pos="8306"/>
        <w:tab w:val="left" w:pos="7860"/>
      </w:tabs>
    </w:pPr>
    <w:r w:rsidRPr="008D67AA">
      <w:rPr>
        <w:sz w:val="20"/>
        <w:szCs w:val="20"/>
      </w:rPr>
      <w:t xml:space="preserve">Page </w:t>
    </w:r>
    <w:r w:rsidRPr="008D67AA">
      <w:rPr>
        <w:b/>
        <w:bCs/>
        <w:sz w:val="20"/>
        <w:szCs w:val="20"/>
      </w:rPr>
      <w:fldChar w:fldCharType="begin"/>
    </w:r>
    <w:r w:rsidRPr="008D67AA">
      <w:rPr>
        <w:b/>
        <w:bCs/>
        <w:sz w:val="20"/>
        <w:szCs w:val="20"/>
      </w:rPr>
      <w:instrText xml:space="preserve"> PAGE </w:instrText>
    </w:r>
    <w:r w:rsidRPr="008D67AA">
      <w:rPr>
        <w:b/>
        <w:bCs/>
        <w:sz w:val="20"/>
        <w:szCs w:val="20"/>
      </w:rPr>
      <w:fldChar w:fldCharType="separate"/>
    </w:r>
    <w:r w:rsidR="00C55F60">
      <w:rPr>
        <w:b/>
        <w:bCs/>
        <w:noProof/>
        <w:sz w:val="20"/>
        <w:szCs w:val="20"/>
      </w:rPr>
      <w:t>2</w:t>
    </w:r>
    <w:r w:rsidRPr="008D67AA">
      <w:rPr>
        <w:b/>
        <w:bCs/>
        <w:sz w:val="20"/>
        <w:szCs w:val="20"/>
      </w:rPr>
      <w:fldChar w:fldCharType="end"/>
    </w:r>
    <w:r w:rsidRPr="008D67AA">
      <w:rPr>
        <w:sz w:val="20"/>
        <w:szCs w:val="20"/>
      </w:rPr>
      <w:t xml:space="preserve"> of </w:t>
    </w:r>
    <w:r w:rsidRPr="008D67AA">
      <w:rPr>
        <w:b/>
        <w:bCs/>
        <w:sz w:val="20"/>
        <w:szCs w:val="20"/>
      </w:rPr>
      <w:fldChar w:fldCharType="begin"/>
    </w:r>
    <w:r w:rsidRPr="008D67AA">
      <w:rPr>
        <w:b/>
        <w:bCs/>
        <w:sz w:val="20"/>
        <w:szCs w:val="20"/>
      </w:rPr>
      <w:instrText xml:space="preserve"> NUMPAGES  </w:instrText>
    </w:r>
    <w:r w:rsidRPr="008D67AA">
      <w:rPr>
        <w:b/>
        <w:bCs/>
        <w:sz w:val="20"/>
        <w:szCs w:val="20"/>
      </w:rPr>
      <w:fldChar w:fldCharType="separate"/>
    </w:r>
    <w:r w:rsidR="00C55F60">
      <w:rPr>
        <w:b/>
        <w:bCs/>
        <w:noProof/>
        <w:sz w:val="20"/>
        <w:szCs w:val="20"/>
      </w:rPr>
      <w:t>6</w:t>
    </w:r>
    <w:r w:rsidRPr="008D67AA">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5848F" w14:textId="77777777" w:rsidR="008B4B93" w:rsidRDefault="008B4B93">
      <w:r>
        <w:separator/>
      </w:r>
    </w:p>
  </w:footnote>
  <w:footnote w:type="continuationSeparator" w:id="0">
    <w:p w14:paraId="1CB9439E" w14:textId="77777777" w:rsidR="008B4B93" w:rsidRDefault="008B4B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1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1" w15:restartNumberingAfterBreak="0">
    <w:nsid w:val="00000005"/>
    <w:multiLevelType w:val="singleLevel"/>
    <w:tmpl w:val="00000005"/>
    <w:name w:val="WW8Num15"/>
    <w:lvl w:ilvl="0">
      <w:start w:val="1"/>
      <w:numFmt w:val="bullet"/>
      <w:lvlText w:val="o"/>
      <w:lvlJc w:val="left"/>
      <w:pPr>
        <w:tabs>
          <w:tab w:val="num" w:pos="1800"/>
        </w:tabs>
        <w:ind w:left="1800" w:hanging="360"/>
      </w:pPr>
      <w:rPr>
        <w:rFonts w:ascii="Courier New" w:hAnsi="Courier New" w:cs="Courier New"/>
      </w:rPr>
    </w:lvl>
  </w:abstractNum>
  <w:abstractNum w:abstractNumId="2" w15:restartNumberingAfterBreak="0">
    <w:nsid w:val="00000006"/>
    <w:multiLevelType w:val="singleLevel"/>
    <w:tmpl w:val="00000006"/>
    <w:name w:val="WW8Num16"/>
    <w:lvl w:ilvl="0">
      <w:start w:val="1"/>
      <w:numFmt w:val="bullet"/>
      <w:lvlText w:val="o"/>
      <w:lvlJc w:val="left"/>
      <w:pPr>
        <w:tabs>
          <w:tab w:val="num" w:pos="1800"/>
        </w:tabs>
        <w:ind w:left="1800" w:hanging="360"/>
      </w:pPr>
      <w:rPr>
        <w:rFonts w:ascii="Courier New" w:hAnsi="Courier New" w:cs="Courier New"/>
      </w:rPr>
    </w:lvl>
  </w:abstractNum>
  <w:abstractNum w:abstractNumId="3" w15:restartNumberingAfterBreak="0">
    <w:nsid w:val="047823CD"/>
    <w:multiLevelType w:val="multilevel"/>
    <w:tmpl w:val="68FE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216919"/>
    <w:multiLevelType w:val="hybridMultilevel"/>
    <w:tmpl w:val="6AA6FFEC"/>
    <w:lvl w:ilvl="0" w:tplc="1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E5286F"/>
    <w:multiLevelType w:val="hybridMultilevel"/>
    <w:tmpl w:val="D68A0A84"/>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B474DCE"/>
    <w:multiLevelType w:val="hybridMultilevel"/>
    <w:tmpl w:val="882EDF7A"/>
    <w:lvl w:ilvl="0" w:tplc="69BA7720">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F0561E"/>
    <w:multiLevelType w:val="hybridMultilevel"/>
    <w:tmpl w:val="2A4C25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0E753F05"/>
    <w:multiLevelType w:val="hybridMultilevel"/>
    <w:tmpl w:val="C6CAF0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B5444C"/>
    <w:multiLevelType w:val="hybridMultilevel"/>
    <w:tmpl w:val="BF4EAF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7CF2421"/>
    <w:multiLevelType w:val="hybridMultilevel"/>
    <w:tmpl w:val="700E33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C4E0CB9"/>
    <w:multiLevelType w:val="hybridMultilevel"/>
    <w:tmpl w:val="94DE8F3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CED6F0A"/>
    <w:multiLevelType w:val="multilevel"/>
    <w:tmpl w:val="4FA28A46"/>
    <w:lvl w:ilvl="0">
      <w:start w:val="1"/>
      <w:numFmt w:val="decimal"/>
      <w:lvlText w:val="%1."/>
      <w:legacy w:legacy="1" w:legacySpace="0" w:legacyIndent="0"/>
      <w:lvlJc w:val="left"/>
    </w:lvl>
    <w:lvl w:ilvl="1">
      <w:start w:val="2"/>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800"/>
      <w:lvlJc w:val="left"/>
      <w:pPr>
        <w:ind w:left="1800" w:hanging="1800"/>
      </w:pPr>
    </w:lvl>
  </w:abstractNum>
  <w:abstractNum w:abstractNumId="13" w15:restartNumberingAfterBreak="0">
    <w:nsid w:val="1DEF0BA9"/>
    <w:multiLevelType w:val="hybridMultilevel"/>
    <w:tmpl w:val="11E628E2"/>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 w15:restartNumberingAfterBreak="0">
    <w:nsid w:val="1FBF163D"/>
    <w:multiLevelType w:val="hybridMultilevel"/>
    <w:tmpl w:val="D4208C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9964AD"/>
    <w:multiLevelType w:val="hybridMultilevel"/>
    <w:tmpl w:val="28942E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77A2641"/>
    <w:multiLevelType w:val="multilevel"/>
    <w:tmpl w:val="6B3C6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CD1006"/>
    <w:multiLevelType w:val="hybridMultilevel"/>
    <w:tmpl w:val="BB2E5E0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29096A0D"/>
    <w:multiLevelType w:val="hybridMultilevel"/>
    <w:tmpl w:val="829616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2AEB2F74"/>
    <w:multiLevelType w:val="hybridMultilevel"/>
    <w:tmpl w:val="83D2913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15:restartNumberingAfterBreak="0">
    <w:nsid w:val="2BC44814"/>
    <w:multiLevelType w:val="hybridMultilevel"/>
    <w:tmpl w:val="F12A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A704C1"/>
    <w:multiLevelType w:val="hybridMultilevel"/>
    <w:tmpl w:val="FCF289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A2142C"/>
    <w:multiLevelType w:val="hybridMultilevel"/>
    <w:tmpl w:val="685ADB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375B49C4"/>
    <w:multiLevelType w:val="hybridMultilevel"/>
    <w:tmpl w:val="4530D8B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72934B4"/>
    <w:multiLevelType w:val="hybridMultilevel"/>
    <w:tmpl w:val="25D4B1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82C16E5"/>
    <w:multiLevelType w:val="hybridMultilevel"/>
    <w:tmpl w:val="E85835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EDA4088"/>
    <w:multiLevelType w:val="hybridMultilevel"/>
    <w:tmpl w:val="7D3024CA"/>
    <w:lvl w:ilvl="0" w:tplc="0809000F">
      <w:start w:val="1"/>
      <w:numFmt w:val="decimal"/>
      <w:lvlText w:val="%1."/>
      <w:lvlJc w:val="left"/>
      <w:pPr>
        <w:tabs>
          <w:tab w:val="num" w:pos="360"/>
        </w:tabs>
        <w:ind w:left="360" w:hanging="360"/>
      </w:pPr>
    </w:lvl>
    <w:lvl w:ilvl="1" w:tplc="0C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15:restartNumberingAfterBreak="0">
    <w:nsid w:val="4FB5141F"/>
    <w:multiLevelType w:val="hybridMultilevel"/>
    <w:tmpl w:val="5DE6D87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080714"/>
    <w:multiLevelType w:val="hybridMultilevel"/>
    <w:tmpl w:val="F9D050B2"/>
    <w:lvl w:ilvl="0" w:tplc="14090003">
      <w:start w:val="1"/>
      <w:numFmt w:val="bullet"/>
      <w:lvlText w:val="o"/>
      <w:lvlJc w:val="left"/>
      <w:pPr>
        <w:ind w:left="360" w:hanging="360"/>
      </w:pPr>
      <w:rPr>
        <w:rFonts w:ascii="Courier New" w:hAnsi="Courier New" w:cs="Courier New" w:hint="default"/>
      </w:rPr>
    </w:lvl>
    <w:lvl w:ilvl="1" w:tplc="14090001">
      <w:start w:val="1"/>
      <w:numFmt w:val="bullet"/>
      <w:lvlText w:val=""/>
      <w:lvlJc w:val="left"/>
      <w:pPr>
        <w:ind w:left="1080" w:hanging="360"/>
      </w:pPr>
      <w:rPr>
        <w:rFonts w:ascii="Symbol" w:hAnsi="Symbol"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15:restartNumberingAfterBreak="0">
    <w:nsid w:val="56177C0B"/>
    <w:multiLevelType w:val="hybridMultilevel"/>
    <w:tmpl w:val="637C099C"/>
    <w:lvl w:ilvl="0" w:tplc="F7B46B66">
      <w:start w:val="1"/>
      <w:numFmt w:val="decimal"/>
      <w:lvlText w:val="%1"/>
      <w:lvlJc w:val="left"/>
      <w:pPr>
        <w:ind w:left="1070" w:hanging="360"/>
      </w:pPr>
      <w:rPr>
        <w:rFonts w:ascii="Arial" w:eastAsia="Times New Roman" w:hAnsi="Arial" w:cs="Arial"/>
      </w:rPr>
    </w:lvl>
    <w:lvl w:ilvl="1" w:tplc="14090019" w:tentative="1">
      <w:start w:val="1"/>
      <w:numFmt w:val="lowerLetter"/>
      <w:lvlText w:val="%2."/>
      <w:lvlJc w:val="left"/>
      <w:pPr>
        <w:ind w:left="1790" w:hanging="360"/>
      </w:pPr>
    </w:lvl>
    <w:lvl w:ilvl="2" w:tplc="1409001B" w:tentative="1">
      <w:start w:val="1"/>
      <w:numFmt w:val="lowerRoman"/>
      <w:lvlText w:val="%3."/>
      <w:lvlJc w:val="right"/>
      <w:pPr>
        <w:ind w:left="2510" w:hanging="180"/>
      </w:pPr>
    </w:lvl>
    <w:lvl w:ilvl="3" w:tplc="1409000F" w:tentative="1">
      <w:start w:val="1"/>
      <w:numFmt w:val="decimal"/>
      <w:lvlText w:val="%4."/>
      <w:lvlJc w:val="left"/>
      <w:pPr>
        <w:ind w:left="3230" w:hanging="360"/>
      </w:pPr>
    </w:lvl>
    <w:lvl w:ilvl="4" w:tplc="14090019" w:tentative="1">
      <w:start w:val="1"/>
      <w:numFmt w:val="lowerLetter"/>
      <w:lvlText w:val="%5."/>
      <w:lvlJc w:val="left"/>
      <w:pPr>
        <w:ind w:left="3950" w:hanging="360"/>
      </w:pPr>
    </w:lvl>
    <w:lvl w:ilvl="5" w:tplc="1409001B" w:tentative="1">
      <w:start w:val="1"/>
      <w:numFmt w:val="lowerRoman"/>
      <w:lvlText w:val="%6."/>
      <w:lvlJc w:val="right"/>
      <w:pPr>
        <w:ind w:left="4670" w:hanging="180"/>
      </w:pPr>
    </w:lvl>
    <w:lvl w:ilvl="6" w:tplc="1409000F" w:tentative="1">
      <w:start w:val="1"/>
      <w:numFmt w:val="decimal"/>
      <w:lvlText w:val="%7."/>
      <w:lvlJc w:val="left"/>
      <w:pPr>
        <w:ind w:left="5390" w:hanging="360"/>
      </w:pPr>
    </w:lvl>
    <w:lvl w:ilvl="7" w:tplc="14090019" w:tentative="1">
      <w:start w:val="1"/>
      <w:numFmt w:val="lowerLetter"/>
      <w:lvlText w:val="%8."/>
      <w:lvlJc w:val="left"/>
      <w:pPr>
        <w:ind w:left="6110" w:hanging="360"/>
      </w:pPr>
    </w:lvl>
    <w:lvl w:ilvl="8" w:tplc="1409001B" w:tentative="1">
      <w:start w:val="1"/>
      <w:numFmt w:val="lowerRoman"/>
      <w:lvlText w:val="%9."/>
      <w:lvlJc w:val="right"/>
      <w:pPr>
        <w:ind w:left="6830" w:hanging="180"/>
      </w:pPr>
    </w:lvl>
  </w:abstractNum>
  <w:abstractNum w:abstractNumId="30" w15:restartNumberingAfterBreak="0">
    <w:nsid w:val="584D42D1"/>
    <w:multiLevelType w:val="hybridMultilevel"/>
    <w:tmpl w:val="6026F18E"/>
    <w:lvl w:ilvl="0" w:tplc="6AB644EC">
      <w:start w:val="1"/>
      <w:numFmt w:val="decimal"/>
      <w:lvlText w:val="%1."/>
      <w:lvlJc w:val="left"/>
      <w:pPr>
        <w:tabs>
          <w:tab w:val="num" w:pos="720"/>
        </w:tabs>
        <w:ind w:left="720" w:hanging="360"/>
      </w:pPr>
      <w:rPr>
        <w:rFonts w:hint="default"/>
        <w:i w:val="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9C7A23"/>
    <w:multiLevelType w:val="hybridMultilevel"/>
    <w:tmpl w:val="A9B0524A"/>
    <w:lvl w:ilvl="0" w:tplc="69BA7720">
      <w:numFmt w:val="bullet"/>
      <w:lvlText w:val="•"/>
      <w:lvlJc w:val="left"/>
      <w:pPr>
        <w:ind w:left="720" w:hanging="720"/>
      </w:pPr>
      <w:rPr>
        <w:rFonts w:ascii="Arial" w:eastAsia="Arial" w:hAnsi="Arial" w:cs="Aria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2" w15:restartNumberingAfterBreak="0">
    <w:nsid w:val="65D61E56"/>
    <w:multiLevelType w:val="hybridMultilevel"/>
    <w:tmpl w:val="EF74C0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68D6154A"/>
    <w:multiLevelType w:val="hybridMultilevel"/>
    <w:tmpl w:val="A21ECEB0"/>
    <w:lvl w:ilvl="0" w:tplc="69BA7720">
      <w:numFmt w:val="bullet"/>
      <w:lvlText w:val="•"/>
      <w:lvlJc w:val="left"/>
      <w:pPr>
        <w:ind w:left="1080" w:hanging="72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D4F46F2"/>
    <w:multiLevelType w:val="hybridMultilevel"/>
    <w:tmpl w:val="3F02C4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F76503F"/>
    <w:multiLevelType w:val="multilevel"/>
    <w:tmpl w:val="B190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123370"/>
    <w:multiLevelType w:val="hybridMultilevel"/>
    <w:tmpl w:val="1B10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016747"/>
    <w:multiLevelType w:val="hybridMultilevel"/>
    <w:tmpl w:val="BE80EF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79254084"/>
    <w:multiLevelType w:val="hybridMultilevel"/>
    <w:tmpl w:val="700E33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C727F4C"/>
    <w:multiLevelType w:val="hybridMultilevel"/>
    <w:tmpl w:val="C1764C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E5F582E"/>
    <w:multiLevelType w:val="hybridMultilevel"/>
    <w:tmpl w:val="64B4DA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6755696">
    <w:abstractNumId w:val="25"/>
  </w:num>
  <w:num w:numId="2" w16cid:durableId="503395717">
    <w:abstractNumId w:val="26"/>
  </w:num>
  <w:num w:numId="3" w16cid:durableId="2120686160">
    <w:abstractNumId w:val="21"/>
  </w:num>
  <w:num w:numId="4" w16cid:durableId="659231099">
    <w:abstractNumId w:val="32"/>
  </w:num>
  <w:num w:numId="5" w16cid:durableId="1642347541">
    <w:abstractNumId w:val="27"/>
  </w:num>
  <w:num w:numId="6" w16cid:durableId="86198854">
    <w:abstractNumId w:val="14"/>
  </w:num>
  <w:num w:numId="7" w16cid:durableId="638076807">
    <w:abstractNumId w:val="11"/>
  </w:num>
  <w:num w:numId="8" w16cid:durableId="155195576">
    <w:abstractNumId w:val="8"/>
  </w:num>
  <w:num w:numId="9" w16cid:durableId="1150564166">
    <w:abstractNumId w:val="30"/>
  </w:num>
  <w:num w:numId="10" w16cid:durableId="1770855522">
    <w:abstractNumId w:val="24"/>
  </w:num>
  <w:num w:numId="11" w16cid:durableId="406154621">
    <w:abstractNumId w:val="38"/>
  </w:num>
  <w:num w:numId="12" w16cid:durableId="168107786">
    <w:abstractNumId w:val="10"/>
  </w:num>
  <w:num w:numId="13" w16cid:durableId="749618193">
    <w:abstractNumId w:val="36"/>
  </w:num>
  <w:num w:numId="14" w16cid:durableId="679044351">
    <w:abstractNumId w:val="12"/>
  </w:num>
  <w:num w:numId="15" w16cid:durableId="310211775">
    <w:abstractNumId w:val="29"/>
  </w:num>
  <w:num w:numId="16" w16cid:durableId="178740477">
    <w:abstractNumId w:val="0"/>
  </w:num>
  <w:num w:numId="17" w16cid:durableId="532887557">
    <w:abstractNumId w:val="1"/>
  </w:num>
  <w:num w:numId="18" w16cid:durableId="171916817">
    <w:abstractNumId w:val="2"/>
  </w:num>
  <w:num w:numId="19" w16cid:durableId="364410789">
    <w:abstractNumId w:val="7"/>
  </w:num>
  <w:num w:numId="20" w16cid:durableId="1478691947">
    <w:abstractNumId w:val="40"/>
  </w:num>
  <w:num w:numId="21" w16cid:durableId="990407993">
    <w:abstractNumId w:val="5"/>
  </w:num>
  <w:num w:numId="22" w16cid:durableId="2061511819">
    <w:abstractNumId w:val="37"/>
  </w:num>
  <w:num w:numId="23" w16cid:durableId="277025738">
    <w:abstractNumId w:val="19"/>
  </w:num>
  <w:num w:numId="24" w16cid:durableId="1387534464">
    <w:abstractNumId w:val="13"/>
  </w:num>
  <w:num w:numId="25" w16cid:durableId="1697460599">
    <w:abstractNumId w:val="9"/>
  </w:num>
  <w:num w:numId="26" w16cid:durableId="147334145">
    <w:abstractNumId w:val="20"/>
  </w:num>
  <w:num w:numId="27" w16cid:durableId="1427650396">
    <w:abstractNumId w:val="39"/>
  </w:num>
  <w:num w:numId="28" w16cid:durableId="788864819">
    <w:abstractNumId w:val="33"/>
  </w:num>
  <w:num w:numId="29" w16cid:durableId="2117435086">
    <w:abstractNumId w:val="17"/>
  </w:num>
  <w:num w:numId="30" w16cid:durableId="1229416519">
    <w:abstractNumId w:val="6"/>
  </w:num>
  <w:num w:numId="31" w16cid:durableId="17393223">
    <w:abstractNumId w:val="31"/>
  </w:num>
  <w:num w:numId="32" w16cid:durableId="632172787">
    <w:abstractNumId w:val="28"/>
  </w:num>
  <w:num w:numId="33" w16cid:durableId="48919514">
    <w:abstractNumId w:val="15"/>
  </w:num>
  <w:num w:numId="34" w16cid:durableId="497773918">
    <w:abstractNumId w:val="3"/>
  </w:num>
  <w:num w:numId="35" w16cid:durableId="927537959">
    <w:abstractNumId w:val="35"/>
  </w:num>
  <w:num w:numId="36" w16cid:durableId="834028400">
    <w:abstractNumId w:val="18"/>
  </w:num>
  <w:num w:numId="37" w16cid:durableId="1730107186">
    <w:abstractNumId w:val="22"/>
  </w:num>
  <w:num w:numId="38" w16cid:durableId="1921987037">
    <w:abstractNumId w:val="16"/>
  </w:num>
  <w:num w:numId="39" w16cid:durableId="1403483316">
    <w:abstractNumId w:val="23"/>
  </w:num>
  <w:num w:numId="40" w16cid:durableId="1027637110">
    <w:abstractNumId w:val="4"/>
  </w:num>
  <w:num w:numId="41" w16cid:durableId="161497082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73"/>
    <w:rsid w:val="000014B5"/>
    <w:rsid w:val="00006D9F"/>
    <w:rsid w:val="000073AB"/>
    <w:rsid w:val="000156FD"/>
    <w:rsid w:val="00015C19"/>
    <w:rsid w:val="0001681E"/>
    <w:rsid w:val="00017463"/>
    <w:rsid w:val="00017837"/>
    <w:rsid w:val="00017C66"/>
    <w:rsid w:val="00017EEC"/>
    <w:rsid w:val="000273B6"/>
    <w:rsid w:val="000300C1"/>
    <w:rsid w:val="00030554"/>
    <w:rsid w:val="000305A6"/>
    <w:rsid w:val="0003083C"/>
    <w:rsid w:val="00036A99"/>
    <w:rsid w:val="00037836"/>
    <w:rsid w:val="00040F3C"/>
    <w:rsid w:val="000445BA"/>
    <w:rsid w:val="00050555"/>
    <w:rsid w:val="000506DE"/>
    <w:rsid w:val="0005334A"/>
    <w:rsid w:val="00054EBF"/>
    <w:rsid w:val="0005657E"/>
    <w:rsid w:val="0006088B"/>
    <w:rsid w:val="000631F6"/>
    <w:rsid w:val="00063AC8"/>
    <w:rsid w:val="0006722C"/>
    <w:rsid w:val="00071293"/>
    <w:rsid w:val="000738E3"/>
    <w:rsid w:val="000744F3"/>
    <w:rsid w:val="00074C52"/>
    <w:rsid w:val="00076966"/>
    <w:rsid w:val="0008036A"/>
    <w:rsid w:val="000805AB"/>
    <w:rsid w:val="00080748"/>
    <w:rsid w:val="00080827"/>
    <w:rsid w:val="000822F8"/>
    <w:rsid w:val="0008315D"/>
    <w:rsid w:val="00085F3B"/>
    <w:rsid w:val="000861C8"/>
    <w:rsid w:val="00086417"/>
    <w:rsid w:val="000955C7"/>
    <w:rsid w:val="00096031"/>
    <w:rsid w:val="000960A3"/>
    <w:rsid w:val="00096636"/>
    <w:rsid w:val="00097173"/>
    <w:rsid w:val="000A4B79"/>
    <w:rsid w:val="000A5A1B"/>
    <w:rsid w:val="000B253B"/>
    <w:rsid w:val="000B3984"/>
    <w:rsid w:val="000B5943"/>
    <w:rsid w:val="000B603F"/>
    <w:rsid w:val="000C3509"/>
    <w:rsid w:val="000C5185"/>
    <w:rsid w:val="000C5B32"/>
    <w:rsid w:val="000D0F28"/>
    <w:rsid w:val="000D4A1A"/>
    <w:rsid w:val="000D78F7"/>
    <w:rsid w:val="000E0D46"/>
    <w:rsid w:val="000E2563"/>
    <w:rsid w:val="000E5C92"/>
    <w:rsid w:val="000E77A9"/>
    <w:rsid w:val="000F06F4"/>
    <w:rsid w:val="000F554E"/>
    <w:rsid w:val="000F77B6"/>
    <w:rsid w:val="000F7C1B"/>
    <w:rsid w:val="00106365"/>
    <w:rsid w:val="00106BD2"/>
    <w:rsid w:val="0010768C"/>
    <w:rsid w:val="00107C16"/>
    <w:rsid w:val="00121BAA"/>
    <w:rsid w:val="0012415B"/>
    <w:rsid w:val="00126F2A"/>
    <w:rsid w:val="0013363E"/>
    <w:rsid w:val="00136D56"/>
    <w:rsid w:val="00140CD8"/>
    <w:rsid w:val="001427B8"/>
    <w:rsid w:val="00142E3F"/>
    <w:rsid w:val="0015543B"/>
    <w:rsid w:val="0015545E"/>
    <w:rsid w:val="00157036"/>
    <w:rsid w:val="00166C4F"/>
    <w:rsid w:val="00167FE4"/>
    <w:rsid w:val="00173F56"/>
    <w:rsid w:val="00177218"/>
    <w:rsid w:val="00180214"/>
    <w:rsid w:val="001803CB"/>
    <w:rsid w:val="001850E2"/>
    <w:rsid w:val="00190079"/>
    <w:rsid w:val="00194213"/>
    <w:rsid w:val="001A3662"/>
    <w:rsid w:val="001A388C"/>
    <w:rsid w:val="001A43A1"/>
    <w:rsid w:val="001A5196"/>
    <w:rsid w:val="001A5B7E"/>
    <w:rsid w:val="001B0CF8"/>
    <w:rsid w:val="001B59B3"/>
    <w:rsid w:val="001B6DA2"/>
    <w:rsid w:val="001B71ED"/>
    <w:rsid w:val="001C0CDF"/>
    <w:rsid w:val="001C2607"/>
    <w:rsid w:val="001C68B2"/>
    <w:rsid w:val="001D1B12"/>
    <w:rsid w:val="001D3A46"/>
    <w:rsid w:val="001D3C67"/>
    <w:rsid w:val="001D76FF"/>
    <w:rsid w:val="001E281C"/>
    <w:rsid w:val="001E4214"/>
    <w:rsid w:val="001E4AE6"/>
    <w:rsid w:val="001E4C21"/>
    <w:rsid w:val="001E50C0"/>
    <w:rsid w:val="001E78BD"/>
    <w:rsid w:val="001F34BA"/>
    <w:rsid w:val="001F490C"/>
    <w:rsid w:val="001F550F"/>
    <w:rsid w:val="001F6AD4"/>
    <w:rsid w:val="001F7E25"/>
    <w:rsid w:val="0020193E"/>
    <w:rsid w:val="00201C5A"/>
    <w:rsid w:val="00203FD3"/>
    <w:rsid w:val="00206A45"/>
    <w:rsid w:val="0020785D"/>
    <w:rsid w:val="00211939"/>
    <w:rsid w:val="00214C79"/>
    <w:rsid w:val="00215F01"/>
    <w:rsid w:val="0021723F"/>
    <w:rsid w:val="002205B7"/>
    <w:rsid w:val="0022141F"/>
    <w:rsid w:val="002216A0"/>
    <w:rsid w:val="00222BB1"/>
    <w:rsid w:val="00224C9C"/>
    <w:rsid w:val="00225294"/>
    <w:rsid w:val="00226C42"/>
    <w:rsid w:val="0024106C"/>
    <w:rsid w:val="0024174D"/>
    <w:rsid w:val="00241F70"/>
    <w:rsid w:val="00242E43"/>
    <w:rsid w:val="00245FAD"/>
    <w:rsid w:val="00246436"/>
    <w:rsid w:val="00247DE8"/>
    <w:rsid w:val="002600D0"/>
    <w:rsid w:val="00260818"/>
    <w:rsid w:val="00261021"/>
    <w:rsid w:val="00262ABD"/>
    <w:rsid w:val="00263449"/>
    <w:rsid w:val="002678E6"/>
    <w:rsid w:val="00272C82"/>
    <w:rsid w:val="00274634"/>
    <w:rsid w:val="002770D0"/>
    <w:rsid w:val="00280F5A"/>
    <w:rsid w:val="00281C21"/>
    <w:rsid w:val="00285B4C"/>
    <w:rsid w:val="00292EA4"/>
    <w:rsid w:val="00294A52"/>
    <w:rsid w:val="00297030"/>
    <w:rsid w:val="002A3110"/>
    <w:rsid w:val="002B50A9"/>
    <w:rsid w:val="002B559D"/>
    <w:rsid w:val="002B58D5"/>
    <w:rsid w:val="002D0983"/>
    <w:rsid w:val="002D0FCC"/>
    <w:rsid w:val="002D18DB"/>
    <w:rsid w:val="002D2ED8"/>
    <w:rsid w:val="002D335C"/>
    <w:rsid w:val="002D7094"/>
    <w:rsid w:val="002E1360"/>
    <w:rsid w:val="002E1D8F"/>
    <w:rsid w:val="002E384A"/>
    <w:rsid w:val="002E529C"/>
    <w:rsid w:val="002F0014"/>
    <w:rsid w:val="002F50D9"/>
    <w:rsid w:val="002F6050"/>
    <w:rsid w:val="002F6738"/>
    <w:rsid w:val="002F6958"/>
    <w:rsid w:val="0030140E"/>
    <w:rsid w:val="0030446E"/>
    <w:rsid w:val="003074AB"/>
    <w:rsid w:val="00310667"/>
    <w:rsid w:val="00313D6F"/>
    <w:rsid w:val="00315184"/>
    <w:rsid w:val="00315625"/>
    <w:rsid w:val="003167BF"/>
    <w:rsid w:val="00316969"/>
    <w:rsid w:val="003232ED"/>
    <w:rsid w:val="00324C1E"/>
    <w:rsid w:val="00325103"/>
    <w:rsid w:val="003312F4"/>
    <w:rsid w:val="003336C0"/>
    <w:rsid w:val="003354DC"/>
    <w:rsid w:val="00336DCD"/>
    <w:rsid w:val="003375BA"/>
    <w:rsid w:val="00342B5F"/>
    <w:rsid w:val="00345FCD"/>
    <w:rsid w:val="003462EA"/>
    <w:rsid w:val="00347703"/>
    <w:rsid w:val="0035264A"/>
    <w:rsid w:val="00353368"/>
    <w:rsid w:val="00353622"/>
    <w:rsid w:val="00355668"/>
    <w:rsid w:val="00356C7F"/>
    <w:rsid w:val="00357366"/>
    <w:rsid w:val="00357B38"/>
    <w:rsid w:val="00357E95"/>
    <w:rsid w:val="003606EC"/>
    <w:rsid w:val="00363A63"/>
    <w:rsid w:val="003653A7"/>
    <w:rsid w:val="00365781"/>
    <w:rsid w:val="00372004"/>
    <w:rsid w:val="0037242C"/>
    <w:rsid w:val="00373962"/>
    <w:rsid w:val="003756DD"/>
    <w:rsid w:val="00376626"/>
    <w:rsid w:val="00377B6E"/>
    <w:rsid w:val="00381C70"/>
    <w:rsid w:val="00382313"/>
    <w:rsid w:val="003841BE"/>
    <w:rsid w:val="0038576E"/>
    <w:rsid w:val="00386362"/>
    <w:rsid w:val="00387D2D"/>
    <w:rsid w:val="00392462"/>
    <w:rsid w:val="00392585"/>
    <w:rsid w:val="00393DB4"/>
    <w:rsid w:val="003940E6"/>
    <w:rsid w:val="0039466B"/>
    <w:rsid w:val="0039472E"/>
    <w:rsid w:val="00395E08"/>
    <w:rsid w:val="003A0527"/>
    <w:rsid w:val="003A065B"/>
    <w:rsid w:val="003A38E6"/>
    <w:rsid w:val="003A3D63"/>
    <w:rsid w:val="003A48D6"/>
    <w:rsid w:val="003A556D"/>
    <w:rsid w:val="003A5823"/>
    <w:rsid w:val="003A79E0"/>
    <w:rsid w:val="003B0C6A"/>
    <w:rsid w:val="003B2B84"/>
    <w:rsid w:val="003B4553"/>
    <w:rsid w:val="003B6D8A"/>
    <w:rsid w:val="003B705D"/>
    <w:rsid w:val="003B7333"/>
    <w:rsid w:val="003B7496"/>
    <w:rsid w:val="003C5437"/>
    <w:rsid w:val="003D0EBC"/>
    <w:rsid w:val="003D131E"/>
    <w:rsid w:val="003D1332"/>
    <w:rsid w:val="003D1630"/>
    <w:rsid w:val="003D725A"/>
    <w:rsid w:val="003E0B2C"/>
    <w:rsid w:val="003E24C5"/>
    <w:rsid w:val="003E71B8"/>
    <w:rsid w:val="004054F9"/>
    <w:rsid w:val="00405D55"/>
    <w:rsid w:val="00410B82"/>
    <w:rsid w:val="004110A6"/>
    <w:rsid w:val="00411D36"/>
    <w:rsid w:val="00413857"/>
    <w:rsid w:val="004149D0"/>
    <w:rsid w:val="004177AA"/>
    <w:rsid w:val="00417DB7"/>
    <w:rsid w:val="00420F47"/>
    <w:rsid w:val="004210DB"/>
    <w:rsid w:val="00424CA4"/>
    <w:rsid w:val="00425789"/>
    <w:rsid w:val="00425884"/>
    <w:rsid w:val="00431501"/>
    <w:rsid w:val="00431F9D"/>
    <w:rsid w:val="0043221F"/>
    <w:rsid w:val="00432438"/>
    <w:rsid w:val="00432E72"/>
    <w:rsid w:val="00433426"/>
    <w:rsid w:val="0043468B"/>
    <w:rsid w:val="004362A2"/>
    <w:rsid w:val="004364FA"/>
    <w:rsid w:val="00436EB4"/>
    <w:rsid w:val="0044309F"/>
    <w:rsid w:val="0044577D"/>
    <w:rsid w:val="00446F9A"/>
    <w:rsid w:val="00451FC1"/>
    <w:rsid w:val="00453D36"/>
    <w:rsid w:val="00456C43"/>
    <w:rsid w:val="004665E7"/>
    <w:rsid w:val="00473D5A"/>
    <w:rsid w:val="00474A0C"/>
    <w:rsid w:val="00477039"/>
    <w:rsid w:val="004773BF"/>
    <w:rsid w:val="00481C02"/>
    <w:rsid w:val="004870E6"/>
    <w:rsid w:val="004871EA"/>
    <w:rsid w:val="00491F7F"/>
    <w:rsid w:val="004959E6"/>
    <w:rsid w:val="00497706"/>
    <w:rsid w:val="004A134D"/>
    <w:rsid w:val="004A7C94"/>
    <w:rsid w:val="004A7FC5"/>
    <w:rsid w:val="004B0154"/>
    <w:rsid w:val="004B4771"/>
    <w:rsid w:val="004B4961"/>
    <w:rsid w:val="004B57E3"/>
    <w:rsid w:val="004B7596"/>
    <w:rsid w:val="004C0C1A"/>
    <w:rsid w:val="004C37E7"/>
    <w:rsid w:val="004C6F19"/>
    <w:rsid w:val="004C715F"/>
    <w:rsid w:val="004D35C9"/>
    <w:rsid w:val="004D39FA"/>
    <w:rsid w:val="004D5778"/>
    <w:rsid w:val="004D65E6"/>
    <w:rsid w:val="004D74F4"/>
    <w:rsid w:val="004E0539"/>
    <w:rsid w:val="004E54AB"/>
    <w:rsid w:val="004E5A36"/>
    <w:rsid w:val="004E78EF"/>
    <w:rsid w:val="004F2F7D"/>
    <w:rsid w:val="004F751B"/>
    <w:rsid w:val="00506B9D"/>
    <w:rsid w:val="0051014C"/>
    <w:rsid w:val="00510DD8"/>
    <w:rsid w:val="005117D1"/>
    <w:rsid w:val="005121A7"/>
    <w:rsid w:val="005227E3"/>
    <w:rsid w:val="00523E22"/>
    <w:rsid w:val="005252AC"/>
    <w:rsid w:val="00525471"/>
    <w:rsid w:val="005271DA"/>
    <w:rsid w:val="005318E8"/>
    <w:rsid w:val="00532B17"/>
    <w:rsid w:val="005406E3"/>
    <w:rsid w:val="0054105A"/>
    <w:rsid w:val="00542638"/>
    <w:rsid w:val="0054347B"/>
    <w:rsid w:val="00544996"/>
    <w:rsid w:val="00546E5C"/>
    <w:rsid w:val="005509C4"/>
    <w:rsid w:val="00553101"/>
    <w:rsid w:val="00556109"/>
    <w:rsid w:val="0056350F"/>
    <w:rsid w:val="005663D6"/>
    <w:rsid w:val="005700EE"/>
    <w:rsid w:val="005710F9"/>
    <w:rsid w:val="00572FCF"/>
    <w:rsid w:val="00573EE4"/>
    <w:rsid w:val="00574AD1"/>
    <w:rsid w:val="00576171"/>
    <w:rsid w:val="00577720"/>
    <w:rsid w:val="005778EF"/>
    <w:rsid w:val="00577DB1"/>
    <w:rsid w:val="00581982"/>
    <w:rsid w:val="00581C00"/>
    <w:rsid w:val="0058385B"/>
    <w:rsid w:val="00586627"/>
    <w:rsid w:val="00591A46"/>
    <w:rsid w:val="005A2317"/>
    <w:rsid w:val="005A2F0E"/>
    <w:rsid w:val="005A3F51"/>
    <w:rsid w:val="005A52F9"/>
    <w:rsid w:val="005B0C7D"/>
    <w:rsid w:val="005B3EE8"/>
    <w:rsid w:val="005C1510"/>
    <w:rsid w:val="005C15FD"/>
    <w:rsid w:val="005C5F4C"/>
    <w:rsid w:val="005C6A7E"/>
    <w:rsid w:val="005D04D8"/>
    <w:rsid w:val="005D4670"/>
    <w:rsid w:val="005D4909"/>
    <w:rsid w:val="005D4F8E"/>
    <w:rsid w:val="005D6AEF"/>
    <w:rsid w:val="005D7524"/>
    <w:rsid w:val="005E06BF"/>
    <w:rsid w:val="005E15D5"/>
    <w:rsid w:val="005E355B"/>
    <w:rsid w:val="005E54B5"/>
    <w:rsid w:val="005E6E09"/>
    <w:rsid w:val="005E7A1A"/>
    <w:rsid w:val="005F1370"/>
    <w:rsid w:val="005F1961"/>
    <w:rsid w:val="005F7E25"/>
    <w:rsid w:val="006016D1"/>
    <w:rsid w:val="00601CBB"/>
    <w:rsid w:val="006042F1"/>
    <w:rsid w:val="00606D6A"/>
    <w:rsid w:val="006074A9"/>
    <w:rsid w:val="00607D00"/>
    <w:rsid w:val="00607D67"/>
    <w:rsid w:val="0061126C"/>
    <w:rsid w:val="00612070"/>
    <w:rsid w:val="006137C0"/>
    <w:rsid w:val="00613C53"/>
    <w:rsid w:val="00614F6B"/>
    <w:rsid w:val="00614FB8"/>
    <w:rsid w:val="006159B9"/>
    <w:rsid w:val="00621152"/>
    <w:rsid w:val="00621824"/>
    <w:rsid w:val="0062334E"/>
    <w:rsid w:val="00623F8F"/>
    <w:rsid w:val="00624484"/>
    <w:rsid w:val="00624A8C"/>
    <w:rsid w:val="00633A99"/>
    <w:rsid w:val="00637D74"/>
    <w:rsid w:val="0064027E"/>
    <w:rsid w:val="0064529C"/>
    <w:rsid w:val="006453D0"/>
    <w:rsid w:val="0065049F"/>
    <w:rsid w:val="006519EA"/>
    <w:rsid w:val="00653A2E"/>
    <w:rsid w:val="00653C76"/>
    <w:rsid w:val="00653D62"/>
    <w:rsid w:val="00655643"/>
    <w:rsid w:val="00655903"/>
    <w:rsid w:val="00660597"/>
    <w:rsid w:val="006617ED"/>
    <w:rsid w:val="0066341B"/>
    <w:rsid w:val="00670705"/>
    <w:rsid w:val="00671F9D"/>
    <w:rsid w:val="006725C7"/>
    <w:rsid w:val="00672A17"/>
    <w:rsid w:val="00681F91"/>
    <w:rsid w:val="006841A7"/>
    <w:rsid w:val="00684F0E"/>
    <w:rsid w:val="00685857"/>
    <w:rsid w:val="00693DFD"/>
    <w:rsid w:val="00695153"/>
    <w:rsid w:val="00695861"/>
    <w:rsid w:val="0069619E"/>
    <w:rsid w:val="006A0114"/>
    <w:rsid w:val="006A50B6"/>
    <w:rsid w:val="006A564E"/>
    <w:rsid w:val="006A6068"/>
    <w:rsid w:val="006A6E26"/>
    <w:rsid w:val="006B6675"/>
    <w:rsid w:val="006B682F"/>
    <w:rsid w:val="006B7BB2"/>
    <w:rsid w:val="006C1594"/>
    <w:rsid w:val="006C317D"/>
    <w:rsid w:val="006C38CD"/>
    <w:rsid w:val="006C5A70"/>
    <w:rsid w:val="006C6361"/>
    <w:rsid w:val="006D33B5"/>
    <w:rsid w:val="006D497E"/>
    <w:rsid w:val="006E37B7"/>
    <w:rsid w:val="006E442D"/>
    <w:rsid w:val="006E4E18"/>
    <w:rsid w:val="006E50E3"/>
    <w:rsid w:val="006F645C"/>
    <w:rsid w:val="006F6BC6"/>
    <w:rsid w:val="006F72B7"/>
    <w:rsid w:val="00701942"/>
    <w:rsid w:val="00701F05"/>
    <w:rsid w:val="00702ED0"/>
    <w:rsid w:val="00707534"/>
    <w:rsid w:val="00707F2B"/>
    <w:rsid w:val="0071680C"/>
    <w:rsid w:val="00720876"/>
    <w:rsid w:val="00725C49"/>
    <w:rsid w:val="00733BD3"/>
    <w:rsid w:val="00733C90"/>
    <w:rsid w:val="00734830"/>
    <w:rsid w:val="00735982"/>
    <w:rsid w:val="00742C63"/>
    <w:rsid w:val="0074588A"/>
    <w:rsid w:val="00747295"/>
    <w:rsid w:val="00747613"/>
    <w:rsid w:val="00751647"/>
    <w:rsid w:val="00751771"/>
    <w:rsid w:val="007567CA"/>
    <w:rsid w:val="0075721A"/>
    <w:rsid w:val="007573EE"/>
    <w:rsid w:val="00757877"/>
    <w:rsid w:val="0076016D"/>
    <w:rsid w:val="00760E5B"/>
    <w:rsid w:val="00761E05"/>
    <w:rsid w:val="007651E2"/>
    <w:rsid w:val="007673B0"/>
    <w:rsid w:val="007746B8"/>
    <w:rsid w:val="00776E4A"/>
    <w:rsid w:val="0077741C"/>
    <w:rsid w:val="0077749F"/>
    <w:rsid w:val="007804DE"/>
    <w:rsid w:val="007863DA"/>
    <w:rsid w:val="0078769B"/>
    <w:rsid w:val="00790B7D"/>
    <w:rsid w:val="00790E1B"/>
    <w:rsid w:val="00793C96"/>
    <w:rsid w:val="007A2DAA"/>
    <w:rsid w:val="007A3DB2"/>
    <w:rsid w:val="007A689A"/>
    <w:rsid w:val="007B01EE"/>
    <w:rsid w:val="007B08CA"/>
    <w:rsid w:val="007B19FC"/>
    <w:rsid w:val="007B5382"/>
    <w:rsid w:val="007C07FE"/>
    <w:rsid w:val="007C1C22"/>
    <w:rsid w:val="007C2AA8"/>
    <w:rsid w:val="007C323F"/>
    <w:rsid w:val="007C4D42"/>
    <w:rsid w:val="007C6461"/>
    <w:rsid w:val="007D4448"/>
    <w:rsid w:val="007D6A1B"/>
    <w:rsid w:val="007E04B3"/>
    <w:rsid w:val="007E7DE9"/>
    <w:rsid w:val="007F4D22"/>
    <w:rsid w:val="007F58E8"/>
    <w:rsid w:val="007F5E24"/>
    <w:rsid w:val="007F61D0"/>
    <w:rsid w:val="007F6BC7"/>
    <w:rsid w:val="007F6D15"/>
    <w:rsid w:val="007F7665"/>
    <w:rsid w:val="008006B7"/>
    <w:rsid w:val="00801CC4"/>
    <w:rsid w:val="00802068"/>
    <w:rsid w:val="0080511D"/>
    <w:rsid w:val="0080578E"/>
    <w:rsid w:val="008113B2"/>
    <w:rsid w:val="0081161E"/>
    <w:rsid w:val="00813104"/>
    <w:rsid w:val="00814118"/>
    <w:rsid w:val="008144E4"/>
    <w:rsid w:val="00817345"/>
    <w:rsid w:val="008207F0"/>
    <w:rsid w:val="00822F2A"/>
    <w:rsid w:val="00824FE7"/>
    <w:rsid w:val="008310ED"/>
    <w:rsid w:val="008353BD"/>
    <w:rsid w:val="008420ED"/>
    <w:rsid w:val="00842B9F"/>
    <w:rsid w:val="00847C49"/>
    <w:rsid w:val="00851530"/>
    <w:rsid w:val="0085366C"/>
    <w:rsid w:val="00855361"/>
    <w:rsid w:val="00855B27"/>
    <w:rsid w:val="00856A89"/>
    <w:rsid w:val="00857150"/>
    <w:rsid w:val="008629B4"/>
    <w:rsid w:val="00863313"/>
    <w:rsid w:val="00865D38"/>
    <w:rsid w:val="00870E5F"/>
    <w:rsid w:val="00871427"/>
    <w:rsid w:val="00874A87"/>
    <w:rsid w:val="008757DE"/>
    <w:rsid w:val="008775B6"/>
    <w:rsid w:val="00881608"/>
    <w:rsid w:val="00883CDF"/>
    <w:rsid w:val="0088425A"/>
    <w:rsid w:val="00886665"/>
    <w:rsid w:val="00890069"/>
    <w:rsid w:val="008915F8"/>
    <w:rsid w:val="00892F26"/>
    <w:rsid w:val="00893D9D"/>
    <w:rsid w:val="0089418D"/>
    <w:rsid w:val="00895B6E"/>
    <w:rsid w:val="008A4419"/>
    <w:rsid w:val="008A5CB3"/>
    <w:rsid w:val="008A5E7A"/>
    <w:rsid w:val="008A7D8A"/>
    <w:rsid w:val="008A7FE0"/>
    <w:rsid w:val="008B07ED"/>
    <w:rsid w:val="008B0822"/>
    <w:rsid w:val="008B1CC7"/>
    <w:rsid w:val="008B26E6"/>
    <w:rsid w:val="008B2AF8"/>
    <w:rsid w:val="008B39EA"/>
    <w:rsid w:val="008B4B93"/>
    <w:rsid w:val="008B4E69"/>
    <w:rsid w:val="008B79AE"/>
    <w:rsid w:val="008C2864"/>
    <w:rsid w:val="008C2EA7"/>
    <w:rsid w:val="008C3271"/>
    <w:rsid w:val="008C3CE0"/>
    <w:rsid w:val="008C40D2"/>
    <w:rsid w:val="008D12FE"/>
    <w:rsid w:val="008D3BB5"/>
    <w:rsid w:val="008D5DD3"/>
    <w:rsid w:val="008D67AA"/>
    <w:rsid w:val="008E53B7"/>
    <w:rsid w:val="008F0D74"/>
    <w:rsid w:val="008F1DBE"/>
    <w:rsid w:val="008F25C0"/>
    <w:rsid w:val="008F45A1"/>
    <w:rsid w:val="008F63FB"/>
    <w:rsid w:val="008F7185"/>
    <w:rsid w:val="009002A1"/>
    <w:rsid w:val="009012EA"/>
    <w:rsid w:val="009020D5"/>
    <w:rsid w:val="00904A3F"/>
    <w:rsid w:val="00905424"/>
    <w:rsid w:val="009058EB"/>
    <w:rsid w:val="00911147"/>
    <w:rsid w:val="009141E2"/>
    <w:rsid w:val="00914774"/>
    <w:rsid w:val="00916440"/>
    <w:rsid w:val="00917981"/>
    <w:rsid w:val="009234E7"/>
    <w:rsid w:val="0092484F"/>
    <w:rsid w:val="00926770"/>
    <w:rsid w:val="009304A7"/>
    <w:rsid w:val="00936DDD"/>
    <w:rsid w:val="00943114"/>
    <w:rsid w:val="00944417"/>
    <w:rsid w:val="00944D3C"/>
    <w:rsid w:val="00946982"/>
    <w:rsid w:val="00947DB4"/>
    <w:rsid w:val="009507C4"/>
    <w:rsid w:val="00951476"/>
    <w:rsid w:val="00953A91"/>
    <w:rsid w:val="00956246"/>
    <w:rsid w:val="00956970"/>
    <w:rsid w:val="00957347"/>
    <w:rsid w:val="00964F05"/>
    <w:rsid w:val="009663AD"/>
    <w:rsid w:val="00967E54"/>
    <w:rsid w:val="00985870"/>
    <w:rsid w:val="009902B3"/>
    <w:rsid w:val="00990882"/>
    <w:rsid w:val="00990A4F"/>
    <w:rsid w:val="0099564C"/>
    <w:rsid w:val="00997954"/>
    <w:rsid w:val="009A009C"/>
    <w:rsid w:val="009A0EFB"/>
    <w:rsid w:val="009A27B8"/>
    <w:rsid w:val="009A3906"/>
    <w:rsid w:val="009A5369"/>
    <w:rsid w:val="009A572C"/>
    <w:rsid w:val="009A5A9C"/>
    <w:rsid w:val="009B1C22"/>
    <w:rsid w:val="009B3913"/>
    <w:rsid w:val="009B3D88"/>
    <w:rsid w:val="009B42AE"/>
    <w:rsid w:val="009B434D"/>
    <w:rsid w:val="009B59C3"/>
    <w:rsid w:val="009B72B4"/>
    <w:rsid w:val="009C04AE"/>
    <w:rsid w:val="009C3863"/>
    <w:rsid w:val="009C5523"/>
    <w:rsid w:val="009D0307"/>
    <w:rsid w:val="009D67A3"/>
    <w:rsid w:val="009E6A99"/>
    <w:rsid w:val="009E6DA5"/>
    <w:rsid w:val="009F1700"/>
    <w:rsid w:val="009F1DA6"/>
    <w:rsid w:val="009F40E7"/>
    <w:rsid w:val="009F56CC"/>
    <w:rsid w:val="009F6710"/>
    <w:rsid w:val="00A02C04"/>
    <w:rsid w:val="00A02D2A"/>
    <w:rsid w:val="00A05F50"/>
    <w:rsid w:val="00A07094"/>
    <w:rsid w:val="00A15332"/>
    <w:rsid w:val="00A15DCB"/>
    <w:rsid w:val="00A2183D"/>
    <w:rsid w:val="00A21D0A"/>
    <w:rsid w:val="00A2352D"/>
    <w:rsid w:val="00A23A69"/>
    <w:rsid w:val="00A23C28"/>
    <w:rsid w:val="00A25F4A"/>
    <w:rsid w:val="00A31850"/>
    <w:rsid w:val="00A32F12"/>
    <w:rsid w:val="00A33237"/>
    <w:rsid w:val="00A351A4"/>
    <w:rsid w:val="00A442AE"/>
    <w:rsid w:val="00A46DFE"/>
    <w:rsid w:val="00A5314F"/>
    <w:rsid w:val="00A5368F"/>
    <w:rsid w:val="00A53B19"/>
    <w:rsid w:val="00A54D97"/>
    <w:rsid w:val="00A61487"/>
    <w:rsid w:val="00A620AE"/>
    <w:rsid w:val="00A6232E"/>
    <w:rsid w:val="00A631C3"/>
    <w:rsid w:val="00A634D3"/>
    <w:rsid w:val="00A642F3"/>
    <w:rsid w:val="00A64A47"/>
    <w:rsid w:val="00A67915"/>
    <w:rsid w:val="00A71325"/>
    <w:rsid w:val="00A716B7"/>
    <w:rsid w:val="00A71BAD"/>
    <w:rsid w:val="00A77B79"/>
    <w:rsid w:val="00A81E02"/>
    <w:rsid w:val="00A82CB6"/>
    <w:rsid w:val="00A847C8"/>
    <w:rsid w:val="00A86E89"/>
    <w:rsid w:val="00A87B4E"/>
    <w:rsid w:val="00A9096D"/>
    <w:rsid w:val="00A92871"/>
    <w:rsid w:val="00A940EC"/>
    <w:rsid w:val="00A94647"/>
    <w:rsid w:val="00A96930"/>
    <w:rsid w:val="00AA2425"/>
    <w:rsid w:val="00AA5D20"/>
    <w:rsid w:val="00AA60CA"/>
    <w:rsid w:val="00AA686D"/>
    <w:rsid w:val="00AA7B79"/>
    <w:rsid w:val="00AB1FC8"/>
    <w:rsid w:val="00AB6B64"/>
    <w:rsid w:val="00AC0842"/>
    <w:rsid w:val="00AC1766"/>
    <w:rsid w:val="00AC17E1"/>
    <w:rsid w:val="00AC191F"/>
    <w:rsid w:val="00AC36E1"/>
    <w:rsid w:val="00AC3A22"/>
    <w:rsid w:val="00AC5F9F"/>
    <w:rsid w:val="00AC6092"/>
    <w:rsid w:val="00AC6BE4"/>
    <w:rsid w:val="00AC7379"/>
    <w:rsid w:val="00AC7C08"/>
    <w:rsid w:val="00AD02A4"/>
    <w:rsid w:val="00AD0B71"/>
    <w:rsid w:val="00AD193F"/>
    <w:rsid w:val="00AD2E9A"/>
    <w:rsid w:val="00AD7185"/>
    <w:rsid w:val="00AE0A0E"/>
    <w:rsid w:val="00AE11DD"/>
    <w:rsid w:val="00AE2671"/>
    <w:rsid w:val="00AE534B"/>
    <w:rsid w:val="00AE6751"/>
    <w:rsid w:val="00AF04BC"/>
    <w:rsid w:val="00AF156A"/>
    <w:rsid w:val="00AF5621"/>
    <w:rsid w:val="00AF62BF"/>
    <w:rsid w:val="00AF671B"/>
    <w:rsid w:val="00AF6C10"/>
    <w:rsid w:val="00B01273"/>
    <w:rsid w:val="00B031D9"/>
    <w:rsid w:val="00B140D0"/>
    <w:rsid w:val="00B1581C"/>
    <w:rsid w:val="00B22E5A"/>
    <w:rsid w:val="00B2494A"/>
    <w:rsid w:val="00B261D7"/>
    <w:rsid w:val="00B265F8"/>
    <w:rsid w:val="00B33635"/>
    <w:rsid w:val="00B33681"/>
    <w:rsid w:val="00B3789E"/>
    <w:rsid w:val="00B43B06"/>
    <w:rsid w:val="00B473E4"/>
    <w:rsid w:val="00B508B1"/>
    <w:rsid w:val="00B511AD"/>
    <w:rsid w:val="00B526D1"/>
    <w:rsid w:val="00B5491F"/>
    <w:rsid w:val="00B551BD"/>
    <w:rsid w:val="00B55B4E"/>
    <w:rsid w:val="00B56CB0"/>
    <w:rsid w:val="00B6312B"/>
    <w:rsid w:val="00B63844"/>
    <w:rsid w:val="00B654D8"/>
    <w:rsid w:val="00B7139A"/>
    <w:rsid w:val="00B7396C"/>
    <w:rsid w:val="00B75B7B"/>
    <w:rsid w:val="00B80772"/>
    <w:rsid w:val="00B843F7"/>
    <w:rsid w:val="00B850B4"/>
    <w:rsid w:val="00B92670"/>
    <w:rsid w:val="00B96647"/>
    <w:rsid w:val="00B96732"/>
    <w:rsid w:val="00BA053A"/>
    <w:rsid w:val="00BA22E6"/>
    <w:rsid w:val="00BA6639"/>
    <w:rsid w:val="00BA684D"/>
    <w:rsid w:val="00BB0B51"/>
    <w:rsid w:val="00BB0F18"/>
    <w:rsid w:val="00BB15CE"/>
    <w:rsid w:val="00BB3242"/>
    <w:rsid w:val="00BB3768"/>
    <w:rsid w:val="00BB41B7"/>
    <w:rsid w:val="00BC055C"/>
    <w:rsid w:val="00BC2171"/>
    <w:rsid w:val="00BC235D"/>
    <w:rsid w:val="00BC3010"/>
    <w:rsid w:val="00BC3B41"/>
    <w:rsid w:val="00BC634B"/>
    <w:rsid w:val="00BD1CA9"/>
    <w:rsid w:val="00BD4861"/>
    <w:rsid w:val="00BD776C"/>
    <w:rsid w:val="00BD7833"/>
    <w:rsid w:val="00BE10C2"/>
    <w:rsid w:val="00BE1BFA"/>
    <w:rsid w:val="00BE55AC"/>
    <w:rsid w:val="00BE5645"/>
    <w:rsid w:val="00BE729A"/>
    <w:rsid w:val="00BE7D46"/>
    <w:rsid w:val="00BF1F69"/>
    <w:rsid w:val="00BF2265"/>
    <w:rsid w:val="00BF63BF"/>
    <w:rsid w:val="00C00E65"/>
    <w:rsid w:val="00C05B2F"/>
    <w:rsid w:val="00C22767"/>
    <w:rsid w:val="00C265C7"/>
    <w:rsid w:val="00C26B9B"/>
    <w:rsid w:val="00C3022B"/>
    <w:rsid w:val="00C30A37"/>
    <w:rsid w:val="00C33F99"/>
    <w:rsid w:val="00C400D9"/>
    <w:rsid w:val="00C40314"/>
    <w:rsid w:val="00C411B9"/>
    <w:rsid w:val="00C440FA"/>
    <w:rsid w:val="00C44CBE"/>
    <w:rsid w:val="00C5067B"/>
    <w:rsid w:val="00C517DD"/>
    <w:rsid w:val="00C55F60"/>
    <w:rsid w:val="00C60267"/>
    <w:rsid w:val="00C625AD"/>
    <w:rsid w:val="00C637FD"/>
    <w:rsid w:val="00C646F3"/>
    <w:rsid w:val="00C66A42"/>
    <w:rsid w:val="00C67E23"/>
    <w:rsid w:val="00C67E69"/>
    <w:rsid w:val="00C703EA"/>
    <w:rsid w:val="00C74353"/>
    <w:rsid w:val="00C772D2"/>
    <w:rsid w:val="00C83A86"/>
    <w:rsid w:val="00C84152"/>
    <w:rsid w:val="00C85DB9"/>
    <w:rsid w:val="00C86196"/>
    <w:rsid w:val="00C87158"/>
    <w:rsid w:val="00C948F3"/>
    <w:rsid w:val="00C968B5"/>
    <w:rsid w:val="00C96F39"/>
    <w:rsid w:val="00CA27A5"/>
    <w:rsid w:val="00CA5F6D"/>
    <w:rsid w:val="00CB02AB"/>
    <w:rsid w:val="00CB0E8D"/>
    <w:rsid w:val="00CB1351"/>
    <w:rsid w:val="00CB545D"/>
    <w:rsid w:val="00CC321B"/>
    <w:rsid w:val="00CC322F"/>
    <w:rsid w:val="00CC4739"/>
    <w:rsid w:val="00CC66B7"/>
    <w:rsid w:val="00CD3CA4"/>
    <w:rsid w:val="00CD53DC"/>
    <w:rsid w:val="00CD68C8"/>
    <w:rsid w:val="00CE196C"/>
    <w:rsid w:val="00CE2FF2"/>
    <w:rsid w:val="00CE3A95"/>
    <w:rsid w:val="00CE3F15"/>
    <w:rsid w:val="00CE555E"/>
    <w:rsid w:val="00CE5D16"/>
    <w:rsid w:val="00CE62A0"/>
    <w:rsid w:val="00CE7E3B"/>
    <w:rsid w:val="00CE7F53"/>
    <w:rsid w:val="00CF07CD"/>
    <w:rsid w:val="00CF638A"/>
    <w:rsid w:val="00CF6CC5"/>
    <w:rsid w:val="00CF7790"/>
    <w:rsid w:val="00D021A4"/>
    <w:rsid w:val="00D0326C"/>
    <w:rsid w:val="00D05DFB"/>
    <w:rsid w:val="00D06018"/>
    <w:rsid w:val="00D060E3"/>
    <w:rsid w:val="00D061A3"/>
    <w:rsid w:val="00D067F5"/>
    <w:rsid w:val="00D12CF9"/>
    <w:rsid w:val="00D15CF8"/>
    <w:rsid w:val="00D15DC4"/>
    <w:rsid w:val="00D176AA"/>
    <w:rsid w:val="00D17E31"/>
    <w:rsid w:val="00D215DB"/>
    <w:rsid w:val="00D26445"/>
    <w:rsid w:val="00D33867"/>
    <w:rsid w:val="00D3579F"/>
    <w:rsid w:val="00D37E05"/>
    <w:rsid w:val="00D41FC4"/>
    <w:rsid w:val="00D45443"/>
    <w:rsid w:val="00D512A3"/>
    <w:rsid w:val="00D529D2"/>
    <w:rsid w:val="00D54771"/>
    <w:rsid w:val="00D547EB"/>
    <w:rsid w:val="00D550DB"/>
    <w:rsid w:val="00D609B0"/>
    <w:rsid w:val="00D6103C"/>
    <w:rsid w:val="00D63814"/>
    <w:rsid w:val="00D658B6"/>
    <w:rsid w:val="00D6648D"/>
    <w:rsid w:val="00D675B4"/>
    <w:rsid w:val="00D7104F"/>
    <w:rsid w:val="00D73132"/>
    <w:rsid w:val="00D76F58"/>
    <w:rsid w:val="00D80495"/>
    <w:rsid w:val="00D82378"/>
    <w:rsid w:val="00D832CB"/>
    <w:rsid w:val="00D84441"/>
    <w:rsid w:val="00D91CE5"/>
    <w:rsid w:val="00DA068F"/>
    <w:rsid w:val="00DA55B2"/>
    <w:rsid w:val="00DA63CC"/>
    <w:rsid w:val="00DA6E88"/>
    <w:rsid w:val="00DA79AF"/>
    <w:rsid w:val="00DA7F5D"/>
    <w:rsid w:val="00DB284C"/>
    <w:rsid w:val="00DB58B5"/>
    <w:rsid w:val="00DB5C56"/>
    <w:rsid w:val="00DB6047"/>
    <w:rsid w:val="00DC15E9"/>
    <w:rsid w:val="00DC31E0"/>
    <w:rsid w:val="00DD1F8C"/>
    <w:rsid w:val="00DD4E05"/>
    <w:rsid w:val="00DD54BA"/>
    <w:rsid w:val="00DD7573"/>
    <w:rsid w:val="00DE379B"/>
    <w:rsid w:val="00DE6D50"/>
    <w:rsid w:val="00DE7F5A"/>
    <w:rsid w:val="00DF14A4"/>
    <w:rsid w:val="00DF3BEE"/>
    <w:rsid w:val="00DF57E9"/>
    <w:rsid w:val="00DF7BB0"/>
    <w:rsid w:val="00E008AC"/>
    <w:rsid w:val="00E0119F"/>
    <w:rsid w:val="00E02F40"/>
    <w:rsid w:val="00E061DC"/>
    <w:rsid w:val="00E06EB2"/>
    <w:rsid w:val="00E12301"/>
    <w:rsid w:val="00E127A1"/>
    <w:rsid w:val="00E130F6"/>
    <w:rsid w:val="00E1387B"/>
    <w:rsid w:val="00E16A8E"/>
    <w:rsid w:val="00E16D1A"/>
    <w:rsid w:val="00E16F52"/>
    <w:rsid w:val="00E20393"/>
    <w:rsid w:val="00E27E65"/>
    <w:rsid w:val="00E30627"/>
    <w:rsid w:val="00E319B7"/>
    <w:rsid w:val="00E32430"/>
    <w:rsid w:val="00E40B27"/>
    <w:rsid w:val="00E42CF4"/>
    <w:rsid w:val="00E434B8"/>
    <w:rsid w:val="00E44474"/>
    <w:rsid w:val="00E45FB5"/>
    <w:rsid w:val="00E505FD"/>
    <w:rsid w:val="00E57B2E"/>
    <w:rsid w:val="00E628FA"/>
    <w:rsid w:val="00E65963"/>
    <w:rsid w:val="00E66709"/>
    <w:rsid w:val="00E71904"/>
    <w:rsid w:val="00E74EB1"/>
    <w:rsid w:val="00E8451E"/>
    <w:rsid w:val="00E858BF"/>
    <w:rsid w:val="00E86A3E"/>
    <w:rsid w:val="00E907D9"/>
    <w:rsid w:val="00E911F2"/>
    <w:rsid w:val="00E913F7"/>
    <w:rsid w:val="00E92D0B"/>
    <w:rsid w:val="00E95B93"/>
    <w:rsid w:val="00E96F44"/>
    <w:rsid w:val="00E97654"/>
    <w:rsid w:val="00EA2303"/>
    <w:rsid w:val="00EA59AA"/>
    <w:rsid w:val="00EB347C"/>
    <w:rsid w:val="00EB4034"/>
    <w:rsid w:val="00EB7844"/>
    <w:rsid w:val="00EC007A"/>
    <w:rsid w:val="00EC3E66"/>
    <w:rsid w:val="00EC5C8A"/>
    <w:rsid w:val="00ED232F"/>
    <w:rsid w:val="00ED4DB8"/>
    <w:rsid w:val="00ED5098"/>
    <w:rsid w:val="00ED5629"/>
    <w:rsid w:val="00ED590D"/>
    <w:rsid w:val="00ED68EC"/>
    <w:rsid w:val="00ED74D0"/>
    <w:rsid w:val="00EE0508"/>
    <w:rsid w:val="00EE4905"/>
    <w:rsid w:val="00EE5547"/>
    <w:rsid w:val="00EE5D20"/>
    <w:rsid w:val="00EE7C23"/>
    <w:rsid w:val="00EF0780"/>
    <w:rsid w:val="00EF233E"/>
    <w:rsid w:val="00EF3418"/>
    <w:rsid w:val="00EF3918"/>
    <w:rsid w:val="00EF3D58"/>
    <w:rsid w:val="00EF4D3F"/>
    <w:rsid w:val="00EF5FE1"/>
    <w:rsid w:val="00EF6EFD"/>
    <w:rsid w:val="00F00B12"/>
    <w:rsid w:val="00F01146"/>
    <w:rsid w:val="00F01BB7"/>
    <w:rsid w:val="00F0208D"/>
    <w:rsid w:val="00F02527"/>
    <w:rsid w:val="00F02E38"/>
    <w:rsid w:val="00F044C1"/>
    <w:rsid w:val="00F05A2E"/>
    <w:rsid w:val="00F10A43"/>
    <w:rsid w:val="00F1240A"/>
    <w:rsid w:val="00F133BB"/>
    <w:rsid w:val="00F152DC"/>
    <w:rsid w:val="00F15478"/>
    <w:rsid w:val="00F17829"/>
    <w:rsid w:val="00F20200"/>
    <w:rsid w:val="00F22A12"/>
    <w:rsid w:val="00F22D35"/>
    <w:rsid w:val="00F240CF"/>
    <w:rsid w:val="00F25108"/>
    <w:rsid w:val="00F302C9"/>
    <w:rsid w:val="00F30D0A"/>
    <w:rsid w:val="00F36FE3"/>
    <w:rsid w:val="00F41447"/>
    <w:rsid w:val="00F41D83"/>
    <w:rsid w:val="00F459AF"/>
    <w:rsid w:val="00F50D07"/>
    <w:rsid w:val="00F51AB3"/>
    <w:rsid w:val="00F526D6"/>
    <w:rsid w:val="00F55BB6"/>
    <w:rsid w:val="00F61C1C"/>
    <w:rsid w:val="00F65B8D"/>
    <w:rsid w:val="00F6605E"/>
    <w:rsid w:val="00F6728C"/>
    <w:rsid w:val="00F70890"/>
    <w:rsid w:val="00F72FF5"/>
    <w:rsid w:val="00F74420"/>
    <w:rsid w:val="00F805E9"/>
    <w:rsid w:val="00F8234D"/>
    <w:rsid w:val="00F83182"/>
    <w:rsid w:val="00F835DD"/>
    <w:rsid w:val="00F8711E"/>
    <w:rsid w:val="00F87709"/>
    <w:rsid w:val="00F92AB1"/>
    <w:rsid w:val="00F933A4"/>
    <w:rsid w:val="00F9463D"/>
    <w:rsid w:val="00F9781A"/>
    <w:rsid w:val="00FA3DAF"/>
    <w:rsid w:val="00FB05F5"/>
    <w:rsid w:val="00FB2C1E"/>
    <w:rsid w:val="00FB3A05"/>
    <w:rsid w:val="00FC3535"/>
    <w:rsid w:val="00FC35A6"/>
    <w:rsid w:val="00FC41CA"/>
    <w:rsid w:val="00FC461C"/>
    <w:rsid w:val="00FC7AB2"/>
    <w:rsid w:val="00FC7CC6"/>
    <w:rsid w:val="00FC7ED7"/>
    <w:rsid w:val="00FD3451"/>
    <w:rsid w:val="00FD4358"/>
    <w:rsid w:val="00FD5077"/>
    <w:rsid w:val="00FD714D"/>
    <w:rsid w:val="00FE3B84"/>
    <w:rsid w:val="00FE4327"/>
    <w:rsid w:val="00FE5495"/>
    <w:rsid w:val="00FE6507"/>
    <w:rsid w:val="00FE75E2"/>
    <w:rsid w:val="00FF06B9"/>
    <w:rsid w:val="00FF0EFC"/>
    <w:rsid w:val="00FF126D"/>
    <w:rsid w:val="00FF1AFC"/>
    <w:rsid w:val="00FF1BD0"/>
    <w:rsid w:val="00FF2264"/>
    <w:rsid w:val="00FF25DE"/>
    <w:rsid w:val="00FF2B35"/>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813D3"/>
  <w15:docId w15:val="{67C9CC25-0F35-48D3-87C4-437D0F3E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lang w:eastAsia="en-US"/>
    </w:rPr>
  </w:style>
  <w:style w:type="paragraph" w:styleId="Heading1">
    <w:name w:val="heading 1"/>
    <w:basedOn w:val="Normal"/>
    <w:qFormat/>
    <w:rsid w:val="002B50A9"/>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5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F0780"/>
    <w:pPr>
      <w:tabs>
        <w:tab w:val="center" w:pos="4153"/>
        <w:tab w:val="right" w:pos="8306"/>
      </w:tabs>
    </w:pPr>
    <w:rPr>
      <w:rFonts w:cs="Times New Roman"/>
      <w:lang w:val="x-none"/>
    </w:rPr>
  </w:style>
  <w:style w:type="paragraph" w:styleId="Footer">
    <w:name w:val="footer"/>
    <w:basedOn w:val="Normal"/>
    <w:rsid w:val="00EF0780"/>
    <w:pPr>
      <w:tabs>
        <w:tab w:val="center" w:pos="4153"/>
        <w:tab w:val="right" w:pos="8306"/>
      </w:tabs>
    </w:pPr>
  </w:style>
  <w:style w:type="character" w:customStyle="1" w:styleId="HeaderChar">
    <w:name w:val="Header Char"/>
    <w:link w:val="Header"/>
    <w:uiPriority w:val="99"/>
    <w:rsid w:val="008D67AA"/>
    <w:rPr>
      <w:rFonts w:ascii="Arial" w:hAnsi="Arial" w:cs="Arial"/>
      <w:sz w:val="24"/>
      <w:szCs w:val="24"/>
      <w:lang w:eastAsia="en-US"/>
    </w:rPr>
  </w:style>
  <w:style w:type="character" w:styleId="Hyperlink">
    <w:name w:val="Hyperlink"/>
    <w:uiPriority w:val="99"/>
    <w:unhideWhenUsed/>
    <w:rsid w:val="009A009C"/>
    <w:rPr>
      <w:color w:val="0000FF"/>
      <w:u w:val="single"/>
    </w:rPr>
  </w:style>
  <w:style w:type="paragraph" w:styleId="ListParagraph">
    <w:name w:val="List Paragraph"/>
    <w:basedOn w:val="Normal"/>
    <w:qFormat/>
    <w:rsid w:val="00546E5C"/>
    <w:pPr>
      <w:suppressAutoHyphens/>
      <w:spacing w:after="200" w:line="276" w:lineRule="auto"/>
      <w:ind w:left="720"/>
      <w:jc w:val="both"/>
    </w:pPr>
    <w:rPr>
      <w:rFonts w:ascii="Calibri" w:eastAsia="Calibri" w:hAnsi="Calibri" w:cs="Times New Roman"/>
      <w:sz w:val="20"/>
      <w:szCs w:val="20"/>
      <w:lang w:eastAsia="ar-SA"/>
    </w:rPr>
  </w:style>
  <w:style w:type="paragraph" w:styleId="BalloonText">
    <w:name w:val="Balloon Text"/>
    <w:basedOn w:val="Normal"/>
    <w:link w:val="BalloonTextChar"/>
    <w:rsid w:val="0085366C"/>
    <w:rPr>
      <w:rFonts w:ascii="Tahoma" w:hAnsi="Tahoma" w:cs="Times New Roman"/>
      <w:sz w:val="16"/>
      <w:szCs w:val="16"/>
      <w:lang w:val="x-none"/>
    </w:rPr>
  </w:style>
  <w:style w:type="character" w:customStyle="1" w:styleId="BalloonTextChar">
    <w:name w:val="Balloon Text Char"/>
    <w:link w:val="BalloonText"/>
    <w:rsid w:val="0085366C"/>
    <w:rPr>
      <w:rFonts w:ascii="Tahoma" w:hAnsi="Tahoma" w:cs="Tahoma"/>
      <w:sz w:val="16"/>
      <w:szCs w:val="16"/>
      <w:lang w:eastAsia="en-US"/>
    </w:rPr>
  </w:style>
  <w:style w:type="character" w:styleId="FollowedHyperlink">
    <w:name w:val="FollowedHyperlink"/>
    <w:rsid w:val="00017463"/>
    <w:rPr>
      <w:color w:val="800080"/>
      <w:u w:val="single"/>
    </w:rPr>
  </w:style>
  <w:style w:type="paragraph" w:styleId="NormalWeb">
    <w:name w:val="Normal (Web)"/>
    <w:basedOn w:val="Normal"/>
    <w:uiPriority w:val="99"/>
    <w:unhideWhenUsed/>
    <w:rsid w:val="009E6DA5"/>
    <w:pPr>
      <w:spacing w:before="100" w:beforeAutospacing="1" w:after="119"/>
    </w:pPr>
    <w:rPr>
      <w:rFonts w:ascii="Times New Roman" w:hAnsi="Times New Roman" w:cs="Times New Roman"/>
      <w:lang w:eastAsia="en-NZ"/>
    </w:rPr>
  </w:style>
  <w:style w:type="paragraph" w:styleId="NoSpacing">
    <w:name w:val="No Spacing"/>
    <w:uiPriority w:val="1"/>
    <w:qFormat/>
    <w:rsid w:val="00A71325"/>
    <w:rPr>
      <w:rFonts w:ascii="Arial" w:hAnsi="Arial" w:cs="Arial"/>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552763">
      <w:bodyDiv w:val="1"/>
      <w:marLeft w:val="0"/>
      <w:marRight w:val="0"/>
      <w:marTop w:val="0"/>
      <w:marBottom w:val="0"/>
      <w:divBdr>
        <w:top w:val="none" w:sz="0" w:space="0" w:color="auto"/>
        <w:left w:val="none" w:sz="0" w:space="0" w:color="auto"/>
        <w:bottom w:val="none" w:sz="0" w:space="0" w:color="auto"/>
        <w:right w:val="none" w:sz="0" w:space="0" w:color="auto"/>
      </w:divBdr>
    </w:div>
    <w:div w:id="319575727">
      <w:bodyDiv w:val="1"/>
      <w:marLeft w:val="0"/>
      <w:marRight w:val="0"/>
      <w:marTop w:val="0"/>
      <w:marBottom w:val="0"/>
      <w:divBdr>
        <w:top w:val="none" w:sz="0" w:space="0" w:color="auto"/>
        <w:left w:val="none" w:sz="0" w:space="0" w:color="auto"/>
        <w:bottom w:val="none" w:sz="0" w:space="0" w:color="auto"/>
        <w:right w:val="none" w:sz="0" w:space="0" w:color="auto"/>
      </w:divBdr>
    </w:div>
    <w:div w:id="500893821">
      <w:bodyDiv w:val="1"/>
      <w:marLeft w:val="0"/>
      <w:marRight w:val="0"/>
      <w:marTop w:val="0"/>
      <w:marBottom w:val="0"/>
      <w:divBdr>
        <w:top w:val="none" w:sz="0" w:space="0" w:color="auto"/>
        <w:left w:val="none" w:sz="0" w:space="0" w:color="auto"/>
        <w:bottom w:val="none" w:sz="0" w:space="0" w:color="auto"/>
        <w:right w:val="none" w:sz="0" w:space="0" w:color="auto"/>
      </w:divBdr>
    </w:div>
    <w:div w:id="509753937">
      <w:bodyDiv w:val="1"/>
      <w:marLeft w:val="0"/>
      <w:marRight w:val="0"/>
      <w:marTop w:val="0"/>
      <w:marBottom w:val="0"/>
      <w:divBdr>
        <w:top w:val="none" w:sz="0" w:space="0" w:color="auto"/>
        <w:left w:val="none" w:sz="0" w:space="0" w:color="auto"/>
        <w:bottom w:val="none" w:sz="0" w:space="0" w:color="auto"/>
        <w:right w:val="none" w:sz="0" w:space="0" w:color="auto"/>
      </w:divBdr>
    </w:div>
    <w:div w:id="589699487">
      <w:bodyDiv w:val="1"/>
      <w:marLeft w:val="0"/>
      <w:marRight w:val="0"/>
      <w:marTop w:val="0"/>
      <w:marBottom w:val="0"/>
      <w:divBdr>
        <w:top w:val="none" w:sz="0" w:space="0" w:color="auto"/>
        <w:left w:val="none" w:sz="0" w:space="0" w:color="auto"/>
        <w:bottom w:val="none" w:sz="0" w:space="0" w:color="auto"/>
        <w:right w:val="none" w:sz="0" w:space="0" w:color="auto"/>
      </w:divBdr>
    </w:div>
    <w:div w:id="592592221">
      <w:bodyDiv w:val="1"/>
      <w:marLeft w:val="0"/>
      <w:marRight w:val="0"/>
      <w:marTop w:val="0"/>
      <w:marBottom w:val="0"/>
      <w:divBdr>
        <w:top w:val="none" w:sz="0" w:space="0" w:color="auto"/>
        <w:left w:val="none" w:sz="0" w:space="0" w:color="auto"/>
        <w:bottom w:val="none" w:sz="0" w:space="0" w:color="auto"/>
        <w:right w:val="none" w:sz="0" w:space="0" w:color="auto"/>
      </w:divBdr>
    </w:div>
    <w:div w:id="645206641">
      <w:bodyDiv w:val="1"/>
      <w:marLeft w:val="0"/>
      <w:marRight w:val="0"/>
      <w:marTop w:val="0"/>
      <w:marBottom w:val="0"/>
      <w:divBdr>
        <w:top w:val="none" w:sz="0" w:space="0" w:color="auto"/>
        <w:left w:val="none" w:sz="0" w:space="0" w:color="auto"/>
        <w:bottom w:val="none" w:sz="0" w:space="0" w:color="auto"/>
        <w:right w:val="none" w:sz="0" w:space="0" w:color="auto"/>
      </w:divBdr>
    </w:div>
    <w:div w:id="813565664">
      <w:bodyDiv w:val="1"/>
      <w:marLeft w:val="0"/>
      <w:marRight w:val="0"/>
      <w:marTop w:val="0"/>
      <w:marBottom w:val="0"/>
      <w:divBdr>
        <w:top w:val="none" w:sz="0" w:space="0" w:color="auto"/>
        <w:left w:val="none" w:sz="0" w:space="0" w:color="auto"/>
        <w:bottom w:val="none" w:sz="0" w:space="0" w:color="auto"/>
        <w:right w:val="none" w:sz="0" w:space="0" w:color="auto"/>
      </w:divBdr>
    </w:div>
    <w:div w:id="995956054">
      <w:bodyDiv w:val="1"/>
      <w:marLeft w:val="0"/>
      <w:marRight w:val="0"/>
      <w:marTop w:val="0"/>
      <w:marBottom w:val="0"/>
      <w:divBdr>
        <w:top w:val="none" w:sz="0" w:space="0" w:color="auto"/>
        <w:left w:val="none" w:sz="0" w:space="0" w:color="auto"/>
        <w:bottom w:val="none" w:sz="0" w:space="0" w:color="auto"/>
        <w:right w:val="none" w:sz="0" w:space="0" w:color="auto"/>
      </w:divBdr>
    </w:div>
    <w:div w:id="1045135309">
      <w:bodyDiv w:val="1"/>
      <w:marLeft w:val="0"/>
      <w:marRight w:val="0"/>
      <w:marTop w:val="0"/>
      <w:marBottom w:val="0"/>
      <w:divBdr>
        <w:top w:val="none" w:sz="0" w:space="0" w:color="auto"/>
        <w:left w:val="none" w:sz="0" w:space="0" w:color="auto"/>
        <w:bottom w:val="none" w:sz="0" w:space="0" w:color="auto"/>
        <w:right w:val="none" w:sz="0" w:space="0" w:color="auto"/>
      </w:divBdr>
    </w:div>
    <w:div w:id="1452937961">
      <w:bodyDiv w:val="1"/>
      <w:marLeft w:val="0"/>
      <w:marRight w:val="0"/>
      <w:marTop w:val="0"/>
      <w:marBottom w:val="0"/>
      <w:divBdr>
        <w:top w:val="none" w:sz="0" w:space="0" w:color="auto"/>
        <w:left w:val="none" w:sz="0" w:space="0" w:color="auto"/>
        <w:bottom w:val="none" w:sz="0" w:space="0" w:color="auto"/>
        <w:right w:val="none" w:sz="0" w:space="0" w:color="auto"/>
      </w:divBdr>
      <w:divsChild>
        <w:div w:id="1759474338">
          <w:marLeft w:val="0"/>
          <w:marRight w:val="0"/>
          <w:marTop w:val="0"/>
          <w:marBottom w:val="0"/>
          <w:divBdr>
            <w:top w:val="none" w:sz="0" w:space="0" w:color="auto"/>
            <w:left w:val="none" w:sz="0" w:space="0" w:color="auto"/>
            <w:bottom w:val="none" w:sz="0" w:space="0" w:color="auto"/>
            <w:right w:val="none" w:sz="0" w:space="0" w:color="auto"/>
          </w:divBdr>
          <w:divsChild>
            <w:div w:id="18765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6590">
      <w:bodyDiv w:val="1"/>
      <w:marLeft w:val="0"/>
      <w:marRight w:val="0"/>
      <w:marTop w:val="0"/>
      <w:marBottom w:val="0"/>
      <w:divBdr>
        <w:top w:val="none" w:sz="0" w:space="0" w:color="auto"/>
        <w:left w:val="none" w:sz="0" w:space="0" w:color="auto"/>
        <w:bottom w:val="none" w:sz="0" w:space="0" w:color="auto"/>
        <w:right w:val="none" w:sz="0" w:space="0" w:color="auto"/>
      </w:divBdr>
    </w:div>
    <w:div w:id="1846817614">
      <w:bodyDiv w:val="1"/>
      <w:marLeft w:val="0"/>
      <w:marRight w:val="0"/>
      <w:marTop w:val="0"/>
      <w:marBottom w:val="0"/>
      <w:divBdr>
        <w:top w:val="none" w:sz="0" w:space="0" w:color="auto"/>
        <w:left w:val="none" w:sz="0" w:space="0" w:color="auto"/>
        <w:bottom w:val="none" w:sz="0" w:space="0" w:color="auto"/>
        <w:right w:val="none" w:sz="0" w:space="0" w:color="auto"/>
      </w:divBdr>
    </w:div>
    <w:div w:id="1962688136">
      <w:bodyDiv w:val="1"/>
      <w:marLeft w:val="0"/>
      <w:marRight w:val="0"/>
      <w:marTop w:val="0"/>
      <w:marBottom w:val="0"/>
      <w:divBdr>
        <w:top w:val="none" w:sz="0" w:space="0" w:color="auto"/>
        <w:left w:val="none" w:sz="0" w:space="0" w:color="auto"/>
        <w:bottom w:val="none" w:sz="0" w:space="0" w:color="auto"/>
        <w:right w:val="none" w:sz="0" w:space="0" w:color="auto"/>
      </w:divBdr>
    </w:div>
    <w:div w:id="212789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6</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DMD Practical Test</vt:lpstr>
    </vt:vector>
  </TitlesOfParts>
  <Company>MIT</Company>
  <LinksUpToDate>false</LinksUpToDate>
  <CharactersWithSpaces>6285</CharactersWithSpaces>
  <SharedDoc>false</SharedDoc>
  <HLinks>
    <vt:vector size="18" baseType="variant">
      <vt:variant>
        <vt:i4>6225951</vt:i4>
      </vt:variant>
      <vt:variant>
        <vt:i4>6</vt:i4>
      </vt:variant>
      <vt:variant>
        <vt:i4>0</vt:i4>
      </vt:variant>
      <vt:variant>
        <vt:i4>5</vt:i4>
      </vt:variant>
      <vt:variant>
        <vt:lpwstr>http://www.microsoft.com/</vt:lpwstr>
      </vt:variant>
      <vt:variant>
        <vt:lpwstr/>
      </vt:variant>
      <vt:variant>
        <vt:i4>5111831</vt:i4>
      </vt:variant>
      <vt:variant>
        <vt:i4>3</vt:i4>
      </vt:variant>
      <vt:variant>
        <vt:i4>0</vt:i4>
      </vt:variant>
      <vt:variant>
        <vt:i4>5</vt:i4>
      </vt:variant>
      <vt:variant>
        <vt:lpwstr>http://www.adobe.com/</vt:lpwstr>
      </vt:variant>
      <vt:variant>
        <vt:lpwstr/>
      </vt:variant>
      <vt:variant>
        <vt:i4>3407918</vt:i4>
      </vt:variant>
      <vt:variant>
        <vt:i4>0</vt:i4>
      </vt:variant>
      <vt:variant>
        <vt:i4>0</vt:i4>
      </vt:variant>
      <vt:variant>
        <vt:i4>5</vt:i4>
      </vt:variant>
      <vt:variant>
        <vt:lpwstr>https://www.google.co.nz/search?hl=en&amp;site=imghp&amp;tbm=isch&amp;source=hp&amp;biw=1280&amp;bih=939&amp;q=brick+wall&amp;oq=brick+wall&amp;gs_l=img.3..0l10.2717.4868.0.5397.10.8.0.2.2.0.243.1377.2j1j5.8.0....0...1ac.1.30.img..1.9.1170.hW72N6A0_DA</vt:lpwstr>
      </vt:variant>
      <vt:variant>
        <vt:lpwstr>hl=en&amp;q=skyscraper+windows&amp;tbm=isch&amp;facrc=_&amp;imgdii=_&amp;imgrc=3SjbXdD4PdPqXM%3A%3BIdVKKMcnSS7k9M%3Bhttp%253A%252F%252Fus.123rf.com%252F400wm%252F400%252F400%252Fserpla%252Fserpla1105%252Fserpla110500055%252F9567622-windows-of-skyscraper-with-reflections-against-blue-sky.jpg%3Bhttp%253A%252F%252Fwww.123rf.com%252Fphoto_9567622_windows-of-skyscraper-with-reflections-against-blue-sky.html%3B1200%3B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DMD Practical Test</dc:title>
  <dc:creator>Kiwi Henare</dc:creator>
  <cp:lastModifiedBy>Kusal Sahasraka Samarawickrama</cp:lastModifiedBy>
  <cp:revision>219</cp:revision>
  <cp:lastPrinted>2017-06-18T00:45:00Z</cp:lastPrinted>
  <dcterms:created xsi:type="dcterms:W3CDTF">2017-06-17T22:56:00Z</dcterms:created>
  <dcterms:modified xsi:type="dcterms:W3CDTF">2025-06-03T20:27:00Z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701734109</vt:i4>
  </property>
  <property fmtid="{D5CDD505-2E9C-101B-9397-08002B2CF9AE}" pid="3" name="_NewReviewCycle">
    <vt:lpwstr/>
  </property>
  <property fmtid="{D5CDD505-2E9C-101B-9397-08002B2CF9AE}" pid="4" name="_EmailSubject">
    <vt:lpwstr>501.501 Intro to Multimedia S1 2013 JC</vt:lpwstr>
  </property>
  <property fmtid="{D5CDD505-2E9C-101B-9397-08002B2CF9AE}" pid="5" name="_AuthorEmail">
    <vt:lpwstr>Glennis.Goodwill@manukau.ac.nz</vt:lpwstr>
  </property>
  <property fmtid="{D5CDD505-2E9C-101B-9397-08002B2CF9AE}" pid="6" name="_AuthorEmailDisplayName">
    <vt:lpwstr>Glennis Goodwill</vt:lpwstr>
  </property>
  <property fmtid="{D5CDD505-2E9C-101B-9397-08002B2CF9AE}" pid="7" name="_PreviousAdHocReviewCycleID">
    <vt:i4>701734109</vt:i4>
  </property>
  <property fmtid="{D5CDD505-2E9C-101B-9397-08002B2CF9AE}" pid="8" name="_ReviewingToolsShownOnce">
    <vt:lpwstr/>
  </property>
</Properties>
</file>