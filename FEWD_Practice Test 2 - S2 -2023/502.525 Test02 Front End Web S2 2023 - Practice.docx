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C75" w14:textId="77777777" w:rsidR="0075721A" w:rsidRPr="00DF1D51" w:rsidRDefault="0075721A" w:rsidP="0075721A">
      <w:pPr>
        <w:rPr>
          <w:rFonts w:eastAsia="Arial"/>
          <w:b/>
        </w:rPr>
      </w:pPr>
    </w:p>
    <w:tbl>
      <w:tblPr>
        <w:tblW w:w="0" w:type="auto"/>
        <w:tblInd w:w="108" w:type="dxa"/>
        <w:tblCellMar>
          <w:left w:w="10" w:type="dxa"/>
          <w:right w:w="10" w:type="dxa"/>
        </w:tblCellMar>
        <w:tblLook w:val="0000" w:firstRow="0" w:lastRow="0" w:firstColumn="0" w:lastColumn="0" w:noHBand="0" w:noVBand="0"/>
      </w:tblPr>
      <w:tblGrid>
        <w:gridCol w:w="2406"/>
        <w:gridCol w:w="7229"/>
      </w:tblGrid>
      <w:tr w:rsidR="0075721A" w14:paraId="710396F9" w14:textId="77777777" w:rsidTr="0075721A">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CA8ADB" w14:textId="77777777" w:rsidR="0075721A" w:rsidRDefault="0075721A" w:rsidP="00E1059E">
            <w:pPr>
              <w:jc w:val="center"/>
              <w:rPr>
                <w:rFonts w:eastAsia="Arial"/>
              </w:rPr>
            </w:pPr>
          </w:p>
          <w:p w14:paraId="413DD20B" w14:textId="77777777" w:rsidR="0075721A" w:rsidRDefault="004B0154" w:rsidP="00E1059E">
            <w:pPr>
              <w:jc w:val="center"/>
              <w:rPr>
                <w:rFonts w:eastAsia="Arial"/>
              </w:rPr>
            </w:pPr>
            <w:r>
              <w:rPr>
                <w:noProof/>
              </w:rPr>
              <w:object w:dxaOrig="1377" w:dyaOrig="2490" w14:anchorId="407F075F">
                <v:rect id="rectole0000000000" o:spid="_x0000_i1025" alt="" style="width:69pt;height:124.5pt;mso-width-percent:0;mso-height-percent:0;mso-width-percent:0;mso-height-percent:0" o:ole="" o:preferrelative="t" stroked="f">
                  <v:imagedata r:id="rId7" o:title=""/>
                </v:rect>
                <o:OLEObject Type="Embed" ProgID="StaticMetafile" ShapeID="rectole0000000000" DrawAspect="Content" ObjectID="_1809794932" r:id="rId8"/>
              </w:object>
            </w:r>
          </w:p>
          <w:p w14:paraId="7BAFCBB4" w14:textId="77777777" w:rsidR="0075721A" w:rsidRDefault="0075721A" w:rsidP="00E1059E">
            <w:pPr>
              <w:jc w:val="center"/>
            </w:pP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6C52F" w14:textId="77777777" w:rsidR="0075721A" w:rsidRDefault="0075721A" w:rsidP="00E1059E">
            <w:pPr>
              <w:rPr>
                <w:rFonts w:eastAsia="Arial"/>
                <w:b/>
                <w:sz w:val="28"/>
              </w:rPr>
            </w:pPr>
          </w:p>
          <w:p w14:paraId="44675B3D" w14:textId="1A0204F8" w:rsidR="0075721A" w:rsidRDefault="00881608" w:rsidP="00E1059E">
            <w:pPr>
              <w:rPr>
                <w:rFonts w:eastAsia="Arial"/>
                <w:b/>
                <w:sz w:val="28"/>
              </w:rPr>
            </w:pPr>
            <w:r>
              <w:rPr>
                <w:rFonts w:eastAsia="Arial"/>
                <w:b/>
                <w:sz w:val="28"/>
              </w:rPr>
              <w:t>School of Digital Technologies</w:t>
            </w:r>
          </w:p>
          <w:p w14:paraId="4C2411B8" w14:textId="77777777" w:rsidR="0075721A" w:rsidRDefault="0075721A" w:rsidP="00E1059E">
            <w:pPr>
              <w:rPr>
                <w:rFonts w:eastAsia="Arial"/>
                <w:b/>
                <w:sz w:val="28"/>
              </w:rPr>
            </w:pPr>
          </w:p>
          <w:p w14:paraId="1EC8A287" w14:textId="77777777" w:rsidR="0075721A" w:rsidRDefault="0075721A" w:rsidP="00E1059E">
            <w:pPr>
              <w:rPr>
                <w:rFonts w:eastAsia="Arial"/>
                <w:b/>
                <w:sz w:val="28"/>
              </w:rPr>
            </w:pPr>
            <w:r>
              <w:rPr>
                <w:rFonts w:eastAsia="Arial"/>
                <w:b/>
                <w:sz w:val="28"/>
              </w:rPr>
              <w:t>Bachelor of Digital Technologies</w:t>
            </w:r>
          </w:p>
          <w:p w14:paraId="120FD0FD" w14:textId="77777777" w:rsidR="0075721A" w:rsidRDefault="0075721A" w:rsidP="00E1059E">
            <w:pPr>
              <w:rPr>
                <w:rFonts w:eastAsia="Arial"/>
                <w:b/>
                <w:sz w:val="32"/>
              </w:rPr>
            </w:pPr>
          </w:p>
          <w:p w14:paraId="03D13961" w14:textId="77777777" w:rsidR="0075721A" w:rsidRDefault="0075721A" w:rsidP="00E1059E">
            <w:pPr>
              <w:rPr>
                <w:rFonts w:eastAsia="Arial"/>
                <w:b/>
                <w:sz w:val="28"/>
              </w:rPr>
            </w:pPr>
            <w:r>
              <w:rPr>
                <w:rFonts w:eastAsia="Arial"/>
                <w:b/>
                <w:sz w:val="28"/>
              </w:rPr>
              <w:t>502.525 Front End Web Development</w:t>
            </w:r>
          </w:p>
          <w:p w14:paraId="0C92EBF3" w14:textId="77777777" w:rsidR="0075721A" w:rsidRDefault="0075721A" w:rsidP="00E1059E">
            <w:pPr>
              <w:rPr>
                <w:rFonts w:eastAsia="Arial"/>
                <w:b/>
                <w:sz w:val="28"/>
              </w:rPr>
            </w:pPr>
          </w:p>
          <w:p w14:paraId="7B72751B" w14:textId="7767C958" w:rsidR="0075721A" w:rsidRDefault="00847C49" w:rsidP="00E1059E">
            <w:r>
              <w:rPr>
                <w:rFonts w:eastAsia="Arial"/>
                <w:b/>
                <w:sz w:val="28"/>
              </w:rPr>
              <w:t xml:space="preserve">Semester 2 - </w:t>
            </w:r>
            <w:r w:rsidR="00380A35" w:rsidRPr="00E66CCA">
              <w:rPr>
                <w:rFonts w:eastAsia="Arial"/>
                <w:b/>
                <w:sz w:val="28"/>
                <w:highlight w:val="yellow"/>
              </w:rPr>
              <w:t>Practice</w:t>
            </w:r>
            <w:r w:rsidR="00380A35">
              <w:rPr>
                <w:rFonts w:eastAsia="Arial"/>
              </w:rPr>
              <w:t xml:space="preserve"> </w:t>
            </w:r>
            <w:r w:rsidR="0075721A">
              <w:rPr>
                <w:rFonts w:eastAsia="Arial"/>
                <w:b/>
                <w:sz w:val="28"/>
              </w:rPr>
              <w:t>TEST 02</w:t>
            </w:r>
            <w:r>
              <w:rPr>
                <w:rFonts w:eastAsia="Arial"/>
                <w:b/>
                <w:sz w:val="28"/>
              </w:rPr>
              <w:t xml:space="preserve"> - 202</w:t>
            </w:r>
            <w:r w:rsidR="00BC1DDE">
              <w:rPr>
                <w:rFonts w:eastAsia="Arial"/>
                <w:b/>
                <w:sz w:val="28"/>
              </w:rPr>
              <w:t>5</w:t>
            </w:r>
          </w:p>
        </w:tc>
      </w:tr>
      <w:tr w:rsidR="0075721A" w14:paraId="54AAC78A" w14:textId="77777777" w:rsidTr="00847C49">
        <w:trPr>
          <w:trHeight w:val="49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3CC90" w14:textId="77777777" w:rsidR="0075721A" w:rsidRDefault="0075721A" w:rsidP="00847C49">
            <w:r>
              <w:rPr>
                <w:rFonts w:eastAsia="Arial"/>
              </w:rPr>
              <w:t>Course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CF11E" w14:textId="3140EE12" w:rsidR="0075721A" w:rsidRPr="00847C49" w:rsidRDefault="0075721A" w:rsidP="00847C49">
            <w:pPr>
              <w:rPr>
                <w:rFonts w:eastAsia="Arial"/>
              </w:rPr>
            </w:pPr>
            <w:r>
              <w:rPr>
                <w:rFonts w:eastAsia="Arial"/>
              </w:rPr>
              <w:t>502.525 Front-End Web Development</w:t>
            </w:r>
          </w:p>
        </w:tc>
      </w:tr>
      <w:tr w:rsidR="0075721A" w14:paraId="6135DF5E" w14:textId="77777777" w:rsidTr="00847C49">
        <w:trPr>
          <w:trHeight w:val="54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E974" w14:textId="77777777" w:rsidR="0075721A" w:rsidRDefault="0075721A" w:rsidP="00847C49">
            <w:r>
              <w:rPr>
                <w:rFonts w:eastAsia="Arial"/>
              </w:rPr>
              <w:t>Assessment type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41E95" w14:textId="0ABD8505" w:rsidR="0075721A" w:rsidRPr="00847C49" w:rsidRDefault="0075721A" w:rsidP="00847C49">
            <w:pPr>
              <w:rPr>
                <w:rFonts w:eastAsia="Arial"/>
              </w:rPr>
            </w:pPr>
            <w:r>
              <w:rPr>
                <w:rFonts w:eastAsia="Arial"/>
              </w:rPr>
              <w:t>Practic</w:t>
            </w:r>
            <w:r w:rsidR="00380A35">
              <w:rPr>
                <w:rFonts w:eastAsia="Arial"/>
              </w:rPr>
              <w:t>e</w:t>
            </w:r>
            <w:r>
              <w:rPr>
                <w:rFonts w:eastAsia="Arial"/>
              </w:rPr>
              <w:t xml:space="preserve"> Test</w:t>
            </w:r>
          </w:p>
        </w:tc>
      </w:tr>
      <w:tr w:rsidR="0075721A" w14:paraId="05F9712E" w14:textId="77777777" w:rsidTr="00847C49">
        <w:trPr>
          <w:trHeight w:val="36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6FD8D" w14:textId="77777777" w:rsidR="0075721A" w:rsidRDefault="0075721A" w:rsidP="00847C49">
            <w:r>
              <w:rPr>
                <w:rFonts w:eastAsia="Arial"/>
              </w:rPr>
              <w:t xml:space="preserve">Date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9F358" w14:textId="2CEC327E" w:rsidR="0075721A" w:rsidRDefault="00E628FA" w:rsidP="00847C49">
            <w:r>
              <w:rPr>
                <w:rFonts w:eastAsia="Arial"/>
              </w:rPr>
              <w:t xml:space="preserve">Week </w:t>
            </w:r>
            <w:r w:rsidR="005A25E3">
              <w:rPr>
                <w:rFonts w:eastAsia="Arial"/>
              </w:rPr>
              <w:t>1</w:t>
            </w:r>
            <w:r w:rsidR="00BC1DDE">
              <w:rPr>
                <w:rFonts w:eastAsia="Arial"/>
              </w:rPr>
              <w:t>4</w:t>
            </w:r>
          </w:p>
        </w:tc>
      </w:tr>
      <w:tr w:rsidR="0075721A" w14:paraId="6C7A504D" w14:textId="77777777" w:rsidTr="00847C49">
        <w:trPr>
          <w:trHeight w:val="42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AF14" w14:textId="77777777" w:rsidR="0075721A" w:rsidRDefault="0075721A" w:rsidP="00847C49">
            <w:r>
              <w:rPr>
                <w:rFonts w:eastAsia="Arial"/>
              </w:rPr>
              <w:t>Course contribution</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84922" w14:textId="4B7E300B" w:rsidR="0075721A" w:rsidRPr="00847C49" w:rsidRDefault="0075721A" w:rsidP="00847C49">
            <w:pPr>
              <w:rPr>
                <w:rFonts w:eastAsia="Arial"/>
                <w:b/>
              </w:rPr>
            </w:pPr>
            <w:r>
              <w:rPr>
                <w:rFonts w:eastAsia="Arial"/>
                <w:b/>
              </w:rPr>
              <w:t>30%</w:t>
            </w:r>
          </w:p>
        </w:tc>
      </w:tr>
      <w:tr w:rsidR="0075721A" w14:paraId="0B161E16" w14:textId="77777777" w:rsidTr="00847C49">
        <w:trPr>
          <w:trHeight w:val="40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78798" w14:textId="77777777" w:rsidR="0075721A" w:rsidRDefault="0075721A" w:rsidP="00847C49">
            <w:r>
              <w:rPr>
                <w:rFonts w:eastAsia="Arial"/>
              </w:rPr>
              <w:t>Time Allowed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F1E30" w14:textId="192F91B1" w:rsidR="0075721A" w:rsidRPr="00847C49" w:rsidRDefault="0075721A" w:rsidP="00847C49">
            <w:pPr>
              <w:rPr>
                <w:rFonts w:eastAsia="Arial"/>
              </w:rPr>
            </w:pPr>
            <w:r>
              <w:rPr>
                <w:rFonts w:eastAsia="Arial"/>
              </w:rPr>
              <w:t>1</w:t>
            </w:r>
            <w:r w:rsidR="00AA2425">
              <w:rPr>
                <w:rFonts w:eastAsia="Arial"/>
              </w:rPr>
              <w:t>3</w:t>
            </w:r>
            <w:r>
              <w:rPr>
                <w:rFonts w:eastAsia="Arial"/>
              </w:rPr>
              <w:t>0 minutes</w:t>
            </w:r>
          </w:p>
        </w:tc>
      </w:tr>
      <w:tr w:rsidR="0075721A" w14:paraId="3CA7A31C"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F533" w14:textId="77777777" w:rsidR="0075721A" w:rsidRDefault="0075721A" w:rsidP="00E1059E">
            <w:pPr>
              <w:rPr>
                <w:rFonts w:ascii="Calibri" w:eastAsia="Calibri" w:hAnsi="Calibri" w:cs="Calibri"/>
              </w:rPr>
            </w:pPr>
          </w:p>
        </w:tc>
      </w:tr>
      <w:tr w:rsidR="00395E08" w14:paraId="689F9927"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6292D23" w14:textId="77777777" w:rsidR="00395E08" w:rsidRDefault="00395E08" w:rsidP="00395E08">
            <w:r>
              <w:rPr>
                <w:rFonts w:eastAsia="Arial"/>
                <w:b/>
              </w:rPr>
              <w:t>Student ID: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54186" w14:textId="77777777" w:rsidR="00395E08" w:rsidRDefault="00395E08" w:rsidP="00E1059E">
            <w:pPr>
              <w:rPr>
                <w:rFonts w:ascii="Calibri" w:eastAsia="Calibri" w:hAnsi="Calibri" w:cs="Calibri"/>
              </w:rPr>
            </w:pPr>
          </w:p>
        </w:tc>
      </w:tr>
      <w:tr w:rsidR="00395E08" w14:paraId="46039740"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7D26A4" w14:textId="77777777" w:rsidR="00395E08" w:rsidRDefault="00395E08" w:rsidP="00395E08">
            <w:r>
              <w:rPr>
                <w:rFonts w:eastAsia="Arial"/>
                <w:b/>
              </w:rPr>
              <w:t>Student NAME: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03379" w14:textId="77777777" w:rsidR="00395E08" w:rsidRDefault="00395E08" w:rsidP="00E1059E">
            <w:pPr>
              <w:rPr>
                <w:rFonts w:ascii="Calibri" w:eastAsia="Calibri" w:hAnsi="Calibri" w:cs="Calibri"/>
              </w:rPr>
            </w:pPr>
          </w:p>
        </w:tc>
      </w:tr>
      <w:tr w:rsidR="0075721A" w14:paraId="7331C463"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7D6FC" w14:textId="300C9CC1" w:rsidR="0075721A" w:rsidRDefault="0075721A" w:rsidP="00E1059E">
            <w:pPr>
              <w:rPr>
                <w:rFonts w:eastAsia="Arial"/>
                <w:b/>
              </w:rPr>
            </w:pPr>
            <w:r>
              <w:rPr>
                <w:rFonts w:eastAsia="Arial"/>
                <w:b/>
              </w:rPr>
              <w:t>Not</w:t>
            </w:r>
            <w:r w:rsidR="004E0539">
              <w:rPr>
                <w:rFonts w:eastAsia="Arial"/>
                <w:b/>
              </w:rPr>
              <w:t>ice</w:t>
            </w:r>
            <w:r>
              <w:rPr>
                <w:rFonts w:eastAsia="Arial"/>
                <w:b/>
              </w:rPr>
              <w:t>:</w:t>
            </w:r>
          </w:p>
          <w:p w14:paraId="2A5F3553" w14:textId="3FAD1706" w:rsidR="0075721A" w:rsidRPr="00167FE4" w:rsidRDefault="006F72B7" w:rsidP="00E1059E">
            <w:pPr>
              <w:rPr>
                <w:rFonts w:ascii="Times New Roman" w:hAnsi="Times New Roman" w:cs="Times New Roman"/>
                <w:b/>
                <w:bCs/>
              </w:rPr>
            </w:pPr>
            <w:r w:rsidRPr="00167FE4">
              <w:rPr>
                <w:b/>
                <w:bCs/>
              </w:rPr>
              <w:t>By submitting this test, you are agreeing with</w:t>
            </w:r>
            <w:r w:rsidR="004E0539" w:rsidRPr="00167FE4">
              <w:rPr>
                <w:b/>
                <w:bCs/>
              </w:rPr>
              <w:t xml:space="preserve"> the</w:t>
            </w:r>
            <w:r w:rsidRPr="00167FE4">
              <w:rPr>
                <w:b/>
                <w:bCs/>
              </w:rPr>
              <w:t xml:space="preserve"> following</w:t>
            </w:r>
            <w:r w:rsidR="004E0539" w:rsidRPr="00167FE4">
              <w:rPr>
                <w:b/>
                <w:bCs/>
              </w:rPr>
              <w:t xml:space="preserve"> Statement of Valid Authorship:</w:t>
            </w:r>
            <w:r w:rsidR="0075721A" w:rsidRPr="00167FE4">
              <w:rPr>
                <w:rFonts w:ascii="Times New Roman" w:hAnsi="Times New Roman" w:cs="Times New Roman"/>
                <w:b/>
                <w:bCs/>
              </w:rPr>
              <w:br/>
            </w:r>
          </w:p>
          <w:p w14:paraId="218D7856" w14:textId="77777777" w:rsidR="0075721A" w:rsidRDefault="0075721A" w:rsidP="00E1059E">
            <w:pPr>
              <w:rPr>
                <w:rFonts w:ascii="Times New Roman" w:hAnsi="Times New Roman" w:cs="Times New Roman"/>
                <w:b/>
              </w:rPr>
            </w:pPr>
            <w:r>
              <w:rPr>
                <w:rFonts w:eastAsia="Arial"/>
                <w:b/>
              </w:rPr>
              <w:t>Statement of Valid Authorship</w:t>
            </w:r>
          </w:p>
          <w:p w14:paraId="341D7F30" w14:textId="46C86A02" w:rsidR="0075721A" w:rsidRDefault="0075721A" w:rsidP="002D155F">
            <w:pPr>
              <w:jc w:val="both"/>
              <w:rPr>
                <w:rFonts w:eastAsia="Arial"/>
              </w:rPr>
            </w:pPr>
            <w:r>
              <w:rPr>
                <w:rFonts w:eastAsia="Arial"/>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AA51672" w14:textId="77777777" w:rsidR="0075721A" w:rsidRDefault="0075721A" w:rsidP="00E1059E">
            <w:pPr>
              <w:rPr>
                <w:rFonts w:eastAsia="Arial"/>
              </w:rPr>
            </w:pPr>
          </w:p>
          <w:p w14:paraId="003C2A99" w14:textId="77777777" w:rsidR="0075721A" w:rsidRDefault="0075721A" w:rsidP="00E1059E">
            <w:pPr>
              <w:rPr>
                <w:rFonts w:eastAsia="Arial"/>
              </w:rPr>
            </w:pPr>
            <w:r>
              <w:rPr>
                <w:rFonts w:eastAsia="Arial"/>
              </w:rPr>
              <w:t xml:space="preserve"> __________________</w:t>
            </w:r>
          </w:p>
          <w:p w14:paraId="5A5B1497" w14:textId="11979BAE" w:rsidR="0039472E" w:rsidRDefault="0039472E" w:rsidP="00E1059E"/>
        </w:tc>
      </w:tr>
    </w:tbl>
    <w:p w14:paraId="5747FA82" w14:textId="77777777" w:rsidR="0075721A" w:rsidRDefault="0075721A" w:rsidP="0075721A">
      <w:pPr>
        <w:rPr>
          <w:rFonts w:eastAsia="Arial"/>
        </w:rPr>
      </w:pPr>
    </w:p>
    <w:p w14:paraId="6155D6EE" w14:textId="77777777" w:rsidR="00ED5098" w:rsidRDefault="00ED5098" w:rsidP="0075721A"/>
    <w:p w14:paraId="27A473C3" w14:textId="77777777" w:rsidR="00ED5098" w:rsidRDefault="00ED5098" w:rsidP="0075721A"/>
    <w:p w14:paraId="7F622078" w14:textId="352355EF" w:rsidR="0075721A" w:rsidRDefault="00ED5098" w:rsidP="0075721A">
      <w:pPr>
        <w:rPr>
          <w:rFonts w:eastAsia="Arial"/>
          <w:b/>
        </w:rPr>
      </w:pPr>
      <w:r>
        <w:t>This test is confidential to you. Do not share the test questions or your responses.</w:t>
      </w:r>
      <w:r w:rsidR="0075721A">
        <w:rPr>
          <w:rFonts w:eastAsia="Arial"/>
          <w:b/>
        </w:rPr>
        <w:br w:type="page"/>
      </w:r>
    </w:p>
    <w:p w14:paraId="7284943A" w14:textId="77777777" w:rsidR="0075721A" w:rsidRDefault="0075721A"/>
    <w:p w14:paraId="63375FFE" w14:textId="5C00E654" w:rsidR="0075721A" w:rsidRDefault="0075721A" w:rsidP="0075721A">
      <w:pPr>
        <w:spacing w:line="360" w:lineRule="auto"/>
        <w:rPr>
          <w:rFonts w:eastAsia="Arial"/>
          <w:b/>
        </w:rPr>
      </w:pPr>
      <w:r>
        <w:rPr>
          <w:rFonts w:eastAsia="Arial"/>
          <w:b/>
        </w:rPr>
        <w:t xml:space="preserve">Front End Website Development </w:t>
      </w:r>
      <w:r w:rsidR="00884562">
        <w:rPr>
          <w:rFonts w:eastAsia="Arial"/>
          <w:b/>
        </w:rPr>
        <w:t>- Practice</w:t>
      </w:r>
      <w:r>
        <w:rPr>
          <w:rFonts w:eastAsia="Arial"/>
          <w:b/>
        </w:rPr>
        <w:t xml:space="preserve"> Test </w:t>
      </w:r>
      <w:r w:rsidR="00A21D0A">
        <w:rPr>
          <w:rFonts w:eastAsia="Arial"/>
          <w:b/>
        </w:rPr>
        <w:tab/>
        <w:t>[30 marks]</w:t>
      </w:r>
    </w:p>
    <w:p w14:paraId="5E6A74E7" w14:textId="3CBF609B" w:rsidR="0075721A" w:rsidRDefault="0075721A" w:rsidP="0075721A">
      <w:pPr>
        <w:spacing w:line="360" w:lineRule="auto"/>
        <w:rPr>
          <w:rFonts w:eastAsia="Arial"/>
        </w:rPr>
      </w:pPr>
      <w:r>
        <w:rPr>
          <w:rFonts w:eastAsia="Arial"/>
        </w:rPr>
        <w:t>Open Book Practic</w:t>
      </w:r>
      <w:r w:rsidR="00884562">
        <w:rPr>
          <w:rFonts w:eastAsia="Arial"/>
        </w:rPr>
        <w:t>e</w:t>
      </w:r>
      <w:r>
        <w:rPr>
          <w:rFonts w:eastAsia="Arial"/>
        </w:rPr>
        <w:t xml:space="preserve"> Test.</w:t>
      </w:r>
    </w:p>
    <w:p w14:paraId="3513B5C2" w14:textId="64E51707" w:rsidR="0075721A" w:rsidRDefault="0075721A" w:rsidP="0075721A">
      <w:pPr>
        <w:spacing w:line="360" w:lineRule="auto"/>
        <w:rPr>
          <w:rFonts w:eastAsia="Arial"/>
        </w:rPr>
      </w:pPr>
      <w:r>
        <w:rPr>
          <w:rFonts w:eastAsia="Arial"/>
        </w:rPr>
        <w:t xml:space="preserve">Learning Outcomes </w:t>
      </w:r>
      <w:r w:rsidR="00895B6E">
        <w:rPr>
          <w:rFonts w:eastAsia="Arial"/>
        </w:rPr>
        <w:t xml:space="preserve">- elements of all </w:t>
      </w:r>
      <w:r w:rsidR="00E913F7">
        <w:rPr>
          <w:rFonts w:eastAsia="Arial"/>
        </w:rPr>
        <w:t>5</w:t>
      </w:r>
      <w:r w:rsidR="00895B6E">
        <w:rPr>
          <w:rFonts w:eastAsia="Arial"/>
        </w:rPr>
        <w:t xml:space="preserve"> learning outcomes are </w:t>
      </w:r>
      <w:r>
        <w:rPr>
          <w:rFonts w:eastAsia="Arial"/>
        </w:rPr>
        <w:t>assessed:</w:t>
      </w:r>
    </w:p>
    <w:p w14:paraId="2F2D31B8" w14:textId="3B8B968F" w:rsidR="00A71325" w:rsidRPr="00A71325" w:rsidRDefault="00A71325" w:rsidP="00AC191F">
      <w:pPr>
        <w:pStyle w:val="NoSpacing"/>
        <w:numPr>
          <w:ilvl w:val="0"/>
          <w:numId w:val="31"/>
        </w:numPr>
        <w:spacing w:line="360" w:lineRule="auto"/>
        <w:rPr>
          <w:rFonts w:eastAsia="Arial"/>
        </w:rPr>
      </w:pPr>
      <w:r w:rsidRPr="00A71325">
        <w:rPr>
          <w:rFonts w:eastAsia="Arial"/>
        </w:rPr>
        <w:t>LO1: Apply the fundamentals of responsive web design and JavaScript</w:t>
      </w:r>
    </w:p>
    <w:p w14:paraId="73D9211A" w14:textId="4A90115F" w:rsidR="00A71325" w:rsidRPr="00A71325" w:rsidRDefault="00A71325" w:rsidP="00AC191F">
      <w:pPr>
        <w:pStyle w:val="NoSpacing"/>
        <w:numPr>
          <w:ilvl w:val="0"/>
          <w:numId w:val="31"/>
        </w:numPr>
        <w:spacing w:line="360" w:lineRule="auto"/>
        <w:rPr>
          <w:rFonts w:eastAsia="Arial"/>
        </w:rPr>
      </w:pPr>
      <w:r w:rsidRPr="00A71325">
        <w:rPr>
          <w:rFonts w:eastAsia="Arial"/>
        </w:rPr>
        <w:t>LO2: Apply the fundamentals of web interface design using HTML and CSS</w:t>
      </w:r>
    </w:p>
    <w:p w14:paraId="6BD7EAAA" w14:textId="0826D80A" w:rsidR="00A71325" w:rsidRPr="00A71325" w:rsidRDefault="00A71325" w:rsidP="00AC191F">
      <w:pPr>
        <w:pStyle w:val="NoSpacing"/>
        <w:numPr>
          <w:ilvl w:val="0"/>
          <w:numId w:val="31"/>
        </w:numPr>
        <w:spacing w:line="360" w:lineRule="auto"/>
        <w:rPr>
          <w:rFonts w:eastAsia="Arial"/>
        </w:rPr>
      </w:pPr>
      <w:r w:rsidRPr="00A71325">
        <w:rPr>
          <w:rFonts w:eastAsia="Arial"/>
        </w:rPr>
        <w:t>LO3: Implement visually rich interactive dynamic web applications and publish them</w:t>
      </w:r>
    </w:p>
    <w:p w14:paraId="29613003" w14:textId="67CA1F82" w:rsidR="00855B27" w:rsidRPr="00A71325" w:rsidRDefault="00A71325" w:rsidP="00AC191F">
      <w:pPr>
        <w:pStyle w:val="NoSpacing"/>
        <w:numPr>
          <w:ilvl w:val="0"/>
          <w:numId w:val="31"/>
        </w:numPr>
        <w:spacing w:line="360" w:lineRule="auto"/>
        <w:rPr>
          <w:rFonts w:eastAsia="Arial"/>
        </w:rPr>
      </w:pPr>
      <w:r w:rsidRPr="00A71325">
        <w:rPr>
          <w:rFonts w:eastAsia="Arial"/>
        </w:rPr>
        <w:t>LO4: Test, debug, and correct web applications</w:t>
      </w:r>
    </w:p>
    <w:p w14:paraId="799B4A1E" w14:textId="77777777" w:rsidR="00A71325" w:rsidRDefault="00A71325" w:rsidP="00A71325">
      <w:pPr>
        <w:spacing w:line="360" w:lineRule="auto"/>
        <w:rPr>
          <w:rFonts w:eastAsia="Arial"/>
        </w:rPr>
      </w:pPr>
    </w:p>
    <w:p w14:paraId="107BBDAE" w14:textId="7FD399C4" w:rsidR="00701F05" w:rsidRPr="00D63814" w:rsidRDefault="00C55F60" w:rsidP="0075721A">
      <w:pPr>
        <w:spacing w:line="360" w:lineRule="auto"/>
        <w:rPr>
          <w:rFonts w:eastAsia="Arial"/>
          <w:b/>
          <w:bCs/>
        </w:rPr>
      </w:pPr>
      <w:r w:rsidRPr="00D63814">
        <w:rPr>
          <w:rFonts w:eastAsia="Arial"/>
          <w:b/>
          <w:bCs/>
        </w:rPr>
        <w:t>You can use your own laptop or a lab machine.</w:t>
      </w:r>
    </w:p>
    <w:p w14:paraId="762886D6" w14:textId="77777777" w:rsidR="00701F05" w:rsidRDefault="00701F05" w:rsidP="0075721A">
      <w:pPr>
        <w:spacing w:line="360" w:lineRule="auto"/>
        <w:rPr>
          <w:rFonts w:eastAsia="Arial"/>
        </w:rPr>
      </w:pPr>
    </w:p>
    <w:p w14:paraId="0BC9BCA7" w14:textId="530F9573" w:rsidR="0075721A" w:rsidRDefault="00701F05" w:rsidP="00D63814">
      <w:pPr>
        <w:spacing w:line="360" w:lineRule="auto"/>
        <w:jc w:val="both"/>
        <w:rPr>
          <w:rFonts w:eastAsia="Arial"/>
        </w:rPr>
      </w:pPr>
      <w:r>
        <w:rPr>
          <w:rFonts w:eastAsia="Arial"/>
        </w:rPr>
        <w:t>Shut down cell phones</w:t>
      </w:r>
      <w:r w:rsidR="00410B82">
        <w:rPr>
          <w:rFonts w:eastAsia="Arial"/>
        </w:rPr>
        <w:t>. Except for taking the test online where you need it for emergency communication use including mobile data. Inform the supervisor of any such use.</w:t>
      </w:r>
      <w:r>
        <w:rPr>
          <w:rFonts w:eastAsia="Arial"/>
        </w:rPr>
        <w:br/>
        <w:t>If you need to go to the toilet, let the supervisor know and show him/her that your cell phone is staying in the room.</w:t>
      </w:r>
      <w:r w:rsidR="00410B82">
        <w:rPr>
          <w:rFonts w:eastAsia="Arial"/>
        </w:rPr>
        <w:t xml:space="preserve"> For online students, set Teams status to "Be right back".</w:t>
      </w:r>
      <w:r w:rsidR="0075721A">
        <w:rPr>
          <w:rFonts w:eastAsia="Arial"/>
        </w:rPr>
        <w:br/>
      </w:r>
    </w:p>
    <w:p w14:paraId="18B1AC4C" w14:textId="2407DCF8" w:rsidR="00701F05" w:rsidRPr="007372BE" w:rsidRDefault="0075721A" w:rsidP="00701F05">
      <w:pPr>
        <w:spacing w:line="360" w:lineRule="auto"/>
        <w:rPr>
          <w:rFonts w:eastAsia="Arial"/>
        </w:rPr>
      </w:pPr>
      <w:r>
        <w:rPr>
          <w:rFonts w:eastAsia="Arial"/>
        </w:rPr>
        <w:t xml:space="preserve">Download the test zip file </w:t>
      </w:r>
      <w:r w:rsidR="00895B6E">
        <w:rPr>
          <w:rFonts w:eastAsia="Arial"/>
        </w:rPr>
        <w:t>"</w:t>
      </w:r>
      <w:r w:rsidR="007372BE" w:rsidRPr="007372BE">
        <w:t xml:space="preserve"> </w:t>
      </w:r>
      <w:proofErr w:type="spellStart"/>
      <w:r w:rsidR="007372BE" w:rsidRPr="007372BE">
        <w:rPr>
          <w:rFonts w:eastAsia="Arial"/>
        </w:rPr>
        <w:t>FEWD_Practice</w:t>
      </w:r>
      <w:proofErr w:type="spellEnd"/>
      <w:r w:rsidR="007372BE" w:rsidRPr="007372BE">
        <w:rPr>
          <w:rFonts w:eastAsia="Arial"/>
        </w:rPr>
        <w:t xml:space="preserve"> Test 2 - S2 -202</w:t>
      </w:r>
      <w:r w:rsidR="007372BE">
        <w:rPr>
          <w:rFonts w:eastAsia="Arial"/>
        </w:rPr>
        <w:t>3</w:t>
      </w:r>
      <w:r w:rsidR="00895B6E">
        <w:rPr>
          <w:rFonts w:eastAsia="Arial"/>
        </w:rPr>
        <w:t xml:space="preserve">.zip" </w:t>
      </w:r>
      <w:r>
        <w:rPr>
          <w:rFonts w:eastAsia="Arial"/>
        </w:rPr>
        <w:t xml:space="preserve">from Canvas into your </w:t>
      </w:r>
      <w:r w:rsidR="00AA2425">
        <w:rPr>
          <w:rFonts w:eastAsia="Arial"/>
        </w:rPr>
        <w:t xml:space="preserve">working folder. </w:t>
      </w:r>
      <w:r w:rsidR="00AA2425">
        <w:rPr>
          <w:rFonts w:eastAsia="Arial"/>
        </w:rPr>
        <w:br/>
      </w:r>
      <w:r>
        <w:rPr>
          <w:rFonts w:eastAsia="Arial"/>
        </w:rPr>
        <w:t>Rename this “</w:t>
      </w:r>
      <w:r w:rsidR="00895B6E">
        <w:rPr>
          <w:rFonts w:eastAsia="Arial"/>
        </w:rPr>
        <w:t>container</w:t>
      </w:r>
      <w:r>
        <w:rPr>
          <w:rFonts w:eastAsia="Arial"/>
        </w:rPr>
        <w:t xml:space="preserve">” folder adding your student </w:t>
      </w:r>
      <w:r w:rsidR="00895B6E">
        <w:rPr>
          <w:rFonts w:eastAsia="Arial"/>
        </w:rPr>
        <w:t>name</w:t>
      </w:r>
      <w:r w:rsidR="00A21D0A">
        <w:rPr>
          <w:rFonts w:eastAsia="Arial"/>
        </w:rPr>
        <w:t xml:space="preserve"> </w:t>
      </w:r>
      <w:r w:rsidR="005F5731">
        <w:rPr>
          <w:rFonts w:eastAsia="Arial"/>
        </w:rPr>
        <w:t>- e.g.</w:t>
      </w:r>
      <w:r w:rsidR="00895B6E">
        <w:rPr>
          <w:rFonts w:eastAsia="Arial"/>
        </w:rPr>
        <w:t xml:space="preserve"> "</w:t>
      </w:r>
      <w:r w:rsidR="007372BE" w:rsidRPr="007372BE">
        <w:t xml:space="preserve"> </w:t>
      </w:r>
      <w:proofErr w:type="spellStart"/>
      <w:r w:rsidR="007372BE" w:rsidRPr="007372BE">
        <w:rPr>
          <w:rFonts w:eastAsia="Arial"/>
        </w:rPr>
        <w:t>FEWD_Practice</w:t>
      </w:r>
      <w:proofErr w:type="spellEnd"/>
      <w:r w:rsidR="007372BE" w:rsidRPr="007372BE">
        <w:rPr>
          <w:rFonts w:eastAsia="Arial"/>
        </w:rPr>
        <w:t xml:space="preserve"> Test 2 - S2 -2022 </w:t>
      </w:r>
      <w:r w:rsidR="00895B6E">
        <w:rPr>
          <w:rFonts w:eastAsia="Arial"/>
        </w:rPr>
        <w:t>_John"</w:t>
      </w:r>
      <w:r>
        <w:rPr>
          <w:rFonts w:eastAsia="Arial"/>
        </w:rPr>
        <w:br/>
      </w:r>
      <w:r w:rsidR="00AA2425">
        <w:rPr>
          <w:rFonts w:eastAsia="Arial"/>
        </w:rPr>
        <w:t>Start Visual Studio</w:t>
      </w:r>
      <w:r w:rsidR="007372BE">
        <w:rPr>
          <w:rFonts w:eastAsia="Arial"/>
        </w:rPr>
        <w:t>/visual code</w:t>
      </w:r>
      <w:r w:rsidR="00AA2425">
        <w:rPr>
          <w:rFonts w:eastAsia="Arial"/>
        </w:rPr>
        <w:t xml:space="preserve"> with this as the parent folder of your website.</w:t>
      </w:r>
      <w:r w:rsidR="00701F05">
        <w:br/>
        <w:t>At the end of the test, zip up ALL of your work and hand in to Canvas.</w:t>
      </w:r>
      <w:r w:rsidR="00701F05">
        <w:br/>
      </w:r>
    </w:p>
    <w:tbl>
      <w:tblPr>
        <w:tblStyle w:val="TableGrid"/>
        <w:tblW w:w="0" w:type="auto"/>
        <w:tblLook w:val="04A0" w:firstRow="1" w:lastRow="0" w:firstColumn="1" w:lastColumn="0" w:noHBand="0" w:noVBand="1"/>
      </w:tblPr>
      <w:tblGrid>
        <w:gridCol w:w="1271"/>
        <w:gridCol w:w="4820"/>
        <w:gridCol w:w="1216"/>
        <w:gridCol w:w="2436"/>
      </w:tblGrid>
      <w:tr w:rsidR="00701F05" w14:paraId="24642347" w14:textId="77777777" w:rsidTr="00701F05">
        <w:tc>
          <w:tcPr>
            <w:tcW w:w="1271" w:type="dxa"/>
          </w:tcPr>
          <w:p w14:paraId="732BAD3B" w14:textId="77777777" w:rsidR="00701F05" w:rsidRDefault="00701F05" w:rsidP="00701F05">
            <w:pPr>
              <w:spacing w:line="360" w:lineRule="auto"/>
            </w:pPr>
            <w:r>
              <w:t>Question</w:t>
            </w:r>
          </w:p>
        </w:tc>
        <w:tc>
          <w:tcPr>
            <w:tcW w:w="4820" w:type="dxa"/>
          </w:tcPr>
          <w:p w14:paraId="6DA1B787" w14:textId="77777777" w:rsidR="00701F05" w:rsidRDefault="00701F05" w:rsidP="00701F05">
            <w:pPr>
              <w:spacing w:line="360" w:lineRule="auto"/>
            </w:pPr>
            <w:r>
              <w:t>Topic</w:t>
            </w:r>
          </w:p>
        </w:tc>
        <w:tc>
          <w:tcPr>
            <w:tcW w:w="1216" w:type="dxa"/>
          </w:tcPr>
          <w:p w14:paraId="700AA310" w14:textId="77777777" w:rsidR="00701F05" w:rsidRDefault="00701F05" w:rsidP="00701F05">
            <w:pPr>
              <w:spacing w:line="360" w:lineRule="auto"/>
            </w:pPr>
            <w:r>
              <w:t>Marks</w:t>
            </w:r>
          </w:p>
        </w:tc>
        <w:tc>
          <w:tcPr>
            <w:tcW w:w="2436" w:type="dxa"/>
          </w:tcPr>
          <w:p w14:paraId="631E81BD" w14:textId="77777777" w:rsidR="00701F05" w:rsidRDefault="00701F05" w:rsidP="00701F05">
            <w:pPr>
              <w:spacing w:line="360" w:lineRule="auto"/>
            </w:pPr>
            <w:r>
              <w:t>Suggested Time</w:t>
            </w:r>
          </w:p>
        </w:tc>
      </w:tr>
      <w:tr w:rsidR="00701F05" w14:paraId="435CA865" w14:textId="77777777" w:rsidTr="00701F05">
        <w:tc>
          <w:tcPr>
            <w:tcW w:w="1271" w:type="dxa"/>
          </w:tcPr>
          <w:p w14:paraId="30AA18AF" w14:textId="77777777" w:rsidR="00701F05" w:rsidRDefault="00701F05" w:rsidP="00701F05">
            <w:pPr>
              <w:spacing w:line="360" w:lineRule="auto"/>
            </w:pPr>
            <w:r>
              <w:t>1</w:t>
            </w:r>
          </w:p>
        </w:tc>
        <w:tc>
          <w:tcPr>
            <w:tcW w:w="4820" w:type="dxa"/>
          </w:tcPr>
          <w:p w14:paraId="0881CCC4" w14:textId="77777777" w:rsidR="00701F05" w:rsidRDefault="00701F05" w:rsidP="00701F05">
            <w:pPr>
              <w:spacing w:line="360" w:lineRule="auto"/>
            </w:pPr>
            <w:r>
              <w:t>CSS Menu and Content Presentation</w:t>
            </w:r>
          </w:p>
        </w:tc>
        <w:tc>
          <w:tcPr>
            <w:tcW w:w="1216" w:type="dxa"/>
          </w:tcPr>
          <w:p w14:paraId="769930D9" w14:textId="77777777" w:rsidR="00701F05" w:rsidRDefault="00701F05" w:rsidP="00701F05">
            <w:pPr>
              <w:spacing w:line="360" w:lineRule="auto"/>
            </w:pPr>
            <w:r>
              <w:t>9</w:t>
            </w:r>
          </w:p>
        </w:tc>
        <w:tc>
          <w:tcPr>
            <w:tcW w:w="2436" w:type="dxa"/>
          </w:tcPr>
          <w:p w14:paraId="6DF3F721" w14:textId="4344FC26" w:rsidR="00701F05" w:rsidRDefault="00701F05" w:rsidP="00E505FD">
            <w:pPr>
              <w:spacing w:line="360" w:lineRule="auto"/>
            </w:pPr>
            <w:r>
              <w:t>3</w:t>
            </w:r>
            <w:r w:rsidR="00E505FD">
              <w:t>9</w:t>
            </w:r>
            <w:r>
              <w:t xml:space="preserve"> min</w:t>
            </w:r>
          </w:p>
        </w:tc>
      </w:tr>
      <w:tr w:rsidR="00701F05" w14:paraId="5EB664B9" w14:textId="77777777" w:rsidTr="00701F05">
        <w:tc>
          <w:tcPr>
            <w:tcW w:w="1271" w:type="dxa"/>
          </w:tcPr>
          <w:p w14:paraId="54B50AD3" w14:textId="77777777" w:rsidR="00701F05" w:rsidRDefault="00701F05" w:rsidP="00701F05">
            <w:pPr>
              <w:spacing w:line="360" w:lineRule="auto"/>
            </w:pPr>
            <w:r>
              <w:t>2</w:t>
            </w:r>
          </w:p>
        </w:tc>
        <w:tc>
          <w:tcPr>
            <w:tcW w:w="4820" w:type="dxa"/>
          </w:tcPr>
          <w:p w14:paraId="406D1C37" w14:textId="77777777" w:rsidR="00701F05" w:rsidRDefault="00701F05" w:rsidP="00701F05">
            <w:pPr>
              <w:spacing w:line="360" w:lineRule="auto"/>
            </w:pPr>
            <w:r>
              <w:t>Form with Bootstrap and Validation</w:t>
            </w:r>
          </w:p>
        </w:tc>
        <w:tc>
          <w:tcPr>
            <w:tcW w:w="1216" w:type="dxa"/>
          </w:tcPr>
          <w:p w14:paraId="34E04279" w14:textId="77777777" w:rsidR="00701F05" w:rsidRDefault="00701F05" w:rsidP="00701F05">
            <w:pPr>
              <w:spacing w:line="360" w:lineRule="auto"/>
            </w:pPr>
            <w:r>
              <w:t>10</w:t>
            </w:r>
          </w:p>
        </w:tc>
        <w:tc>
          <w:tcPr>
            <w:tcW w:w="2436" w:type="dxa"/>
          </w:tcPr>
          <w:p w14:paraId="1A62E34B" w14:textId="342614CA" w:rsidR="00701F05" w:rsidRDefault="00E505FD" w:rsidP="00701F05">
            <w:pPr>
              <w:spacing w:line="360" w:lineRule="auto"/>
            </w:pPr>
            <w:r>
              <w:t>4</w:t>
            </w:r>
            <w:r w:rsidR="00701F05">
              <w:t>3 min</w:t>
            </w:r>
          </w:p>
        </w:tc>
      </w:tr>
      <w:tr w:rsidR="00701F05" w14:paraId="29296305" w14:textId="77777777" w:rsidTr="00701F05">
        <w:tc>
          <w:tcPr>
            <w:tcW w:w="1271" w:type="dxa"/>
          </w:tcPr>
          <w:p w14:paraId="1642FB0E" w14:textId="77777777" w:rsidR="00701F05" w:rsidRDefault="00701F05" w:rsidP="00701F05">
            <w:pPr>
              <w:spacing w:line="360" w:lineRule="auto"/>
            </w:pPr>
            <w:r>
              <w:t>3</w:t>
            </w:r>
          </w:p>
        </w:tc>
        <w:tc>
          <w:tcPr>
            <w:tcW w:w="4820" w:type="dxa"/>
          </w:tcPr>
          <w:p w14:paraId="22A60681" w14:textId="5EDF568C" w:rsidR="00701F05" w:rsidRDefault="00F152DC" w:rsidP="00701F05">
            <w:pPr>
              <w:spacing w:line="360" w:lineRule="auto"/>
            </w:pPr>
            <w:r>
              <w:t>Coding using Javascript</w:t>
            </w:r>
          </w:p>
        </w:tc>
        <w:tc>
          <w:tcPr>
            <w:tcW w:w="1216" w:type="dxa"/>
          </w:tcPr>
          <w:p w14:paraId="5654421A" w14:textId="77777777" w:rsidR="00701F05" w:rsidRDefault="00701F05" w:rsidP="00701F05">
            <w:pPr>
              <w:spacing w:line="360" w:lineRule="auto"/>
            </w:pPr>
            <w:r>
              <w:t>11</w:t>
            </w:r>
          </w:p>
        </w:tc>
        <w:tc>
          <w:tcPr>
            <w:tcW w:w="2436" w:type="dxa"/>
          </w:tcPr>
          <w:p w14:paraId="7978C4F8" w14:textId="5B8D4D2B" w:rsidR="00701F05" w:rsidRDefault="00E505FD" w:rsidP="00701F05">
            <w:pPr>
              <w:spacing w:line="360" w:lineRule="auto"/>
            </w:pPr>
            <w:r>
              <w:t>48</w:t>
            </w:r>
            <w:r w:rsidR="00701F05">
              <w:t xml:space="preserve"> min</w:t>
            </w:r>
          </w:p>
        </w:tc>
      </w:tr>
      <w:tr w:rsidR="00701F05" w14:paraId="1BFC3736" w14:textId="77777777" w:rsidTr="00701F05">
        <w:tc>
          <w:tcPr>
            <w:tcW w:w="1271" w:type="dxa"/>
          </w:tcPr>
          <w:p w14:paraId="33C87349" w14:textId="77777777" w:rsidR="00701F05" w:rsidRDefault="00701F05" w:rsidP="00701F05">
            <w:pPr>
              <w:spacing w:line="360" w:lineRule="auto"/>
            </w:pPr>
          </w:p>
        </w:tc>
        <w:tc>
          <w:tcPr>
            <w:tcW w:w="4820" w:type="dxa"/>
          </w:tcPr>
          <w:p w14:paraId="2BFB8166" w14:textId="77777777" w:rsidR="00701F05" w:rsidRDefault="00701F05" w:rsidP="00701F05">
            <w:pPr>
              <w:spacing w:line="360" w:lineRule="auto"/>
              <w:jc w:val="right"/>
            </w:pPr>
            <w:r>
              <w:t>TOTALS</w:t>
            </w:r>
          </w:p>
        </w:tc>
        <w:tc>
          <w:tcPr>
            <w:tcW w:w="1216" w:type="dxa"/>
          </w:tcPr>
          <w:p w14:paraId="6AA003A3" w14:textId="77777777" w:rsidR="00701F05" w:rsidRDefault="00701F05" w:rsidP="00701F05">
            <w:pPr>
              <w:spacing w:line="360" w:lineRule="auto"/>
            </w:pPr>
            <w:r>
              <w:t>30</w:t>
            </w:r>
          </w:p>
        </w:tc>
        <w:tc>
          <w:tcPr>
            <w:tcW w:w="2436" w:type="dxa"/>
          </w:tcPr>
          <w:p w14:paraId="17B87F66" w14:textId="79D5BD71" w:rsidR="00701F05" w:rsidRDefault="00701F05" w:rsidP="00E505FD">
            <w:pPr>
              <w:spacing w:line="360" w:lineRule="auto"/>
            </w:pPr>
            <w:r>
              <w:t>1</w:t>
            </w:r>
            <w:r w:rsidR="00E505FD">
              <w:t>3</w:t>
            </w:r>
            <w:r>
              <w:t>0 min</w:t>
            </w:r>
          </w:p>
        </w:tc>
      </w:tr>
    </w:tbl>
    <w:p w14:paraId="5157EC25" w14:textId="77777777" w:rsidR="00ED5098" w:rsidRDefault="00ED5098">
      <w:pPr>
        <w:rPr>
          <w:b/>
          <w:shd w:val="clear" w:color="auto" w:fill="FEFEFD"/>
        </w:rPr>
      </w:pPr>
      <w:r>
        <w:rPr>
          <w:b/>
          <w:shd w:val="clear" w:color="auto" w:fill="FEFEFD"/>
        </w:rPr>
        <w:br w:type="page"/>
      </w:r>
    </w:p>
    <w:p w14:paraId="4A071955" w14:textId="0BCCF822" w:rsidR="001B6DA2" w:rsidRDefault="001B6DA2" w:rsidP="001B6DA2">
      <w:pPr>
        <w:spacing w:after="200" w:line="276" w:lineRule="auto"/>
        <w:rPr>
          <w:shd w:val="clear" w:color="auto" w:fill="FEFEFD"/>
        </w:rPr>
      </w:pPr>
      <w:r>
        <w:rPr>
          <w:b/>
          <w:shd w:val="clear" w:color="auto" w:fill="FEFEFD"/>
        </w:rPr>
        <w:t>QUESTION ONE</w:t>
      </w:r>
      <w:r>
        <w:rPr>
          <w:b/>
          <w:shd w:val="clear" w:color="auto" w:fill="FEFEFD"/>
        </w:rPr>
        <w:tab/>
        <w:t xml:space="preserve">CSS Menu </w:t>
      </w:r>
      <w:r w:rsidR="00CC321B">
        <w:rPr>
          <w:b/>
          <w:shd w:val="clear" w:color="auto" w:fill="FEFEFD"/>
        </w:rPr>
        <w:t>and Content Presentation</w:t>
      </w:r>
      <w:r>
        <w:rPr>
          <w:b/>
          <w:shd w:val="clear" w:color="auto" w:fill="FEFEFD"/>
        </w:rPr>
        <w:tab/>
      </w:r>
      <w:r>
        <w:rPr>
          <w:b/>
          <w:shd w:val="clear" w:color="auto" w:fill="FEFEFD"/>
        </w:rPr>
        <w:tab/>
      </w:r>
      <w:r>
        <w:rPr>
          <w:b/>
          <w:shd w:val="clear" w:color="auto" w:fill="FEFEFD"/>
        </w:rPr>
        <w:tab/>
      </w:r>
      <w:r w:rsidR="00140CD8">
        <w:rPr>
          <w:b/>
          <w:shd w:val="clear" w:color="auto" w:fill="FEFEFD"/>
        </w:rPr>
        <w:tab/>
      </w:r>
      <w:r>
        <w:rPr>
          <w:b/>
          <w:shd w:val="clear" w:color="auto" w:fill="FEFEFD"/>
        </w:rPr>
        <w:t>[</w:t>
      </w:r>
      <w:r w:rsidR="00790E1B">
        <w:rPr>
          <w:b/>
          <w:shd w:val="clear" w:color="auto" w:fill="FEFEFD"/>
        </w:rPr>
        <w:t>9</w:t>
      </w:r>
      <w:r>
        <w:rPr>
          <w:b/>
          <w:shd w:val="clear" w:color="auto" w:fill="FEFEFD"/>
        </w:rPr>
        <w:t xml:space="preserve"> Marks]</w:t>
      </w:r>
    </w:p>
    <w:p w14:paraId="73EB9512" w14:textId="63109D30" w:rsidR="005E355B" w:rsidRPr="00901498" w:rsidRDefault="00E530B2" w:rsidP="005E355B">
      <w:pPr>
        <w:spacing w:after="200" w:line="276" w:lineRule="auto"/>
        <w:rPr>
          <w:sz w:val="2"/>
          <w:szCs w:val="2"/>
          <w:shd w:val="clear" w:color="auto" w:fill="FEFEFD"/>
        </w:rPr>
      </w:pPr>
      <w:r>
        <w:rPr>
          <w:shd w:val="clear" w:color="auto" w:fill="FEFEFD"/>
          <w:lang w:eastAsia="en-NZ"/>
        </w:rPr>
        <w:t>Open “</w:t>
      </w:r>
      <w:r w:rsidRPr="00DF1D51">
        <w:rPr>
          <w:b/>
          <w:highlight w:val="yellow"/>
          <w:shd w:val="clear" w:color="auto" w:fill="FEFEFD"/>
          <w:lang w:eastAsia="en-NZ"/>
        </w:rPr>
        <w:t>index.html</w:t>
      </w:r>
      <w:r>
        <w:rPr>
          <w:shd w:val="clear" w:color="auto" w:fill="FEFEFD"/>
          <w:lang w:eastAsia="en-NZ"/>
        </w:rPr>
        <w:t>” and s</w:t>
      </w:r>
      <w:r w:rsidR="00C703EA">
        <w:rPr>
          <w:shd w:val="clear" w:color="auto" w:fill="FEFEFD"/>
          <w:lang w:eastAsia="en-NZ"/>
        </w:rPr>
        <w:t>olve the tasks 1-1 to 1-</w:t>
      </w:r>
      <w:r w:rsidR="00FC4691">
        <w:rPr>
          <w:shd w:val="clear" w:color="auto" w:fill="FEFEFD"/>
          <w:lang w:eastAsia="en-NZ"/>
        </w:rPr>
        <w:t>6</w:t>
      </w:r>
      <w:r w:rsidR="00357B38" w:rsidRPr="0015156F">
        <w:rPr>
          <w:shd w:val="clear" w:color="auto" w:fill="FEFEFD"/>
          <w:lang w:eastAsia="en-NZ"/>
        </w:rPr>
        <w:t>.</w:t>
      </w:r>
      <w:r w:rsidR="003D1630">
        <w:rPr>
          <w:shd w:val="clear" w:color="auto" w:fill="FEFEFD"/>
          <w:lang w:eastAsia="en-NZ"/>
        </w:rPr>
        <w:t xml:space="preserve"> </w:t>
      </w:r>
      <w:r w:rsidR="00357B38">
        <w:rPr>
          <w:shd w:val="clear" w:color="auto" w:fill="FEFEFD"/>
          <w:lang w:eastAsia="en-NZ"/>
        </w:rPr>
        <w:t>Comment your code changes.</w:t>
      </w:r>
      <w:r>
        <w:rPr>
          <w:shd w:val="clear" w:color="auto" w:fill="FEFEFD"/>
          <w:lang w:eastAsia="en-NZ"/>
        </w:rPr>
        <w:t xml:space="preserve"> You need to use External CSS file.</w:t>
      </w:r>
      <w:r w:rsidR="00C22767">
        <w:rPr>
          <w:shd w:val="clear" w:color="auto" w:fill="FEFEFD"/>
          <w:lang w:eastAsia="en-NZ"/>
        </w:rPr>
        <w:br/>
      </w:r>
    </w:p>
    <w:tbl>
      <w:tblPr>
        <w:tblStyle w:val="TableGrid"/>
        <w:tblW w:w="0" w:type="auto"/>
        <w:tblLook w:val="04A0" w:firstRow="1" w:lastRow="0" w:firstColumn="1" w:lastColumn="0" w:noHBand="0" w:noVBand="1"/>
      </w:tblPr>
      <w:tblGrid>
        <w:gridCol w:w="550"/>
        <w:gridCol w:w="8096"/>
        <w:gridCol w:w="1097"/>
      </w:tblGrid>
      <w:tr w:rsidR="005E355B" w:rsidRPr="008D7A9A" w14:paraId="00B34B99" w14:textId="77777777" w:rsidTr="00732211">
        <w:tc>
          <w:tcPr>
            <w:tcW w:w="550" w:type="dxa"/>
            <w:vAlign w:val="center"/>
          </w:tcPr>
          <w:p w14:paraId="2FC2C342"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1.1</w:t>
            </w:r>
          </w:p>
        </w:tc>
        <w:tc>
          <w:tcPr>
            <w:tcW w:w="8096" w:type="dxa"/>
          </w:tcPr>
          <w:p w14:paraId="7C4C397D" w14:textId="77777777" w:rsidR="00AB6FFF" w:rsidRPr="008D7A9A" w:rsidRDefault="00AB6FFF" w:rsidP="00AB6FFF">
            <w:pPr>
              <w:spacing w:after="200" w:line="276" w:lineRule="auto"/>
              <w:jc w:val="both"/>
              <w:rPr>
                <w:b/>
                <w:bCs/>
                <w:sz w:val="20"/>
                <w:szCs w:val="20"/>
              </w:rPr>
            </w:pPr>
            <w:r w:rsidRPr="008D7A9A">
              <w:rPr>
                <w:b/>
                <w:bCs/>
                <w:sz w:val="20"/>
                <w:szCs w:val="20"/>
              </w:rPr>
              <w:t xml:space="preserve">Make the body Verdana, size Medium, black, with yellow background, and no margins.  </w:t>
            </w:r>
          </w:p>
          <w:p w14:paraId="5DC98E38" w14:textId="0F135787" w:rsidR="005E355B" w:rsidRPr="008D7A9A" w:rsidRDefault="00AB6FFF" w:rsidP="00AB6FFF">
            <w:pPr>
              <w:spacing w:after="200" w:line="276" w:lineRule="auto"/>
              <w:jc w:val="both"/>
              <w:rPr>
                <w:b/>
                <w:bCs/>
                <w:sz w:val="20"/>
                <w:szCs w:val="20"/>
                <w:shd w:val="clear" w:color="auto" w:fill="FEFEFD"/>
              </w:rPr>
            </w:pPr>
            <w:r w:rsidRPr="008D7A9A">
              <w:rPr>
                <w:b/>
                <w:bCs/>
                <w:sz w:val="20"/>
                <w:szCs w:val="20"/>
              </w:rPr>
              <w:t>Make all heading fonts Georgia, and make Heading 1 xx-large and cardinal red.</w:t>
            </w:r>
          </w:p>
        </w:tc>
        <w:tc>
          <w:tcPr>
            <w:tcW w:w="1097" w:type="dxa"/>
            <w:vAlign w:val="center"/>
          </w:tcPr>
          <w:p w14:paraId="1861F2FB"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7967D9D6"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19248D5F" w14:textId="77777777" w:rsidTr="00732211">
        <w:tc>
          <w:tcPr>
            <w:tcW w:w="550" w:type="dxa"/>
            <w:vAlign w:val="center"/>
          </w:tcPr>
          <w:p w14:paraId="201CDBDC"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1.2</w:t>
            </w:r>
          </w:p>
        </w:tc>
        <w:tc>
          <w:tcPr>
            <w:tcW w:w="8096" w:type="dxa"/>
          </w:tcPr>
          <w:p w14:paraId="4ADA06CE" w14:textId="542BB417"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income</w:t>
            </w:r>
            <w:r w:rsidRPr="008D7A9A">
              <w:rPr>
                <w:b/>
                <w:bCs/>
                <w:sz w:val="20"/>
                <w:szCs w:val="20"/>
              </w:rPr>
              <w:t xml:space="preserve"> and make it a background colour of #0ff.</w:t>
            </w:r>
          </w:p>
          <w:p w14:paraId="2943E0D5" w14:textId="1CCD9821"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expenses</w:t>
            </w:r>
            <w:r w:rsidRPr="008D7A9A">
              <w:rPr>
                <w:b/>
                <w:bCs/>
                <w:sz w:val="20"/>
                <w:szCs w:val="20"/>
              </w:rPr>
              <w:t xml:space="preserve"> and make it a background colour of #f0f.</w:t>
            </w:r>
          </w:p>
          <w:p w14:paraId="2C15169C" w14:textId="612507CF"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profit</w:t>
            </w:r>
            <w:r w:rsidRPr="008D7A9A">
              <w:rPr>
                <w:b/>
                <w:bCs/>
                <w:sz w:val="20"/>
                <w:szCs w:val="20"/>
              </w:rPr>
              <w:t xml:space="preserve"> and make it a background colour of #f00.</w:t>
            </w:r>
          </w:p>
          <w:p w14:paraId="0E2B4258" w14:textId="01B19E29" w:rsidR="004A7C94" w:rsidRPr="008D7A9A" w:rsidRDefault="00AB6FFF" w:rsidP="00AB6FFF">
            <w:pPr>
              <w:spacing w:after="200" w:line="276" w:lineRule="auto"/>
              <w:jc w:val="both"/>
              <w:rPr>
                <w:b/>
                <w:bCs/>
                <w:sz w:val="20"/>
                <w:szCs w:val="20"/>
                <w:shd w:val="clear" w:color="auto" w:fill="FEFEFD"/>
              </w:rPr>
            </w:pPr>
            <w:r w:rsidRPr="008D7A9A">
              <w:rPr>
                <w:b/>
                <w:bCs/>
                <w:sz w:val="20"/>
                <w:szCs w:val="20"/>
              </w:rPr>
              <w:t>Throughout the document, any text that mentions income, expenses, or profit, attach the appropriate class to that piece of text.</w:t>
            </w:r>
          </w:p>
        </w:tc>
        <w:tc>
          <w:tcPr>
            <w:tcW w:w="1097" w:type="dxa"/>
            <w:vAlign w:val="center"/>
          </w:tcPr>
          <w:p w14:paraId="2C9CDF05" w14:textId="77777777" w:rsidR="005E355B" w:rsidRPr="008D7A9A" w:rsidRDefault="005E355B" w:rsidP="00732211">
            <w:pPr>
              <w:pStyle w:val="NoSpacing"/>
              <w:rPr>
                <w:sz w:val="20"/>
                <w:szCs w:val="20"/>
                <w:shd w:val="clear" w:color="auto" w:fill="FEFEFD"/>
              </w:rPr>
            </w:pPr>
            <w:r w:rsidRPr="008D7A9A">
              <w:rPr>
                <w:sz w:val="20"/>
                <w:szCs w:val="20"/>
              </w:rPr>
              <w:t>[2 marks]</w:t>
            </w:r>
          </w:p>
        </w:tc>
      </w:tr>
    </w:tbl>
    <w:p w14:paraId="2A504516"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77FF0B9E" w14:textId="77777777" w:rsidTr="00732211">
        <w:tc>
          <w:tcPr>
            <w:tcW w:w="550" w:type="dxa"/>
            <w:vAlign w:val="center"/>
          </w:tcPr>
          <w:p w14:paraId="64773315"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1.3</w:t>
            </w:r>
          </w:p>
        </w:tc>
        <w:tc>
          <w:tcPr>
            <w:tcW w:w="8096" w:type="dxa"/>
          </w:tcPr>
          <w:p w14:paraId="430B517B" w14:textId="77777777" w:rsidR="00AB6FFF" w:rsidRPr="008D7A9A" w:rsidRDefault="00AB6FFF" w:rsidP="00AB6FFF">
            <w:pPr>
              <w:spacing w:after="200" w:line="276" w:lineRule="auto"/>
              <w:jc w:val="both"/>
              <w:rPr>
                <w:b/>
                <w:bCs/>
                <w:sz w:val="20"/>
                <w:szCs w:val="20"/>
              </w:rPr>
            </w:pPr>
            <w:r w:rsidRPr="008D7A9A">
              <w:rPr>
                <w:b/>
                <w:bCs/>
                <w:sz w:val="20"/>
                <w:szCs w:val="20"/>
              </w:rPr>
              <w:t>Change the tag li to have the following properties:</w:t>
            </w:r>
          </w:p>
          <w:p w14:paraId="2441A856" w14:textId="77777777" w:rsidR="00AB6FFF" w:rsidRPr="008D7A9A" w:rsidRDefault="00AB6FFF" w:rsidP="00901498">
            <w:pPr>
              <w:pStyle w:val="NoSpacing"/>
              <w:rPr>
                <w:b/>
                <w:bCs/>
                <w:sz w:val="20"/>
                <w:szCs w:val="20"/>
              </w:rPr>
            </w:pPr>
            <w:r w:rsidRPr="008D7A9A">
              <w:rPr>
                <w:sz w:val="20"/>
                <w:szCs w:val="20"/>
              </w:rPr>
              <w:t>•</w:t>
            </w:r>
            <w:r w:rsidRPr="008D7A9A">
              <w:rPr>
                <w:sz w:val="20"/>
                <w:szCs w:val="20"/>
              </w:rPr>
              <w:tab/>
            </w:r>
            <w:r w:rsidRPr="008D7A9A">
              <w:rPr>
                <w:b/>
                <w:bCs/>
                <w:sz w:val="20"/>
                <w:szCs w:val="20"/>
              </w:rPr>
              <w:t>A display status of inline</w:t>
            </w:r>
          </w:p>
          <w:p w14:paraId="05E3BE1E" w14:textId="77777777" w:rsidR="00AB6FFF" w:rsidRPr="008D7A9A" w:rsidRDefault="00AB6FFF" w:rsidP="00901498">
            <w:pPr>
              <w:pStyle w:val="NoSpacing"/>
              <w:rPr>
                <w:b/>
                <w:bCs/>
                <w:sz w:val="20"/>
                <w:szCs w:val="20"/>
              </w:rPr>
            </w:pPr>
            <w:r w:rsidRPr="008D7A9A">
              <w:rPr>
                <w:b/>
                <w:bCs/>
                <w:sz w:val="20"/>
                <w:szCs w:val="20"/>
              </w:rPr>
              <w:t>•</w:t>
            </w:r>
            <w:r w:rsidRPr="008D7A9A">
              <w:rPr>
                <w:b/>
                <w:bCs/>
                <w:sz w:val="20"/>
                <w:szCs w:val="20"/>
              </w:rPr>
              <w:tab/>
              <w:t>A medium, double-lined, black border</w:t>
            </w:r>
          </w:p>
          <w:p w14:paraId="1F2E5A28" w14:textId="00E8B432" w:rsidR="005E355B" w:rsidRPr="008D7A9A" w:rsidRDefault="00AB6FFF" w:rsidP="00901498">
            <w:pPr>
              <w:pStyle w:val="NoSpacing"/>
              <w:rPr>
                <w:b/>
                <w:bCs/>
                <w:sz w:val="20"/>
                <w:szCs w:val="20"/>
              </w:rPr>
            </w:pPr>
            <w:r w:rsidRPr="008D7A9A">
              <w:rPr>
                <w:b/>
                <w:bCs/>
                <w:sz w:val="20"/>
                <w:szCs w:val="20"/>
              </w:rPr>
              <w:t>•</w:t>
            </w:r>
            <w:r w:rsidRPr="008D7A9A">
              <w:rPr>
                <w:b/>
                <w:bCs/>
                <w:sz w:val="20"/>
                <w:szCs w:val="20"/>
              </w:rPr>
              <w:tab/>
              <w:t>No list style type</w:t>
            </w:r>
          </w:p>
          <w:p w14:paraId="7A55902B" w14:textId="77777777" w:rsidR="00901498" w:rsidRPr="008D7A9A" w:rsidRDefault="00901498" w:rsidP="00901498">
            <w:pPr>
              <w:pStyle w:val="NoSpacing"/>
              <w:rPr>
                <w:b/>
                <w:bCs/>
                <w:sz w:val="20"/>
                <w:szCs w:val="20"/>
              </w:rPr>
            </w:pPr>
          </w:p>
          <w:p w14:paraId="1DDB0AF9" w14:textId="77777777" w:rsidR="00AB6FFF" w:rsidRPr="008D7A9A" w:rsidRDefault="00AB6FFF" w:rsidP="00AB6FFF">
            <w:pPr>
              <w:spacing w:after="200" w:line="276" w:lineRule="auto"/>
              <w:jc w:val="both"/>
              <w:rPr>
                <w:b/>
                <w:bCs/>
                <w:sz w:val="20"/>
                <w:szCs w:val="20"/>
                <w:shd w:val="clear" w:color="auto" w:fill="FEFEFD"/>
              </w:rPr>
            </w:pPr>
            <w:r w:rsidRPr="008D7A9A">
              <w:rPr>
                <w:b/>
                <w:bCs/>
                <w:sz w:val="20"/>
                <w:szCs w:val="20"/>
                <w:shd w:val="clear" w:color="auto" w:fill="FEFEFD"/>
              </w:rPr>
              <w:t>Add the following properties to the style for li:</w:t>
            </w:r>
          </w:p>
          <w:p w14:paraId="7740ACD3" w14:textId="77777777" w:rsidR="00AB6FFF" w:rsidRPr="008D7A9A" w:rsidRDefault="00AB6FFF" w:rsidP="00901498">
            <w:pPr>
              <w:pStyle w:val="NoSpacing"/>
              <w:rPr>
                <w:b/>
                <w:bCs/>
                <w:sz w:val="20"/>
                <w:szCs w:val="20"/>
              </w:rPr>
            </w:pPr>
            <w:r w:rsidRPr="008D7A9A">
              <w:rPr>
                <w:b/>
                <w:bCs/>
                <w:sz w:val="20"/>
                <w:szCs w:val="20"/>
                <w:shd w:val="clear" w:color="auto" w:fill="FEFEFD"/>
              </w:rPr>
              <w:t>•</w:t>
            </w:r>
            <w:r w:rsidRPr="008D7A9A">
              <w:rPr>
                <w:b/>
                <w:bCs/>
                <w:sz w:val="20"/>
                <w:szCs w:val="20"/>
                <w:shd w:val="clear" w:color="auto" w:fill="FEFEFD"/>
              </w:rPr>
              <w:tab/>
            </w:r>
            <w:r w:rsidRPr="008D7A9A">
              <w:rPr>
                <w:b/>
                <w:bCs/>
                <w:sz w:val="20"/>
                <w:szCs w:val="20"/>
              </w:rPr>
              <w:t>Margin of 5px</w:t>
            </w:r>
          </w:p>
          <w:p w14:paraId="4BEFA184" w14:textId="0733079A" w:rsidR="00AB6FFF" w:rsidRPr="008D7A9A" w:rsidRDefault="00AB6FFF" w:rsidP="00901498">
            <w:pPr>
              <w:pStyle w:val="NoSpacing"/>
              <w:rPr>
                <w:b/>
                <w:bCs/>
                <w:sz w:val="20"/>
                <w:szCs w:val="20"/>
                <w:shd w:val="clear" w:color="auto" w:fill="FEFEFD"/>
              </w:rPr>
            </w:pPr>
            <w:r w:rsidRPr="008D7A9A">
              <w:rPr>
                <w:b/>
                <w:bCs/>
                <w:sz w:val="20"/>
                <w:szCs w:val="20"/>
              </w:rPr>
              <w:t>•</w:t>
            </w:r>
            <w:r w:rsidRPr="008D7A9A">
              <w:rPr>
                <w:b/>
                <w:bCs/>
                <w:sz w:val="20"/>
                <w:szCs w:val="20"/>
              </w:rPr>
              <w:tab/>
              <w:t>Padding of 10px to the top, 20px to the right, 10px to the bottom, and 20px to the left</w:t>
            </w:r>
          </w:p>
        </w:tc>
        <w:tc>
          <w:tcPr>
            <w:tcW w:w="1097" w:type="dxa"/>
            <w:vAlign w:val="center"/>
          </w:tcPr>
          <w:p w14:paraId="43142C94"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0E6DB525"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4F7C66B1" w14:textId="77777777" w:rsidTr="00732211">
        <w:trPr>
          <w:trHeight w:val="784"/>
        </w:trPr>
        <w:tc>
          <w:tcPr>
            <w:tcW w:w="550" w:type="dxa"/>
            <w:vAlign w:val="center"/>
          </w:tcPr>
          <w:p w14:paraId="21CB12F3"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1.4</w:t>
            </w:r>
          </w:p>
        </w:tc>
        <w:tc>
          <w:tcPr>
            <w:tcW w:w="8096" w:type="dxa"/>
          </w:tcPr>
          <w:p w14:paraId="4D5E4A49" w14:textId="77777777" w:rsidR="00C83D57" w:rsidRPr="008D7A9A" w:rsidRDefault="00C83D57" w:rsidP="00C83D57">
            <w:pPr>
              <w:autoSpaceDE w:val="0"/>
              <w:jc w:val="both"/>
              <w:rPr>
                <w:b/>
                <w:bCs/>
                <w:sz w:val="20"/>
                <w:szCs w:val="20"/>
              </w:rPr>
            </w:pPr>
            <w:r w:rsidRPr="008D7A9A">
              <w:rPr>
                <w:b/>
                <w:bCs/>
                <w:sz w:val="20"/>
                <w:szCs w:val="20"/>
              </w:rPr>
              <w:t xml:space="preserve">Add an advanced rule of </w:t>
            </w:r>
            <w:proofErr w:type="gramStart"/>
            <w:r w:rsidRPr="008D7A9A">
              <w:rPr>
                <w:b/>
                <w:bCs/>
                <w:sz w:val="20"/>
                <w:szCs w:val="20"/>
                <w:u w:val="single"/>
              </w:rPr>
              <w:t>p:first</w:t>
            </w:r>
            <w:proofErr w:type="gramEnd"/>
            <w:r w:rsidRPr="008D7A9A">
              <w:rPr>
                <w:b/>
                <w:bCs/>
                <w:sz w:val="20"/>
                <w:szCs w:val="20"/>
                <w:u w:val="single"/>
              </w:rPr>
              <w:t>-letter</w:t>
            </w:r>
            <w:r w:rsidRPr="008D7A9A">
              <w:rPr>
                <w:b/>
                <w:bCs/>
                <w:sz w:val="20"/>
                <w:szCs w:val="20"/>
              </w:rPr>
              <w:t xml:space="preserve"> and create the following properties for this rule:</w:t>
            </w:r>
          </w:p>
          <w:p w14:paraId="3554A53E" w14:textId="77777777" w:rsidR="00C83D57" w:rsidRPr="008D7A9A" w:rsidRDefault="00C83D57" w:rsidP="00C83D57">
            <w:pPr>
              <w:autoSpaceDE w:val="0"/>
              <w:jc w:val="both"/>
              <w:rPr>
                <w:b/>
                <w:bCs/>
                <w:sz w:val="20"/>
                <w:szCs w:val="20"/>
              </w:rPr>
            </w:pPr>
            <w:r w:rsidRPr="008D7A9A">
              <w:rPr>
                <w:b/>
                <w:bCs/>
                <w:sz w:val="20"/>
                <w:szCs w:val="20"/>
              </w:rPr>
              <w:t>•</w:t>
            </w:r>
            <w:r w:rsidRPr="008D7A9A">
              <w:rPr>
                <w:b/>
                <w:bCs/>
                <w:sz w:val="20"/>
                <w:szCs w:val="20"/>
              </w:rPr>
              <w:tab/>
              <w:t>Font size of 36px</w:t>
            </w:r>
          </w:p>
          <w:p w14:paraId="578643D7" w14:textId="77777777" w:rsidR="005E355B" w:rsidRPr="008D7A9A" w:rsidRDefault="00C83D57" w:rsidP="00C83D57">
            <w:pPr>
              <w:autoSpaceDE w:val="0"/>
              <w:jc w:val="both"/>
              <w:rPr>
                <w:b/>
                <w:bCs/>
                <w:sz w:val="20"/>
                <w:szCs w:val="20"/>
              </w:rPr>
            </w:pPr>
            <w:r w:rsidRPr="008D7A9A">
              <w:rPr>
                <w:b/>
                <w:bCs/>
                <w:sz w:val="20"/>
                <w:szCs w:val="20"/>
              </w:rPr>
              <w:t>•</w:t>
            </w:r>
            <w:r w:rsidRPr="008D7A9A">
              <w:rPr>
                <w:b/>
                <w:bCs/>
                <w:sz w:val="20"/>
                <w:szCs w:val="20"/>
              </w:rPr>
              <w:tab/>
              <w:t>Font weight of bold</w:t>
            </w:r>
          </w:p>
          <w:p w14:paraId="06A2CB33" w14:textId="17D283F2" w:rsidR="00C83D57" w:rsidRPr="008D7A9A" w:rsidRDefault="00C83D57" w:rsidP="00C83D57">
            <w:pPr>
              <w:autoSpaceDE w:val="0"/>
              <w:jc w:val="both"/>
              <w:rPr>
                <w:b/>
                <w:bCs/>
                <w:sz w:val="20"/>
                <w:szCs w:val="20"/>
              </w:rPr>
            </w:pPr>
          </w:p>
        </w:tc>
        <w:tc>
          <w:tcPr>
            <w:tcW w:w="1097" w:type="dxa"/>
            <w:vAlign w:val="center"/>
          </w:tcPr>
          <w:p w14:paraId="2E5A0B9E"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727C7A47"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1082FFDE" w14:textId="77777777" w:rsidTr="00732211">
        <w:tc>
          <w:tcPr>
            <w:tcW w:w="550" w:type="dxa"/>
            <w:vAlign w:val="center"/>
          </w:tcPr>
          <w:p w14:paraId="2C6BD7CD"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1.5</w:t>
            </w:r>
          </w:p>
        </w:tc>
        <w:tc>
          <w:tcPr>
            <w:tcW w:w="8096" w:type="dxa"/>
          </w:tcPr>
          <w:p w14:paraId="40429D6D" w14:textId="33F61277" w:rsidR="005E355B" w:rsidRPr="008D7A9A" w:rsidRDefault="00E83DB6" w:rsidP="00732211">
            <w:pPr>
              <w:spacing w:after="200" w:line="276" w:lineRule="auto"/>
              <w:jc w:val="both"/>
              <w:rPr>
                <w:b/>
                <w:bCs/>
                <w:sz w:val="20"/>
                <w:szCs w:val="20"/>
                <w:shd w:val="clear" w:color="auto" w:fill="FEFEFD"/>
              </w:rPr>
            </w:pPr>
            <w:r w:rsidRPr="008D7A9A">
              <w:rPr>
                <w:b/>
                <w:bCs/>
                <w:sz w:val="20"/>
                <w:szCs w:val="20"/>
              </w:rPr>
              <w:t xml:space="preserve">Change the </w:t>
            </w:r>
            <w:proofErr w:type="gramStart"/>
            <w:r w:rsidRPr="008D7A9A">
              <w:rPr>
                <w:b/>
                <w:bCs/>
                <w:sz w:val="20"/>
                <w:szCs w:val="20"/>
                <w:u w:val="single"/>
              </w:rPr>
              <w:t>p:first</w:t>
            </w:r>
            <w:proofErr w:type="gramEnd"/>
            <w:r w:rsidRPr="008D7A9A">
              <w:rPr>
                <w:b/>
                <w:bCs/>
                <w:sz w:val="20"/>
                <w:szCs w:val="20"/>
                <w:u w:val="single"/>
              </w:rPr>
              <w:t>-letter</w:t>
            </w:r>
            <w:r w:rsidRPr="008D7A9A">
              <w:rPr>
                <w:b/>
                <w:bCs/>
                <w:sz w:val="20"/>
                <w:szCs w:val="20"/>
              </w:rPr>
              <w:t xml:space="preserve"> rule so that content affected by it will float to the left.</w:t>
            </w:r>
          </w:p>
        </w:tc>
        <w:tc>
          <w:tcPr>
            <w:tcW w:w="1097" w:type="dxa"/>
            <w:vAlign w:val="center"/>
          </w:tcPr>
          <w:p w14:paraId="569E4326" w14:textId="77777777" w:rsidR="005E355B" w:rsidRPr="008D7A9A" w:rsidRDefault="005E355B" w:rsidP="00732211">
            <w:pPr>
              <w:pStyle w:val="NoSpacing"/>
              <w:rPr>
                <w:sz w:val="20"/>
                <w:szCs w:val="20"/>
                <w:shd w:val="clear" w:color="auto" w:fill="FEFEFD"/>
              </w:rPr>
            </w:pPr>
            <w:r w:rsidRPr="008D7A9A">
              <w:rPr>
                <w:sz w:val="20"/>
                <w:szCs w:val="20"/>
              </w:rPr>
              <w:t>[2 marks]</w:t>
            </w:r>
          </w:p>
        </w:tc>
      </w:tr>
    </w:tbl>
    <w:p w14:paraId="0C9EB32E" w14:textId="0D9C3EFE" w:rsidR="005E355B" w:rsidRPr="008D7A9A" w:rsidRDefault="005E355B" w:rsidP="00901498">
      <w:pPr>
        <w:pStyle w:val="NoSpacing"/>
        <w:rPr>
          <w:sz w:val="20"/>
          <w:szCs w:val="20"/>
        </w:rPr>
      </w:pPr>
    </w:p>
    <w:tbl>
      <w:tblPr>
        <w:tblStyle w:val="TableGrid"/>
        <w:tblW w:w="0" w:type="auto"/>
        <w:tblLook w:val="04A0" w:firstRow="1" w:lastRow="0" w:firstColumn="1" w:lastColumn="0" w:noHBand="0" w:noVBand="1"/>
      </w:tblPr>
      <w:tblGrid>
        <w:gridCol w:w="550"/>
        <w:gridCol w:w="8096"/>
        <w:gridCol w:w="1097"/>
      </w:tblGrid>
      <w:tr w:rsidR="005E355B" w:rsidRPr="008D7A9A" w14:paraId="01E8E159" w14:textId="77777777" w:rsidTr="00AC7C08">
        <w:tc>
          <w:tcPr>
            <w:tcW w:w="550" w:type="dxa"/>
            <w:vAlign w:val="center"/>
          </w:tcPr>
          <w:p w14:paraId="3F4CA2C9"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1.6</w:t>
            </w:r>
          </w:p>
        </w:tc>
        <w:tc>
          <w:tcPr>
            <w:tcW w:w="8096" w:type="dxa"/>
            <w:vAlign w:val="center"/>
          </w:tcPr>
          <w:p w14:paraId="7A0DBFE6" w14:textId="77777777" w:rsidR="005E355B" w:rsidRPr="008D7A9A" w:rsidRDefault="005E355B" w:rsidP="00AC7C08">
            <w:pPr>
              <w:spacing w:after="200" w:line="276" w:lineRule="auto"/>
              <w:rPr>
                <w:b/>
                <w:bCs/>
                <w:sz w:val="20"/>
                <w:szCs w:val="20"/>
                <w:shd w:val="clear" w:color="auto" w:fill="FEFEFD"/>
              </w:rPr>
            </w:pPr>
            <w:r w:rsidRPr="008D7A9A">
              <w:rPr>
                <w:b/>
                <w:bCs/>
                <w:sz w:val="20"/>
                <w:szCs w:val="20"/>
                <w:shd w:val="clear" w:color="auto" w:fill="FEFEFD"/>
                <w:lang w:eastAsia="en-NZ"/>
              </w:rPr>
              <w:t>Comment your code changes</w:t>
            </w:r>
          </w:p>
        </w:tc>
        <w:tc>
          <w:tcPr>
            <w:tcW w:w="1097" w:type="dxa"/>
            <w:vAlign w:val="center"/>
          </w:tcPr>
          <w:p w14:paraId="7C87D44F" w14:textId="062749D3" w:rsidR="005E355B" w:rsidRPr="008D7A9A" w:rsidRDefault="005E355B" w:rsidP="00732211">
            <w:pPr>
              <w:pStyle w:val="NoSpacing"/>
              <w:rPr>
                <w:sz w:val="20"/>
                <w:szCs w:val="20"/>
              </w:rPr>
            </w:pPr>
            <w:r w:rsidRPr="008D7A9A">
              <w:rPr>
                <w:sz w:val="20"/>
                <w:szCs w:val="20"/>
              </w:rPr>
              <w:t>[</w:t>
            </w:r>
            <w:r w:rsidR="00D0326C" w:rsidRPr="008D7A9A">
              <w:rPr>
                <w:sz w:val="20"/>
                <w:szCs w:val="20"/>
              </w:rPr>
              <w:t>1</w:t>
            </w:r>
            <w:r w:rsidRPr="008D7A9A">
              <w:rPr>
                <w:sz w:val="20"/>
                <w:szCs w:val="20"/>
              </w:rPr>
              <w:t xml:space="preserve"> mark]</w:t>
            </w:r>
          </w:p>
        </w:tc>
      </w:tr>
    </w:tbl>
    <w:p w14:paraId="2DD301FB" w14:textId="77777777" w:rsidR="00EA59AA" w:rsidRDefault="00EA59AA" w:rsidP="00EA59AA">
      <w:pPr>
        <w:autoSpaceDE w:val="0"/>
      </w:pPr>
      <w:r>
        <w:t>-----------------------------------------------------------------------------</w:t>
      </w:r>
    </w:p>
    <w:p w14:paraId="12FFD6A6" w14:textId="66F0E5D7" w:rsidR="00EA59AA" w:rsidRDefault="00EA59AA" w:rsidP="00EA59AA">
      <w:pPr>
        <w:autoSpaceDE w:val="0"/>
      </w:pPr>
      <w:r>
        <w:t>Screen shot of "index.html" after changes 1-2, 1-3, 1-4. 1-5</w:t>
      </w:r>
    </w:p>
    <w:p w14:paraId="42AE6796" w14:textId="03B401D6" w:rsidR="00901498" w:rsidRDefault="00901498" w:rsidP="00EA59AA">
      <w:pPr>
        <w:autoSpaceDE w:val="0"/>
      </w:pPr>
      <w:r>
        <w:rPr>
          <w:noProof/>
        </w:rPr>
        <w:drawing>
          <wp:inline distT="0" distB="0" distL="0" distR="0" wp14:anchorId="2BB72930" wp14:editId="730C55E7">
            <wp:extent cx="6222936" cy="1353312"/>
            <wp:effectExtent l="0" t="0" r="698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6300563" cy="1370194"/>
                    </a:xfrm>
                    <a:prstGeom prst="rect">
                      <a:avLst/>
                    </a:prstGeom>
                  </pic:spPr>
                </pic:pic>
              </a:graphicData>
            </a:graphic>
          </wp:inline>
        </w:drawing>
      </w:r>
    </w:p>
    <w:p w14:paraId="7BDA5752" w14:textId="3B48663F" w:rsidR="00EA59AA" w:rsidRDefault="00EA59AA" w:rsidP="00EA59AA">
      <w:pPr>
        <w:autoSpaceDE w:val="0"/>
      </w:pPr>
    </w:p>
    <w:p w14:paraId="638744F1" w14:textId="576CCB62" w:rsidR="008D7A9A" w:rsidRDefault="008D7A9A" w:rsidP="00EA59AA">
      <w:pPr>
        <w:autoSpaceDE w:val="0"/>
      </w:pPr>
    </w:p>
    <w:p w14:paraId="03C355C8" w14:textId="77BE91B3" w:rsidR="008D7A9A" w:rsidRDefault="008D7A9A" w:rsidP="00EA59AA">
      <w:pPr>
        <w:autoSpaceDE w:val="0"/>
      </w:pPr>
    </w:p>
    <w:p w14:paraId="64E87B22" w14:textId="77777777" w:rsidR="008D7A9A" w:rsidRDefault="008D7A9A" w:rsidP="00EA59AA">
      <w:pPr>
        <w:autoSpaceDE w:val="0"/>
      </w:pPr>
    </w:p>
    <w:p w14:paraId="55F00CA4" w14:textId="77777777" w:rsidR="00FE75E2" w:rsidRDefault="00FE75E2" w:rsidP="00FE75E2">
      <w:pPr>
        <w:autoSpaceDE w:val="0"/>
        <w:autoSpaceDN w:val="0"/>
        <w:adjustRightInd w:val="0"/>
        <w:rPr>
          <w:b/>
        </w:rPr>
      </w:pPr>
      <w:r>
        <w:rPr>
          <w:b/>
        </w:rPr>
        <w:t>QUESTION TWO</w:t>
      </w:r>
      <w:r>
        <w:rPr>
          <w:b/>
        </w:rPr>
        <w:tab/>
      </w:r>
      <w:r>
        <w:rPr>
          <w:b/>
        </w:rPr>
        <w:tab/>
        <w:t>Form Responsiveness</w:t>
      </w:r>
      <w:r w:rsidR="00246436">
        <w:rPr>
          <w:b/>
        </w:rPr>
        <w:t xml:space="preserve"> and Validation</w:t>
      </w:r>
      <w:r w:rsidR="00246436">
        <w:rPr>
          <w:b/>
        </w:rPr>
        <w:tab/>
      </w:r>
      <w:r w:rsidR="00D41FC4">
        <w:rPr>
          <w:b/>
        </w:rPr>
        <w:tab/>
      </w:r>
      <w:r>
        <w:rPr>
          <w:b/>
        </w:rPr>
        <w:t>[</w:t>
      </w:r>
      <w:r w:rsidR="00D41FC4">
        <w:rPr>
          <w:b/>
        </w:rPr>
        <w:t>10</w:t>
      </w:r>
      <w:r>
        <w:rPr>
          <w:b/>
        </w:rPr>
        <w:t xml:space="preserve"> marks]</w:t>
      </w:r>
    </w:p>
    <w:p w14:paraId="7521C55E" w14:textId="77777777" w:rsidR="00FE75E2" w:rsidRDefault="00FE75E2" w:rsidP="00FE75E2">
      <w:pPr>
        <w:autoSpaceDE w:val="0"/>
        <w:autoSpaceDN w:val="0"/>
        <w:adjustRightInd w:val="0"/>
        <w:rPr>
          <w:b/>
        </w:rPr>
      </w:pPr>
    </w:p>
    <w:p w14:paraId="434A2DFA" w14:textId="00AA68A7" w:rsidR="00607D00" w:rsidRDefault="00607D00" w:rsidP="00607D00">
      <w:r>
        <w:t>Work on file "</w:t>
      </w:r>
      <w:r w:rsidR="00BF63BF" w:rsidRPr="00DF1D51">
        <w:rPr>
          <w:b/>
          <w:bCs/>
          <w:highlight w:val="yellow"/>
        </w:rPr>
        <w:t>Contact</w:t>
      </w:r>
      <w:r w:rsidRPr="00DF1D51">
        <w:rPr>
          <w:b/>
          <w:bCs/>
          <w:highlight w:val="yellow"/>
        </w:rPr>
        <w:t>.html</w:t>
      </w:r>
      <w:r>
        <w:t>" through the following steps. Comment your code changes.</w:t>
      </w:r>
    </w:p>
    <w:p w14:paraId="7CB73B83" w14:textId="77777777" w:rsidR="00607D00" w:rsidRDefault="00607D00" w:rsidP="00607D00"/>
    <w:tbl>
      <w:tblPr>
        <w:tblStyle w:val="TableGrid"/>
        <w:tblW w:w="0" w:type="auto"/>
        <w:tblLook w:val="04A0" w:firstRow="1" w:lastRow="0" w:firstColumn="1" w:lastColumn="0" w:noHBand="0" w:noVBand="1"/>
      </w:tblPr>
      <w:tblGrid>
        <w:gridCol w:w="550"/>
        <w:gridCol w:w="8096"/>
        <w:gridCol w:w="1097"/>
      </w:tblGrid>
      <w:tr w:rsidR="00411D36" w14:paraId="5FBDD5AF" w14:textId="77777777" w:rsidTr="00732211">
        <w:tc>
          <w:tcPr>
            <w:tcW w:w="550" w:type="dxa"/>
            <w:vAlign w:val="center"/>
          </w:tcPr>
          <w:p w14:paraId="05023207"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4045EB38" w14:textId="77777777" w:rsidR="00411D36" w:rsidRDefault="00411D36" w:rsidP="00732211">
            <w:pPr>
              <w:jc w:val="both"/>
            </w:pPr>
            <w:r>
              <w:t>This old form uses the obsolete &lt;table …&gt; element with its children for layout.</w:t>
            </w:r>
            <w:r>
              <w:br/>
              <w:t>Your boss considers this to be bad HTML design and gives you the job of re-coding it with "</w:t>
            </w:r>
            <w:r w:rsidRPr="004177AA">
              <w:rPr>
                <w:b/>
                <w:bCs/>
              </w:rPr>
              <w:t>Bootstrap</w:t>
            </w:r>
            <w:r>
              <w:t>".</w:t>
            </w:r>
          </w:p>
          <w:p w14:paraId="555D916B" w14:textId="77777777" w:rsidR="00411D36" w:rsidRDefault="00411D36" w:rsidP="00732211">
            <w:pPr>
              <w:jc w:val="both"/>
            </w:pPr>
          </w:p>
          <w:p w14:paraId="3D7AEE37" w14:textId="77777777" w:rsidR="00F503AB" w:rsidRDefault="00411D36" w:rsidP="00732211">
            <w:pPr>
              <w:spacing w:after="200" w:line="276" w:lineRule="auto"/>
              <w:jc w:val="both"/>
            </w:pPr>
            <w:r>
              <w:t>Add code to this page to use Bootstrap</w:t>
            </w:r>
            <w:r w:rsidR="00920780">
              <w:t xml:space="preserve"> 5</w:t>
            </w:r>
            <w:r>
              <w:t xml:space="preserve"> via CDN (Content Delivery Network)</w:t>
            </w:r>
            <w:r w:rsidR="00F503AB">
              <w:t xml:space="preserve"> link</w:t>
            </w:r>
            <w:r>
              <w:t>.</w:t>
            </w:r>
          </w:p>
          <w:p w14:paraId="01A09A0E" w14:textId="301179AA" w:rsidR="00411D36" w:rsidRPr="00951CAD" w:rsidRDefault="00411D36" w:rsidP="00732211">
            <w:pPr>
              <w:spacing w:after="200" w:line="276" w:lineRule="auto"/>
              <w:jc w:val="both"/>
              <w:rPr>
                <w:b/>
                <w:bCs/>
                <w:shd w:val="clear" w:color="auto" w:fill="FEFEFD"/>
              </w:rPr>
            </w:pPr>
          </w:p>
        </w:tc>
        <w:tc>
          <w:tcPr>
            <w:tcW w:w="1097" w:type="dxa"/>
            <w:vAlign w:val="center"/>
          </w:tcPr>
          <w:p w14:paraId="0942B8F2" w14:textId="77777777" w:rsidR="00411D36" w:rsidRPr="00F137FB" w:rsidRDefault="00411D36"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10BB81A4"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37B353C4" w14:textId="77777777" w:rsidTr="00732211">
        <w:tc>
          <w:tcPr>
            <w:tcW w:w="550" w:type="dxa"/>
            <w:vAlign w:val="center"/>
          </w:tcPr>
          <w:p w14:paraId="04693152" w14:textId="77777777" w:rsidR="00411D36" w:rsidRPr="00555216" w:rsidRDefault="00411D36" w:rsidP="00732211">
            <w:pPr>
              <w:pStyle w:val="NoSpacing"/>
              <w:rPr>
                <w:b/>
                <w:bCs/>
                <w:shd w:val="clear" w:color="auto" w:fill="FEFEFD"/>
              </w:rPr>
            </w:pPr>
            <w:r>
              <w:rPr>
                <w:b/>
                <w:bCs/>
                <w:shd w:val="clear" w:color="auto" w:fill="FEFEFD"/>
              </w:rPr>
              <w:t>2.2</w:t>
            </w:r>
          </w:p>
        </w:tc>
        <w:tc>
          <w:tcPr>
            <w:tcW w:w="8096" w:type="dxa"/>
            <w:vAlign w:val="center"/>
          </w:tcPr>
          <w:p w14:paraId="5295C7DE" w14:textId="7FD839FC" w:rsidR="00411D36" w:rsidRPr="00260234" w:rsidRDefault="00260234" w:rsidP="00260234">
            <w:pPr>
              <w:spacing w:after="200" w:line="276" w:lineRule="auto"/>
              <w:jc w:val="both"/>
            </w:pPr>
            <w:r>
              <w:t>Replace this &lt;table</w:t>
            </w:r>
            <w:proofErr w:type="gramStart"/>
            <w:r>
              <w:t xml:space="preserve"> ..</w:t>
            </w:r>
            <w:proofErr w:type="gramEnd"/>
            <w:r>
              <w:t xml:space="preserve">&gt; layout with one using elements that work with </w:t>
            </w:r>
            <w:r w:rsidRPr="00947445">
              <w:rPr>
                <w:b/>
              </w:rPr>
              <w:t>Bootstrap</w:t>
            </w:r>
            <w:r w:rsidR="00F503AB" w:rsidRPr="00947445">
              <w:rPr>
                <w:b/>
              </w:rPr>
              <w:t xml:space="preserve"> (Grid)</w:t>
            </w:r>
            <w:r>
              <w:t xml:space="preserve"> to give a similar 2-column display on "</w:t>
            </w:r>
            <w:r w:rsidR="00F503AB">
              <w:t>medium</w:t>
            </w:r>
            <w:r>
              <w:t xml:space="preserve">" </w:t>
            </w:r>
            <w:r w:rsidR="00F503AB">
              <w:t>devices</w:t>
            </w:r>
            <w:r>
              <w:t>.</w:t>
            </w:r>
          </w:p>
        </w:tc>
        <w:tc>
          <w:tcPr>
            <w:tcW w:w="1097" w:type="dxa"/>
            <w:vAlign w:val="center"/>
          </w:tcPr>
          <w:p w14:paraId="57216883" w14:textId="77777777" w:rsidR="00411D36" w:rsidRPr="00F137FB" w:rsidRDefault="00411D36" w:rsidP="00732211">
            <w:pPr>
              <w:pStyle w:val="NoSpacing"/>
              <w:rPr>
                <w:sz w:val="20"/>
                <w:szCs w:val="20"/>
              </w:rPr>
            </w:pPr>
            <w:r w:rsidRPr="00F137FB">
              <w:rPr>
                <w:sz w:val="20"/>
                <w:szCs w:val="20"/>
              </w:rPr>
              <w:t>[</w:t>
            </w:r>
            <w:r>
              <w:rPr>
                <w:sz w:val="20"/>
                <w:szCs w:val="20"/>
              </w:rPr>
              <w:t>3</w:t>
            </w:r>
            <w:r w:rsidRPr="00F137FB">
              <w:rPr>
                <w:sz w:val="20"/>
                <w:szCs w:val="20"/>
              </w:rPr>
              <w:t xml:space="preserve"> marks]</w:t>
            </w:r>
          </w:p>
        </w:tc>
      </w:tr>
    </w:tbl>
    <w:p w14:paraId="75A14870"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09B48CAE" w14:textId="77777777" w:rsidTr="00732211">
        <w:tc>
          <w:tcPr>
            <w:tcW w:w="550" w:type="dxa"/>
            <w:vAlign w:val="center"/>
          </w:tcPr>
          <w:p w14:paraId="4764E068" w14:textId="77777777" w:rsidR="00411D36" w:rsidRPr="00555216" w:rsidRDefault="00411D36" w:rsidP="00732211">
            <w:pPr>
              <w:pStyle w:val="NoSpacing"/>
              <w:rPr>
                <w:b/>
                <w:bCs/>
                <w:shd w:val="clear" w:color="auto" w:fill="FEFEFD"/>
              </w:rPr>
            </w:pPr>
            <w:r>
              <w:rPr>
                <w:b/>
                <w:bCs/>
                <w:shd w:val="clear" w:color="auto" w:fill="FEFEFD"/>
              </w:rPr>
              <w:t>2.3</w:t>
            </w:r>
          </w:p>
        </w:tc>
        <w:tc>
          <w:tcPr>
            <w:tcW w:w="8096" w:type="dxa"/>
            <w:vAlign w:val="center"/>
          </w:tcPr>
          <w:p w14:paraId="0401C908" w14:textId="77777777" w:rsidR="00411D36" w:rsidRPr="00886665" w:rsidRDefault="00411D36" w:rsidP="00732211">
            <w:pPr>
              <w:spacing w:line="360" w:lineRule="auto"/>
            </w:pPr>
            <w:r w:rsidRPr="00886665">
              <w:t>Provide validation coding to improve the client-side quality of user input.</w:t>
            </w:r>
          </w:p>
          <w:p w14:paraId="5389E3D0" w14:textId="77777777" w:rsidR="00411D36" w:rsidRPr="00180182" w:rsidRDefault="00411D36" w:rsidP="00732211">
            <w:pPr>
              <w:spacing w:line="360" w:lineRule="auto"/>
              <w:rPr>
                <w:sz w:val="4"/>
                <w:szCs w:val="4"/>
              </w:rPr>
            </w:pPr>
          </w:p>
          <w:p w14:paraId="6BF58D55" w14:textId="77777777" w:rsidR="00411D36" w:rsidRDefault="00411D36" w:rsidP="00732211">
            <w:pPr>
              <w:spacing w:line="360" w:lineRule="auto"/>
            </w:pPr>
            <w:r w:rsidRPr="00180182">
              <w:rPr>
                <w:b/>
                <w:bCs/>
              </w:rPr>
              <w:t>Some business rules for this data entry:</w:t>
            </w:r>
          </w:p>
          <w:p w14:paraId="0F5A676E" w14:textId="77777777" w:rsidR="00060CCB" w:rsidRDefault="00060CCB" w:rsidP="00060CCB">
            <w:pPr>
              <w:numPr>
                <w:ilvl w:val="0"/>
                <w:numId w:val="32"/>
              </w:numPr>
            </w:pPr>
            <w:r>
              <w:t xml:space="preserve">The user is not permitted to leave input fields empty. </w:t>
            </w:r>
          </w:p>
          <w:p w14:paraId="1A3E9C63" w14:textId="77E889D1" w:rsidR="00060CCB" w:rsidRDefault="00DF60AB" w:rsidP="00060CCB">
            <w:pPr>
              <w:numPr>
                <w:ilvl w:val="0"/>
                <w:numId w:val="32"/>
              </w:numPr>
            </w:pPr>
            <w:r>
              <w:t xml:space="preserve">Cat weight </w:t>
            </w:r>
            <w:r w:rsidR="00060CCB">
              <w:t xml:space="preserve">needs input </w:t>
            </w:r>
            <w:r>
              <w:t>validation</w:t>
            </w:r>
            <w:r w:rsidR="00F503AB">
              <w:t xml:space="preserve"> (numeric) only</w:t>
            </w:r>
            <w:r>
              <w:t xml:space="preserve">, </w:t>
            </w:r>
            <w:r w:rsidR="00F503AB">
              <w:t>also</w:t>
            </w:r>
            <w:r>
              <w:t xml:space="preserve"> Cat weight should be greater than 10. </w:t>
            </w:r>
          </w:p>
          <w:p w14:paraId="372D28DE" w14:textId="62CF1113" w:rsidR="00AE5835" w:rsidRDefault="00AE5835" w:rsidP="00060CCB">
            <w:pPr>
              <w:numPr>
                <w:ilvl w:val="0"/>
                <w:numId w:val="32"/>
              </w:numPr>
            </w:pPr>
            <w:r w:rsidRPr="00AE5835">
              <w:t xml:space="preserve">Cat Name </w:t>
            </w:r>
            <w:r>
              <w:t xml:space="preserve">should be more than 5 letters/characters. </w:t>
            </w:r>
          </w:p>
          <w:p w14:paraId="439322EC" w14:textId="3CCEF6E5" w:rsidR="00411D36" w:rsidRDefault="00060CCB" w:rsidP="00060CCB">
            <w:pPr>
              <w:numPr>
                <w:ilvl w:val="0"/>
                <w:numId w:val="32"/>
              </w:numPr>
            </w:pPr>
            <w:r>
              <w:t xml:space="preserve">The user must select one of the </w:t>
            </w:r>
            <w:r w:rsidR="00DF60AB" w:rsidRPr="00DF60AB">
              <w:t>cat's main problem</w:t>
            </w:r>
            <w:r>
              <w:t>.</w:t>
            </w:r>
          </w:p>
          <w:p w14:paraId="6AE285BB" w14:textId="7A6E2D43" w:rsidR="00AE5835" w:rsidRDefault="00AE5835" w:rsidP="00060CCB">
            <w:pPr>
              <w:numPr>
                <w:ilvl w:val="0"/>
                <w:numId w:val="32"/>
              </w:numPr>
            </w:pPr>
            <w:r>
              <w:t>Cat age should be</w:t>
            </w:r>
            <w:r w:rsidR="00F503AB">
              <w:t xml:space="preserve"> numeric</w:t>
            </w:r>
            <w:r>
              <w:t xml:space="preserve"> between 1 and 20</w:t>
            </w:r>
          </w:p>
          <w:p w14:paraId="347A78B3" w14:textId="453A9D2C" w:rsidR="00AE5835" w:rsidRDefault="00AE5835" w:rsidP="00060CCB">
            <w:pPr>
              <w:numPr>
                <w:ilvl w:val="0"/>
                <w:numId w:val="32"/>
              </w:numPr>
            </w:pPr>
            <w:r w:rsidRPr="00AE5835">
              <w:t>Cat's Contact Email</w:t>
            </w:r>
            <w:r>
              <w:t xml:space="preserve"> should be valid. </w:t>
            </w:r>
          </w:p>
          <w:p w14:paraId="4B2A712E" w14:textId="7CA0E58C" w:rsidR="00060CCB" w:rsidRPr="00060CCB" w:rsidRDefault="00060CCB" w:rsidP="00060CCB">
            <w:pPr>
              <w:ind w:left="1440"/>
            </w:pPr>
          </w:p>
        </w:tc>
        <w:tc>
          <w:tcPr>
            <w:tcW w:w="1097" w:type="dxa"/>
            <w:vAlign w:val="center"/>
          </w:tcPr>
          <w:p w14:paraId="3644D538" w14:textId="77777777" w:rsidR="00411D36" w:rsidRPr="00F137FB" w:rsidRDefault="00411D36" w:rsidP="00732211">
            <w:pPr>
              <w:pStyle w:val="NoSpacing"/>
              <w:rPr>
                <w:sz w:val="20"/>
                <w:szCs w:val="20"/>
              </w:rPr>
            </w:pPr>
            <w:r w:rsidRPr="00F137FB">
              <w:rPr>
                <w:sz w:val="20"/>
                <w:szCs w:val="20"/>
              </w:rPr>
              <w:t>[</w:t>
            </w:r>
            <w:r>
              <w:rPr>
                <w:sz w:val="20"/>
                <w:szCs w:val="20"/>
              </w:rPr>
              <w:t>4</w:t>
            </w:r>
            <w:r w:rsidRPr="00F137FB">
              <w:rPr>
                <w:sz w:val="20"/>
                <w:szCs w:val="20"/>
              </w:rPr>
              <w:t xml:space="preserve"> marks]</w:t>
            </w:r>
          </w:p>
        </w:tc>
      </w:tr>
    </w:tbl>
    <w:p w14:paraId="6E859FB0"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214E1D69" w14:textId="77777777" w:rsidTr="00732211">
        <w:tc>
          <w:tcPr>
            <w:tcW w:w="550" w:type="dxa"/>
            <w:vAlign w:val="center"/>
          </w:tcPr>
          <w:p w14:paraId="174C10C9"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5C2CAD95" w14:textId="77777777" w:rsidR="00411D36" w:rsidRPr="00951CAD" w:rsidRDefault="00411D36" w:rsidP="00732211">
            <w:pPr>
              <w:spacing w:after="200" w:line="276" w:lineRule="auto"/>
              <w:rPr>
                <w:b/>
                <w:bCs/>
                <w:shd w:val="clear" w:color="auto" w:fill="FEFEFD"/>
              </w:rPr>
            </w:pPr>
            <w:r w:rsidRPr="00951CAD">
              <w:rPr>
                <w:b/>
                <w:bCs/>
                <w:shd w:val="clear" w:color="auto" w:fill="FEFEFD"/>
                <w:lang w:eastAsia="en-NZ"/>
              </w:rPr>
              <w:t>Comment your code changes</w:t>
            </w:r>
          </w:p>
        </w:tc>
        <w:tc>
          <w:tcPr>
            <w:tcW w:w="1097" w:type="dxa"/>
            <w:vAlign w:val="center"/>
          </w:tcPr>
          <w:p w14:paraId="390C20AB" w14:textId="77777777" w:rsidR="00411D36" w:rsidRPr="00F137FB" w:rsidRDefault="00411D36" w:rsidP="00732211">
            <w:pPr>
              <w:pStyle w:val="NoSpacing"/>
              <w:rPr>
                <w:sz w:val="20"/>
                <w:szCs w:val="20"/>
              </w:rPr>
            </w:pPr>
            <w:r w:rsidRPr="00F137FB">
              <w:rPr>
                <w:sz w:val="20"/>
                <w:szCs w:val="20"/>
              </w:rPr>
              <w:t>[2 marks]</w:t>
            </w:r>
          </w:p>
        </w:tc>
      </w:tr>
    </w:tbl>
    <w:p w14:paraId="4CCAFE17" w14:textId="77777777" w:rsidR="00411D36" w:rsidRDefault="00411D36" w:rsidP="00411D36">
      <w:pPr>
        <w:spacing w:after="200" w:line="276" w:lineRule="auto"/>
      </w:pPr>
    </w:p>
    <w:p w14:paraId="0A74C6E8" w14:textId="4BD32B36" w:rsidR="000C5B32" w:rsidRDefault="000C5B32" w:rsidP="00411D36">
      <w:pPr>
        <w:spacing w:after="200" w:line="276" w:lineRule="auto"/>
      </w:pPr>
    </w:p>
    <w:p w14:paraId="3CFF7711" w14:textId="77777777" w:rsidR="00FF2B35" w:rsidRPr="00FF2B35" w:rsidRDefault="00FF2B35"/>
    <w:p w14:paraId="2F879747" w14:textId="77777777" w:rsidR="007A3DB2" w:rsidRDefault="007A3DB2">
      <w:pPr>
        <w:rPr>
          <w:noProof/>
          <w:lang w:eastAsia="en-NZ"/>
        </w:rPr>
      </w:pPr>
    </w:p>
    <w:p w14:paraId="7FC338EF" w14:textId="77777777" w:rsidR="00742C63" w:rsidRDefault="00742C63">
      <w:pPr>
        <w:rPr>
          <w:b/>
        </w:rPr>
      </w:pPr>
      <w:r>
        <w:rPr>
          <w:b/>
        </w:rPr>
        <w:br w:type="page"/>
      </w:r>
    </w:p>
    <w:p w14:paraId="7F6C273A" w14:textId="24A53689" w:rsidR="00577DB1" w:rsidRDefault="00CC321B" w:rsidP="00577DB1">
      <w:pPr>
        <w:pageBreakBefore/>
        <w:autoSpaceDE w:val="0"/>
      </w:pPr>
      <w:r>
        <w:rPr>
          <w:b/>
        </w:rPr>
        <w:t>QUESTION THREE</w:t>
      </w:r>
      <w:r>
        <w:rPr>
          <w:b/>
        </w:rPr>
        <w:tab/>
      </w:r>
      <w:r w:rsidR="0076016D">
        <w:rPr>
          <w:b/>
        </w:rPr>
        <w:t xml:space="preserve"> </w:t>
      </w:r>
      <w:r w:rsidR="00581C00">
        <w:rPr>
          <w:b/>
        </w:rPr>
        <w:t>JavaScript</w:t>
      </w:r>
      <w:r w:rsidR="00581C00">
        <w:rPr>
          <w:b/>
        </w:rPr>
        <w:tab/>
      </w:r>
      <w:r w:rsidR="00581C00">
        <w:rPr>
          <w:b/>
        </w:rPr>
        <w:tab/>
      </w:r>
      <w:r w:rsidR="00581C00">
        <w:rPr>
          <w:b/>
        </w:rPr>
        <w:tab/>
      </w:r>
      <w:r w:rsidR="0076016D">
        <w:rPr>
          <w:b/>
        </w:rPr>
        <w:t xml:space="preserve">                </w:t>
      </w:r>
      <w:r w:rsidR="00581C00">
        <w:rPr>
          <w:b/>
        </w:rPr>
        <w:tab/>
      </w:r>
      <w:r w:rsidR="00581C00">
        <w:rPr>
          <w:b/>
        </w:rPr>
        <w:tab/>
      </w:r>
      <w:r w:rsidR="00577DB1" w:rsidRPr="00577DB1">
        <w:rPr>
          <w:b/>
        </w:rPr>
        <w:tab/>
      </w:r>
      <w:r w:rsidR="00577DB1">
        <w:rPr>
          <w:b/>
        </w:rPr>
        <w:t>[</w:t>
      </w:r>
      <w:r w:rsidR="00776E4A">
        <w:rPr>
          <w:b/>
        </w:rPr>
        <w:t>11</w:t>
      </w:r>
      <w:r w:rsidR="004110A6">
        <w:rPr>
          <w:b/>
        </w:rPr>
        <w:t xml:space="preserve"> marks</w:t>
      </w:r>
      <w:r w:rsidR="00577DB1">
        <w:rPr>
          <w:b/>
        </w:rPr>
        <w:t>]</w:t>
      </w:r>
    </w:p>
    <w:p w14:paraId="7329C664" w14:textId="77777777" w:rsidR="00577DB1" w:rsidRDefault="00577DB1" w:rsidP="00577DB1"/>
    <w:p w14:paraId="24ACE0F1" w14:textId="72AAF929" w:rsidR="000C3509" w:rsidRDefault="008F0D74" w:rsidP="00577DB1">
      <w:r>
        <w:t>Work on file "</w:t>
      </w:r>
      <w:r w:rsidRPr="00DF1D51">
        <w:rPr>
          <w:b/>
          <w:bCs/>
          <w:highlight w:val="yellow"/>
        </w:rPr>
        <w:t>Calculation.html</w:t>
      </w:r>
      <w:r>
        <w:t>" through the following steps.</w:t>
      </w:r>
      <w:r w:rsidR="00577DB1">
        <w:t xml:space="preserve"> Comment your code changes.</w:t>
      </w:r>
    </w:p>
    <w:p w14:paraId="1D21C2CA" w14:textId="24257C5A" w:rsidR="00F240CF" w:rsidRDefault="00F240CF" w:rsidP="00F240CF"/>
    <w:tbl>
      <w:tblPr>
        <w:tblStyle w:val="TableGrid"/>
        <w:tblW w:w="0" w:type="auto"/>
        <w:tblLook w:val="04A0" w:firstRow="1" w:lastRow="0" w:firstColumn="1" w:lastColumn="0" w:noHBand="0" w:noVBand="1"/>
      </w:tblPr>
      <w:tblGrid>
        <w:gridCol w:w="550"/>
        <w:gridCol w:w="8096"/>
        <w:gridCol w:w="1097"/>
      </w:tblGrid>
      <w:tr w:rsidR="00F240CF" w14:paraId="673BDFD6" w14:textId="77777777" w:rsidTr="00732211">
        <w:tc>
          <w:tcPr>
            <w:tcW w:w="550" w:type="dxa"/>
            <w:vAlign w:val="center"/>
          </w:tcPr>
          <w:p w14:paraId="333A8152" w14:textId="77777777" w:rsidR="00F240CF" w:rsidRPr="00555216" w:rsidRDefault="00F240CF" w:rsidP="00732211">
            <w:pPr>
              <w:pStyle w:val="NoSpacing"/>
              <w:rPr>
                <w:b/>
                <w:bCs/>
                <w:shd w:val="clear" w:color="auto" w:fill="FEFEFD"/>
              </w:rPr>
            </w:pPr>
            <w:r>
              <w:rPr>
                <w:b/>
                <w:bCs/>
                <w:shd w:val="clear" w:color="auto" w:fill="FEFEFD"/>
              </w:rPr>
              <w:t>3.1</w:t>
            </w:r>
          </w:p>
        </w:tc>
        <w:tc>
          <w:tcPr>
            <w:tcW w:w="8096" w:type="dxa"/>
            <w:vAlign w:val="center"/>
          </w:tcPr>
          <w:p w14:paraId="40C3BC17" w14:textId="63E6E406" w:rsidR="00227AE4" w:rsidRPr="00E4515E" w:rsidRDefault="00F240CF" w:rsidP="00227AE4">
            <w:pPr>
              <w:rPr>
                <w:sz w:val="22"/>
                <w:szCs w:val="22"/>
              </w:rPr>
            </w:pPr>
            <w:r w:rsidRPr="00E4515E">
              <w:rPr>
                <w:sz w:val="22"/>
                <w:szCs w:val="22"/>
              </w:rPr>
              <w:t>(a</w:t>
            </w:r>
            <w:r w:rsidR="00801CC4" w:rsidRPr="00E4515E">
              <w:rPr>
                <w:sz w:val="22"/>
                <w:szCs w:val="22"/>
              </w:rPr>
              <w:t xml:space="preserve">) </w:t>
            </w:r>
            <w:r w:rsidR="00227AE4" w:rsidRPr="002D155F">
              <w:rPr>
                <w:b/>
                <w:bCs/>
                <w:sz w:val="22"/>
                <w:szCs w:val="22"/>
              </w:rPr>
              <w:t>Write a JavaScript function that checks whether a passed string is palindrome or not?</w:t>
            </w:r>
            <w:r w:rsidR="00227AE4" w:rsidRPr="00E4515E">
              <w:rPr>
                <w:sz w:val="22"/>
                <w:szCs w:val="22"/>
              </w:rPr>
              <w:t xml:space="preserve"> </w:t>
            </w:r>
            <w:r w:rsidR="00227AE4" w:rsidRPr="00E4515E">
              <w:rPr>
                <w:sz w:val="22"/>
                <w:szCs w:val="22"/>
              </w:rPr>
              <w:br/>
              <w:t>A palindrome is word, phrase, or sequence that reads the same backward as forward, e.g., madam.</w:t>
            </w:r>
          </w:p>
          <w:p w14:paraId="0C78FB26" w14:textId="30138863" w:rsidR="00801CC4" w:rsidRPr="000418C7" w:rsidRDefault="00801CC4" w:rsidP="00732211">
            <w:pPr>
              <w:autoSpaceDE w:val="0"/>
              <w:rPr>
                <w:sz w:val="8"/>
                <w:szCs w:val="8"/>
              </w:rPr>
            </w:pPr>
          </w:p>
          <w:p w14:paraId="3E00F40F" w14:textId="4A0570B6" w:rsidR="00BA6639" w:rsidRPr="00E4515E" w:rsidRDefault="00F240CF" w:rsidP="00732211">
            <w:pPr>
              <w:autoSpaceDE w:val="0"/>
              <w:rPr>
                <w:sz w:val="22"/>
                <w:szCs w:val="22"/>
              </w:rPr>
            </w:pPr>
            <w:r w:rsidRPr="00E4515E">
              <w:rPr>
                <w:sz w:val="22"/>
                <w:szCs w:val="22"/>
              </w:rPr>
              <w:t xml:space="preserve">(b) Display the result </w:t>
            </w:r>
            <w:r w:rsidR="00BA6639" w:rsidRPr="00E4515E">
              <w:rPr>
                <w:sz w:val="22"/>
                <w:szCs w:val="22"/>
              </w:rPr>
              <w:t>w</w:t>
            </w:r>
            <w:r w:rsidRPr="00E4515E">
              <w:rPr>
                <w:sz w:val="22"/>
                <w:szCs w:val="22"/>
              </w:rPr>
              <w:t xml:space="preserve">hen </w:t>
            </w:r>
            <w:r w:rsidR="002E1D8F" w:rsidRPr="00E4515E">
              <w:rPr>
                <w:sz w:val="22"/>
                <w:szCs w:val="22"/>
              </w:rPr>
              <w:t>text</w:t>
            </w:r>
            <w:r w:rsidRPr="00E4515E">
              <w:rPr>
                <w:sz w:val="22"/>
                <w:szCs w:val="22"/>
              </w:rPr>
              <w:t xml:space="preserve"> is entered into the text box. </w:t>
            </w:r>
          </w:p>
          <w:p w14:paraId="70CBDD8A" w14:textId="1D590AD3" w:rsidR="00F240CF" w:rsidRPr="000418C7" w:rsidRDefault="00F240CF" w:rsidP="00732211">
            <w:pPr>
              <w:autoSpaceDE w:val="0"/>
              <w:rPr>
                <w:sz w:val="22"/>
                <w:szCs w:val="22"/>
              </w:rPr>
            </w:pPr>
            <w:r w:rsidRPr="00E4515E">
              <w:rPr>
                <w:sz w:val="22"/>
                <w:szCs w:val="22"/>
              </w:rPr>
              <w:t xml:space="preserve">Use the &lt;p&gt; with id </w:t>
            </w:r>
            <w:r w:rsidR="001E50C0" w:rsidRPr="00E4515E">
              <w:rPr>
                <w:sz w:val="22"/>
                <w:szCs w:val="22"/>
              </w:rPr>
              <w:t>“</w:t>
            </w:r>
            <w:proofErr w:type="spellStart"/>
            <w:r w:rsidR="00CF617A" w:rsidRPr="00E4515E">
              <w:rPr>
                <w:sz w:val="22"/>
                <w:szCs w:val="22"/>
              </w:rPr>
              <w:t>P</w:t>
            </w:r>
            <w:r w:rsidR="00450FB6" w:rsidRPr="00E4515E">
              <w:rPr>
                <w:sz w:val="22"/>
                <w:szCs w:val="22"/>
              </w:rPr>
              <w:t>alindrome</w:t>
            </w:r>
            <w:r w:rsidR="001E50C0" w:rsidRPr="00E4515E">
              <w:rPr>
                <w:sz w:val="22"/>
                <w:szCs w:val="22"/>
              </w:rPr>
              <w:t>Result</w:t>
            </w:r>
            <w:proofErr w:type="spellEnd"/>
            <w:r w:rsidR="001E50C0" w:rsidRPr="00E4515E">
              <w:rPr>
                <w:sz w:val="22"/>
                <w:szCs w:val="22"/>
              </w:rPr>
              <w:t xml:space="preserve">” </w:t>
            </w:r>
            <w:r w:rsidRPr="00E4515E">
              <w:rPr>
                <w:sz w:val="22"/>
                <w:szCs w:val="22"/>
              </w:rPr>
              <w:t xml:space="preserve">to display the result of </w:t>
            </w:r>
            <w:r w:rsidR="00BA6639" w:rsidRPr="00E4515E">
              <w:rPr>
                <w:sz w:val="22"/>
                <w:szCs w:val="22"/>
              </w:rPr>
              <w:t>this</w:t>
            </w:r>
            <w:r w:rsidRPr="00E4515E">
              <w:rPr>
                <w:sz w:val="22"/>
                <w:szCs w:val="22"/>
              </w:rPr>
              <w:t xml:space="preserve"> operation [1]</w:t>
            </w:r>
          </w:p>
        </w:tc>
        <w:tc>
          <w:tcPr>
            <w:tcW w:w="1097" w:type="dxa"/>
            <w:vAlign w:val="center"/>
          </w:tcPr>
          <w:p w14:paraId="57FEDB9C" w14:textId="1F34A090" w:rsidR="00F240CF" w:rsidRPr="00F137FB" w:rsidRDefault="00F240CF" w:rsidP="00732211">
            <w:pPr>
              <w:pStyle w:val="NoSpacing"/>
              <w:rPr>
                <w:sz w:val="20"/>
                <w:szCs w:val="20"/>
              </w:rPr>
            </w:pPr>
            <w:r w:rsidRPr="00F137FB">
              <w:rPr>
                <w:sz w:val="20"/>
                <w:szCs w:val="20"/>
              </w:rPr>
              <w:t>[</w:t>
            </w:r>
            <w:r w:rsidR="00313D6F">
              <w:rPr>
                <w:sz w:val="20"/>
                <w:szCs w:val="20"/>
              </w:rPr>
              <w:t>3</w:t>
            </w:r>
            <w:r w:rsidRPr="00F137FB">
              <w:rPr>
                <w:sz w:val="20"/>
                <w:szCs w:val="20"/>
              </w:rPr>
              <w:t xml:space="preserve"> marks]</w:t>
            </w:r>
          </w:p>
        </w:tc>
      </w:tr>
    </w:tbl>
    <w:p w14:paraId="7F0711B8" w14:textId="449D743C" w:rsidR="00F240CF" w:rsidRDefault="00F240CF" w:rsidP="00A70558">
      <w:pPr>
        <w:pStyle w:val="NoSpacing"/>
      </w:pPr>
    </w:p>
    <w:tbl>
      <w:tblPr>
        <w:tblStyle w:val="TableGrid"/>
        <w:tblW w:w="0" w:type="auto"/>
        <w:tblLook w:val="04A0" w:firstRow="1" w:lastRow="0" w:firstColumn="1" w:lastColumn="0" w:noHBand="0" w:noVBand="1"/>
      </w:tblPr>
      <w:tblGrid>
        <w:gridCol w:w="550"/>
        <w:gridCol w:w="8096"/>
        <w:gridCol w:w="1097"/>
      </w:tblGrid>
      <w:tr w:rsidR="000D5B5C" w14:paraId="2227A889" w14:textId="77777777" w:rsidTr="00732211">
        <w:tc>
          <w:tcPr>
            <w:tcW w:w="550" w:type="dxa"/>
            <w:vAlign w:val="center"/>
          </w:tcPr>
          <w:p w14:paraId="4CC8D879" w14:textId="77777777" w:rsidR="000D5B5C" w:rsidRPr="00555216" w:rsidRDefault="000D5B5C" w:rsidP="00732211">
            <w:pPr>
              <w:pStyle w:val="NoSpacing"/>
              <w:rPr>
                <w:b/>
                <w:bCs/>
                <w:shd w:val="clear" w:color="auto" w:fill="FEFEFD"/>
              </w:rPr>
            </w:pPr>
            <w:r>
              <w:rPr>
                <w:b/>
                <w:bCs/>
                <w:shd w:val="clear" w:color="auto" w:fill="FEFEFD"/>
              </w:rPr>
              <w:t>3.2</w:t>
            </w:r>
          </w:p>
        </w:tc>
        <w:tc>
          <w:tcPr>
            <w:tcW w:w="8096" w:type="dxa"/>
            <w:vAlign w:val="center"/>
          </w:tcPr>
          <w:p w14:paraId="1B02038F" w14:textId="17073739" w:rsidR="000D5B5C" w:rsidRPr="00E4515E" w:rsidRDefault="000D5B5C" w:rsidP="000D5B5C">
            <w:pPr>
              <w:autoSpaceDE w:val="0"/>
              <w:rPr>
                <w:sz w:val="22"/>
                <w:szCs w:val="22"/>
              </w:rPr>
            </w:pPr>
            <w:r w:rsidRPr="00E4515E">
              <w:rPr>
                <w:sz w:val="22"/>
                <w:szCs w:val="22"/>
              </w:rPr>
              <w:t xml:space="preserve">Write a JavaScript conditional statement to </w:t>
            </w:r>
            <w:r w:rsidRPr="00E413B1">
              <w:rPr>
                <w:b/>
                <w:bCs/>
                <w:sz w:val="22"/>
                <w:szCs w:val="22"/>
              </w:rPr>
              <w:t>sort</w:t>
            </w:r>
            <w:r w:rsidRPr="00E4515E">
              <w:rPr>
                <w:sz w:val="22"/>
                <w:szCs w:val="22"/>
              </w:rPr>
              <w:t xml:space="preserve"> three numbers. Display an alert box to show the result. </w:t>
            </w:r>
          </w:p>
          <w:p w14:paraId="25570929" w14:textId="77777777" w:rsidR="000D5B5C" w:rsidRPr="000418C7" w:rsidRDefault="000D5B5C" w:rsidP="000D5B5C">
            <w:pPr>
              <w:autoSpaceDE w:val="0"/>
              <w:rPr>
                <w:sz w:val="10"/>
                <w:szCs w:val="10"/>
              </w:rPr>
            </w:pPr>
          </w:p>
          <w:p w14:paraId="374F3C9F" w14:textId="0CDF73BF" w:rsidR="000D5B5C" w:rsidRPr="00E4515E" w:rsidRDefault="000D5B5C" w:rsidP="000D5B5C">
            <w:pPr>
              <w:autoSpaceDE w:val="0"/>
              <w:rPr>
                <w:sz w:val="22"/>
                <w:szCs w:val="22"/>
              </w:rPr>
            </w:pPr>
            <w:r w:rsidRPr="008C2960">
              <w:rPr>
                <w:b/>
                <w:bCs/>
                <w:sz w:val="22"/>
                <w:szCs w:val="22"/>
              </w:rPr>
              <w:t>Sample numbers:</w:t>
            </w:r>
            <w:r w:rsidRPr="00E4515E">
              <w:rPr>
                <w:sz w:val="22"/>
                <w:szCs w:val="22"/>
              </w:rPr>
              <w:t xml:space="preserve"> 0, -1, 4</w:t>
            </w:r>
          </w:p>
          <w:p w14:paraId="5CC803CA" w14:textId="7C16C08E" w:rsidR="000D5B5C" w:rsidRPr="00697734" w:rsidRDefault="000D5B5C" w:rsidP="000D5B5C">
            <w:pPr>
              <w:autoSpaceDE w:val="0"/>
            </w:pPr>
            <w:r w:rsidRPr="008C2960">
              <w:rPr>
                <w:b/>
                <w:bCs/>
                <w:sz w:val="22"/>
                <w:szCs w:val="22"/>
              </w:rPr>
              <w:t>Output:</w:t>
            </w:r>
            <w:r w:rsidRPr="00E4515E">
              <w:rPr>
                <w:sz w:val="22"/>
                <w:szCs w:val="22"/>
              </w:rPr>
              <w:t xml:space="preserve"> 4, 0, -1</w:t>
            </w:r>
          </w:p>
        </w:tc>
        <w:tc>
          <w:tcPr>
            <w:tcW w:w="1097" w:type="dxa"/>
            <w:vAlign w:val="center"/>
          </w:tcPr>
          <w:p w14:paraId="00464091" w14:textId="77777777" w:rsidR="000D5B5C" w:rsidRPr="00F137FB" w:rsidRDefault="000D5B5C" w:rsidP="00732211">
            <w:pPr>
              <w:pStyle w:val="NoSpacing"/>
              <w:rPr>
                <w:sz w:val="20"/>
                <w:szCs w:val="20"/>
              </w:rPr>
            </w:pPr>
            <w:r w:rsidRPr="00F137FB">
              <w:rPr>
                <w:sz w:val="20"/>
                <w:szCs w:val="20"/>
              </w:rPr>
              <w:t>[</w:t>
            </w:r>
            <w:r>
              <w:rPr>
                <w:sz w:val="20"/>
                <w:szCs w:val="20"/>
              </w:rPr>
              <w:t>2</w:t>
            </w:r>
            <w:r w:rsidRPr="00F137FB">
              <w:rPr>
                <w:sz w:val="20"/>
                <w:szCs w:val="20"/>
              </w:rPr>
              <w:t xml:space="preserve"> mark]</w:t>
            </w:r>
          </w:p>
        </w:tc>
      </w:tr>
    </w:tbl>
    <w:p w14:paraId="6780EDD9" w14:textId="583185AE" w:rsidR="000D5B5C" w:rsidRDefault="000D5B5C" w:rsidP="00A70558">
      <w:pPr>
        <w:pStyle w:val="NoSpacing"/>
      </w:pPr>
    </w:p>
    <w:tbl>
      <w:tblPr>
        <w:tblStyle w:val="TableGrid"/>
        <w:tblW w:w="0" w:type="auto"/>
        <w:tblLook w:val="04A0" w:firstRow="1" w:lastRow="0" w:firstColumn="1" w:lastColumn="0" w:noHBand="0" w:noVBand="1"/>
      </w:tblPr>
      <w:tblGrid>
        <w:gridCol w:w="550"/>
        <w:gridCol w:w="8096"/>
        <w:gridCol w:w="1097"/>
      </w:tblGrid>
      <w:tr w:rsidR="00F240CF" w14:paraId="470C034B" w14:textId="77777777" w:rsidTr="00732211">
        <w:tc>
          <w:tcPr>
            <w:tcW w:w="550" w:type="dxa"/>
            <w:vAlign w:val="center"/>
          </w:tcPr>
          <w:p w14:paraId="4D3FBF25" w14:textId="0A643AC0"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3</w:t>
            </w:r>
          </w:p>
        </w:tc>
        <w:tc>
          <w:tcPr>
            <w:tcW w:w="8096" w:type="dxa"/>
            <w:vAlign w:val="center"/>
          </w:tcPr>
          <w:p w14:paraId="3A20F8A3" w14:textId="77777777" w:rsidR="002D4660" w:rsidRPr="00E4515E" w:rsidRDefault="002D4660" w:rsidP="002D4660">
            <w:pPr>
              <w:autoSpaceDE w:val="0"/>
              <w:rPr>
                <w:sz w:val="22"/>
                <w:szCs w:val="22"/>
              </w:rPr>
            </w:pPr>
            <w:r w:rsidRPr="00E4515E">
              <w:rPr>
                <w:sz w:val="22"/>
                <w:szCs w:val="22"/>
              </w:rPr>
              <w:t>Write a function that takes the base and height of a triangle and return its area.</w:t>
            </w:r>
          </w:p>
          <w:p w14:paraId="15A61246" w14:textId="6971F38E" w:rsidR="00D73132" w:rsidRPr="00E4515E" w:rsidRDefault="002D4660" w:rsidP="002D4660">
            <w:pPr>
              <w:autoSpaceDE w:val="0"/>
              <w:rPr>
                <w:sz w:val="22"/>
                <w:szCs w:val="22"/>
              </w:rPr>
            </w:pPr>
            <w:r w:rsidRPr="00E4515E">
              <w:rPr>
                <w:sz w:val="22"/>
                <w:szCs w:val="22"/>
              </w:rPr>
              <w:t>Hint: The area of a triangle is: (base * height) / 2</w:t>
            </w:r>
          </w:p>
          <w:p w14:paraId="4944A69C" w14:textId="77777777" w:rsidR="002D4660" w:rsidRPr="00E4515E" w:rsidRDefault="002D4660" w:rsidP="002D4660">
            <w:pPr>
              <w:autoSpaceDE w:val="0"/>
              <w:rPr>
                <w:sz w:val="22"/>
                <w:szCs w:val="22"/>
              </w:rPr>
            </w:pPr>
          </w:p>
          <w:p w14:paraId="24C0DEFB" w14:textId="750E8B5D" w:rsidR="003B4553" w:rsidRPr="00E4515E" w:rsidRDefault="003B4553" w:rsidP="00732211">
            <w:pPr>
              <w:autoSpaceDE w:val="0"/>
              <w:rPr>
                <w:sz w:val="22"/>
                <w:szCs w:val="22"/>
              </w:rPr>
            </w:pPr>
            <w:r w:rsidRPr="00E4515E">
              <w:rPr>
                <w:sz w:val="22"/>
                <w:szCs w:val="22"/>
              </w:rPr>
              <w:t xml:space="preserve">(b) Display the result when </w:t>
            </w:r>
            <w:r w:rsidR="007B19FC" w:rsidRPr="00E4515E">
              <w:rPr>
                <w:sz w:val="22"/>
                <w:szCs w:val="22"/>
              </w:rPr>
              <w:t>radius</w:t>
            </w:r>
            <w:r w:rsidRPr="00E4515E">
              <w:rPr>
                <w:sz w:val="22"/>
                <w:szCs w:val="22"/>
              </w:rPr>
              <w:t xml:space="preserve"> is entered into the text box. </w:t>
            </w:r>
          </w:p>
          <w:p w14:paraId="2194DFA9" w14:textId="6B3D797D" w:rsidR="00F240CF" w:rsidRPr="000418C7" w:rsidRDefault="001E50C0" w:rsidP="00732211">
            <w:pPr>
              <w:autoSpaceDE w:val="0"/>
              <w:rPr>
                <w:sz w:val="22"/>
                <w:szCs w:val="22"/>
              </w:rPr>
            </w:pPr>
            <w:r w:rsidRPr="00E4515E">
              <w:rPr>
                <w:sz w:val="22"/>
                <w:szCs w:val="22"/>
              </w:rPr>
              <w:t>Use the &lt;p&gt; with id “</w:t>
            </w:r>
            <w:proofErr w:type="spellStart"/>
            <w:r w:rsidR="00335A0B" w:rsidRPr="00E4515E">
              <w:rPr>
                <w:sz w:val="22"/>
                <w:szCs w:val="22"/>
              </w:rPr>
              <w:t>Area</w:t>
            </w:r>
            <w:r w:rsidRPr="00E4515E">
              <w:rPr>
                <w:sz w:val="22"/>
                <w:szCs w:val="22"/>
              </w:rPr>
              <w:t>Result</w:t>
            </w:r>
            <w:proofErr w:type="spellEnd"/>
            <w:r w:rsidRPr="00E4515E">
              <w:rPr>
                <w:sz w:val="22"/>
                <w:szCs w:val="22"/>
              </w:rPr>
              <w:t>” to display the result of this operation [</w:t>
            </w:r>
            <w:r w:rsidR="003B4553" w:rsidRPr="00E4515E">
              <w:rPr>
                <w:sz w:val="22"/>
                <w:szCs w:val="22"/>
              </w:rPr>
              <w:t>0.5</w:t>
            </w:r>
            <w:r w:rsidRPr="00E4515E">
              <w:rPr>
                <w:sz w:val="22"/>
                <w:szCs w:val="22"/>
              </w:rPr>
              <w:t>]</w:t>
            </w:r>
          </w:p>
        </w:tc>
        <w:tc>
          <w:tcPr>
            <w:tcW w:w="1097" w:type="dxa"/>
            <w:vAlign w:val="center"/>
          </w:tcPr>
          <w:p w14:paraId="67551B7A" w14:textId="4B941446" w:rsidR="00F240CF" w:rsidRPr="00F137FB" w:rsidRDefault="00F240CF" w:rsidP="00732211">
            <w:pPr>
              <w:pStyle w:val="NoSpacing"/>
              <w:rPr>
                <w:sz w:val="20"/>
                <w:szCs w:val="20"/>
              </w:rPr>
            </w:pPr>
            <w:r w:rsidRPr="00F137FB">
              <w:rPr>
                <w:sz w:val="20"/>
                <w:szCs w:val="20"/>
              </w:rPr>
              <w:t>[</w:t>
            </w:r>
            <w:r w:rsidR="00313D6F">
              <w:rPr>
                <w:sz w:val="20"/>
                <w:szCs w:val="20"/>
              </w:rPr>
              <w:t>2</w:t>
            </w:r>
            <w:r w:rsidRPr="00F137FB">
              <w:rPr>
                <w:sz w:val="20"/>
                <w:szCs w:val="20"/>
              </w:rPr>
              <w:t xml:space="preserve"> mark]</w:t>
            </w:r>
          </w:p>
        </w:tc>
      </w:tr>
    </w:tbl>
    <w:p w14:paraId="32E72445" w14:textId="368E6559" w:rsidR="00F240CF" w:rsidRPr="000418C7" w:rsidRDefault="00F240CF" w:rsidP="000418C7">
      <w:pPr>
        <w:pStyle w:val="NoSpacing"/>
        <w:rPr>
          <w:sz w:val="10"/>
          <w:szCs w:val="10"/>
        </w:rPr>
      </w:pPr>
    </w:p>
    <w:tbl>
      <w:tblPr>
        <w:tblStyle w:val="TableGrid"/>
        <w:tblW w:w="0" w:type="auto"/>
        <w:tblLook w:val="04A0" w:firstRow="1" w:lastRow="0" w:firstColumn="1" w:lastColumn="0" w:noHBand="0" w:noVBand="1"/>
      </w:tblPr>
      <w:tblGrid>
        <w:gridCol w:w="550"/>
        <w:gridCol w:w="8096"/>
        <w:gridCol w:w="1097"/>
      </w:tblGrid>
      <w:tr w:rsidR="00F240CF" w14:paraId="2C0D9352" w14:textId="77777777" w:rsidTr="00732211">
        <w:tc>
          <w:tcPr>
            <w:tcW w:w="550" w:type="dxa"/>
            <w:vAlign w:val="center"/>
          </w:tcPr>
          <w:p w14:paraId="6867449B" w14:textId="0DCB4B51"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4</w:t>
            </w:r>
          </w:p>
        </w:tc>
        <w:tc>
          <w:tcPr>
            <w:tcW w:w="8096" w:type="dxa"/>
            <w:vAlign w:val="center"/>
          </w:tcPr>
          <w:p w14:paraId="7F89366D" w14:textId="2A56E40D" w:rsidR="00BE1BFA" w:rsidRPr="00E4515E" w:rsidRDefault="00F240CF" w:rsidP="00732211">
            <w:pPr>
              <w:autoSpaceDE w:val="0"/>
              <w:rPr>
                <w:sz w:val="22"/>
                <w:szCs w:val="22"/>
              </w:rPr>
            </w:pPr>
            <w:r w:rsidRPr="00E4515E">
              <w:rPr>
                <w:sz w:val="22"/>
                <w:szCs w:val="22"/>
              </w:rPr>
              <w:t xml:space="preserve">Write a JavaScript </w:t>
            </w:r>
            <w:r w:rsidR="00BE1BFA" w:rsidRPr="00E4515E">
              <w:rPr>
                <w:sz w:val="22"/>
                <w:szCs w:val="22"/>
              </w:rPr>
              <w:t xml:space="preserve">code to display the </w:t>
            </w:r>
            <w:r w:rsidR="003363B1">
              <w:rPr>
                <w:sz w:val="22"/>
                <w:szCs w:val="22"/>
              </w:rPr>
              <w:t xml:space="preserve">description of temperature </w:t>
            </w:r>
            <w:r w:rsidR="00BE1BFA" w:rsidRPr="00E4515E">
              <w:rPr>
                <w:sz w:val="22"/>
                <w:szCs w:val="22"/>
              </w:rPr>
              <w:t xml:space="preserve">based on the </w:t>
            </w:r>
            <w:r w:rsidR="003363B1">
              <w:rPr>
                <w:sz w:val="22"/>
                <w:szCs w:val="22"/>
              </w:rPr>
              <w:t>value</w:t>
            </w:r>
            <w:r w:rsidR="00BE1BFA" w:rsidRPr="00E4515E">
              <w:rPr>
                <w:sz w:val="22"/>
                <w:szCs w:val="22"/>
              </w:rPr>
              <w:t xml:space="preserve"> as follows:</w:t>
            </w:r>
          </w:p>
          <w:tbl>
            <w:tblPr>
              <w:tblStyle w:val="TableGrid"/>
              <w:tblW w:w="0" w:type="auto"/>
              <w:jc w:val="center"/>
              <w:tblLook w:val="04A0" w:firstRow="1" w:lastRow="0" w:firstColumn="1" w:lastColumn="0" w:noHBand="0" w:noVBand="1"/>
            </w:tblPr>
            <w:tblGrid>
              <w:gridCol w:w="2030"/>
              <w:gridCol w:w="2030"/>
            </w:tblGrid>
            <w:tr w:rsidR="00892F26" w:rsidRPr="003F521B" w14:paraId="5D3B851A" w14:textId="77777777" w:rsidTr="003363B1">
              <w:trPr>
                <w:trHeight w:val="219"/>
                <w:jc w:val="center"/>
              </w:trPr>
              <w:tc>
                <w:tcPr>
                  <w:tcW w:w="2030" w:type="dxa"/>
                  <w:vAlign w:val="center"/>
                </w:tcPr>
                <w:p w14:paraId="78C850B7" w14:textId="6D37D2FC" w:rsidR="00892F26" w:rsidRPr="003F521B" w:rsidRDefault="003363B1" w:rsidP="003363B1">
                  <w:pPr>
                    <w:autoSpaceDE w:val="0"/>
                    <w:jc w:val="center"/>
                    <w:rPr>
                      <w:rFonts w:ascii="inherit" w:hAnsi="inherit" w:cs="Segoe UI"/>
                      <w:color w:val="232629"/>
                      <w:sz w:val="18"/>
                      <w:szCs w:val="18"/>
                      <w:lang w:eastAsia="en-NZ"/>
                    </w:rPr>
                  </w:pPr>
                  <w:r w:rsidRPr="003363B1">
                    <w:rPr>
                      <w:rFonts w:ascii="inherit" w:hAnsi="inherit" w:cs="Segoe UI"/>
                      <w:color w:val="232629"/>
                      <w:sz w:val="18"/>
                      <w:szCs w:val="18"/>
                      <w:lang w:eastAsia="en-NZ"/>
                    </w:rPr>
                    <w:t>Temperature value</w:t>
                  </w:r>
                  <w:r>
                    <w:rPr>
                      <w:sz w:val="22"/>
                      <w:szCs w:val="22"/>
                    </w:rPr>
                    <w:t xml:space="preserve"> </w:t>
                  </w:r>
                </w:p>
              </w:tc>
              <w:tc>
                <w:tcPr>
                  <w:tcW w:w="2030" w:type="dxa"/>
                  <w:vAlign w:val="center"/>
                </w:tcPr>
                <w:p w14:paraId="37CD6229" w14:textId="3E729C00"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 xml:space="preserve">Description </w:t>
                  </w:r>
                </w:p>
              </w:tc>
            </w:tr>
            <w:tr w:rsidR="00892F26" w:rsidRPr="003F521B" w14:paraId="0A840227" w14:textId="77777777" w:rsidTr="003363B1">
              <w:trPr>
                <w:trHeight w:val="219"/>
                <w:jc w:val="center"/>
              </w:trPr>
              <w:tc>
                <w:tcPr>
                  <w:tcW w:w="2030" w:type="dxa"/>
                  <w:vAlign w:val="center"/>
                </w:tcPr>
                <w:p w14:paraId="4F6E17DA" w14:textId="264B12A9"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5</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10</w:t>
                  </w:r>
                  <w:r w:rsidRPr="003F521B">
                    <w:rPr>
                      <w:rFonts w:ascii="inherit" w:hAnsi="inherit" w:cs="Segoe UI"/>
                      <w:color w:val="232629"/>
                      <w:sz w:val="18"/>
                      <w:szCs w:val="18"/>
                      <w:lang w:eastAsia="en-NZ"/>
                    </w:rPr>
                    <w:t>)</w:t>
                  </w:r>
                </w:p>
              </w:tc>
              <w:tc>
                <w:tcPr>
                  <w:tcW w:w="2030" w:type="dxa"/>
                  <w:vAlign w:val="center"/>
                </w:tcPr>
                <w:p w14:paraId="4D95E521" w14:textId="6A1E6421"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Cold</w:t>
                  </w:r>
                </w:p>
              </w:tc>
            </w:tr>
            <w:tr w:rsidR="00892F26" w:rsidRPr="003F521B" w14:paraId="652D0A23" w14:textId="77777777" w:rsidTr="003363B1">
              <w:trPr>
                <w:trHeight w:val="219"/>
                <w:jc w:val="center"/>
              </w:trPr>
              <w:tc>
                <w:tcPr>
                  <w:tcW w:w="2030" w:type="dxa"/>
                  <w:vAlign w:val="center"/>
                </w:tcPr>
                <w:p w14:paraId="05533982" w14:textId="2BEEB916"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11</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16</w:t>
                  </w:r>
                  <w:r w:rsidRPr="003F521B">
                    <w:rPr>
                      <w:rFonts w:ascii="inherit" w:hAnsi="inherit" w:cs="Segoe UI"/>
                      <w:color w:val="232629"/>
                      <w:sz w:val="18"/>
                      <w:szCs w:val="18"/>
                      <w:lang w:eastAsia="en-NZ"/>
                    </w:rPr>
                    <w:t>)</w:t>
                  </w:r>
                </w:p>
              </w:tc>
              <w:tc>
                <w:tcPr>
                  <w:tcW w:w="2030" w:type="dxa"/>
                  <w:vAlign w:val="center"/>
                </w:tcPr>
                <w:p w14:paraId="64D1F190" w14:textId="393F2713"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Mild</w:t>
                  </w:r>
                </w:p>
              </w:tc>
            </w:tr>
            <w:tr w:rsidR="00892F26" w:rsidRPr="003F521B" w14:paraId="5D0843EA" w14:textId="77777777" w:rsidTr="003363B1">
              <w:trPr>
                <w:trHeight w:val="219"/>
                <w:jc w:val="center"/>
              </w:trPr>
              <w:tc>
                <w:tcPr>
                  <w:tcW w:w="2030" w:type="dxa"/>
                  <w:vAlign w:val="center"/>
                </w:tcPr>
                <w:p w14:paraId="0BEABEFA" w14:textId="763FB97D"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17</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22</w:t>
                  </w:r>
                  <w:r w:rsidRPr="003F521B">
                    <w:rPr>
                      <w:rFonts w:ascii="inherit" w:hAnsi="inherit" w:cs="Segoe UI"/>
                      <w:color w:val="232629"/>
                      <w:sz w:val="18"/>
                      <w:szCs w:val="18"/>
                      <w:lang w:eastAsia="en-NZ"/>
                    </w:rPr>
                    <w:t>)</w:t>
                  </w:r>
                </w:p>
              </w:tc>
              <w:tc>
                <w:tcPr>
                  <w:tcW w:w="2030" w:type="dxa"/>
                  <w:vAlign w:val="center"/>
                </w:tcPr>
                <w:p w14:paraId="47AD43A1" w14:textId="3274E715"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Hot</w:t>
                  </w:r>
                </w:p>
              </w:tc>
            </w:tr>
            <w:tr w:rsidR="00892F26" w:rsidRPr="003F521B" w14:paraId="0C128192" w14:textId="77777777" w:rsidTr="003363B1">
              <w:trPr>
                <w:trHeight w:val="219"/>
                <w:jc w:val="center"/>
              </w:trPr>
              <w:tc>
                <w:tcPr>
                  <w:tcW w:w="2030" w:type="dxa"/>
                  <w:vAlign w:val="center"/>
                </w:tcPr>
                <w:p w14:paraId="77C7C58D" w14:textId="1D47C542"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more than 22</w:t>
                  </w:r>
                  <w:r w:rsidRPr="003F521B">
                    <w:rPr>
                      <w:rFonts w:ascii="inherit" w:hAnsi="inherit" w:cs="Segoe UI"/>
                      <w:color w:val="232629"/>
                      <w:sz w:val="18"/>
                      <w:szCs w:val="18"/>
                      <w:lang w:eastAsia="en-NZ"/>
                    </w:rPr>
                    <w:t>)</w:t>
                  </w:r>
                </w:p>
              </w:tc>
              <w:tc>
                <w:tcPr>
                  <w:tcW w:w="2030" w:type="dxa"/>
                  <w:vAlign w:val="center"/>
                </w:tcPr>
                <w:p w14:paraId="45F2BB91" w14:textId="143F793A"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Super-hot</w:t>
                  </w:r>
                </w:p>
              </w:tc>
            </w:tr>
          </w:tbl>
          <w:p w14:paraId="191626D7" w14:textId="77777777" w:rsidR="00BE1BFA" w:rsidRPr="003F521B" w:rsidRDefault="00BE1BFA" w:rsidP="00732211">
            <w:pPr>
              <w:autoSpaceDE w:val="0"/>
              <w:rPr>
                <w:sz w:val="6"/>
                <w:szCs w:val="6"/>
              </w:rPr>
            </w:pPr>
          </w:p>
          <w:p w14:paraId="6D29A1A4" w14:textId="5E25FD23" w:rsidR="00892F26" w:rsidRPr="00E4515E" w:rsidRDefault="00892F26" w:rsidP="00892F26">
            <w:pPr>
              <w:autoSpaceDE w:val="0"/>
              <w:rPr>
                <w:sz w:val="22"/>
                <w:szCs w:val="22"/>
              </w:rPr>
            </w:pPr>
            <w:r w:rsidRPr="00E4515E">
              <w:rPr>
                <w:sz w:val="22"/>
                <w:szCs w:val="22"/>
              </w:rPr>
              <w:t xml:space="preserve">(b) Display the result when </w:t>
            </w:r>
            <w:r w:rsidR="008D2D4E">
              <w:rPr>
                <w:sz w:val="22"/>
                <w:szCs w:val="22"/>
              </w:rPr>
              <w:t>value</w:t>
            </w:r>
            <w:r w:rsidRPr="00E4515E">
              <w:rPr>
                <w:sz w:val="22"/>
                <w:szCs w:val="22"/>
              </w:rPr>
              <w:t xml:space="preserve"> is entered into the text box. </w:t>
            </w:r>
          </w:p>
          <w:p w14:paraId="5CBFCA78" w14:textId="4D95E89F" w:rsidR="00F240CF" w:rsidRPr="00E4515E" w:rsidRDefault="00892F26" w:rsidP="00732211">
            <w:pPr>
              <w:autoSpaceDE w:val="0"/>
              <w:rPr>
                <w:sz w:val="22"/>
                <w:szCs w:val="22"/>
              </w:rPr>
            </w:pPr>
            <w:r w:rsidRPr="00E4515E">
              <w:rPr>
                <w:sz w:val="22"/>
                <w:szCs w:val="22"/>
              </w:rPr>
              <w:t>Use the &lt;p&gt; with id “</w:t>
            </w:r>
            <w:proofErr w:type="spellStart"/>
            <w:r w:rsidR="00A16112">
              <w:rPr>
                <w:sz w:val="22"/>
                <w:szCs w:val="22"/>
              </w:rPr>
              <w:t>Temp</w:t>
            </w:r>
            <w:r w:rsidRPr="00E4515E">
              <w:rPr>
                <w:sz w:val="22"/>
                <w:szCs w:val="22"/>
              </w:rPr>
              <w:t>Result</w:t>
            </w:r>
            <w:proofErr w:type="spellEnd"/>
            <w:r w:rsidRPr="00E4515E">
              <w:rPr>
                <w:sz w:val="22"/>
                <w:szCs w:val="22"/>
              </w:rPr>
              <w:t>” to display the result of this operation [0.5]</w:t>
            </w:r>
          </w:p>
        </w:tc>
        <w:tc>
          <w:tcPr>
            <w:tcW w:w="1097" w:type="dxa"/>
            <w:vAlign w:val="center"/>
          </w:tcPr>
          <w:p w14:paraId="44C74778" w14:textId="490221F9" w:rsidR="00F240CF" w:rsidRPr="00F137FB" w:rsidRDefault="00F240CF" w:rsidP="00732211">
            <w:pPr>
              <w:pStyle w:val="NoSpacing"/>
              <w:rPr>
                <w:sz w:val="20"/>
                <w:szCs w:val="20"/>
              </w:rPr>
            </w:pPr>
            <w:r w:rsidRPr="00F137FB">
              <w:rPr>
                <w:sz w:val="20"/>
                <w:szCs w:val="20"/>
              </w:rPr>
              <w:t>[</w:t>
            </w:r>
            <w:r w:rsidR="00E319B7">
              <w:rPr>
                <w:sz w:val="20"/>
                <w:szCs w:val="20"/>
              </w:rPr>
              <w:t>3</w:t>
            </w:r>
            <w:r w:rsidRPr="00F137FB">
              <w:rPr>
                <w:sz w:val="20"/>
                <w:szCs w:val="20"/>
              </w:rPr>
              <w:t xml:space="preserve"> mark</w:t>
            </w:r>
            <w:r>
              <w:rPr>
                <w:sz w:val="20"/>
                <w:szCs w:val="20"/>
              </w:rPr>
              <w:t>s</w:t>
            </w:r>
            <w:r w:rsidRPr="00F137FB">
              <w:rPr>
                <w:sz w:val="20"/>
                <w:szCs w:val="20"/>
              </w:rPr>
              <w:t>]</w:t>
            </w:r>
          </w:p>
        </w:tc>
      </w:tr>
    </w:tbl>
    <w:p w14:paraId="1FD98AA1" w14:textId="77777777" w:rsidR="00F240CF" w:rsidRPr="000418C7" w:rsidRDefault="00F240CF" w:rsidP="00A70558">
      <w:pPr>
        <w:pStyle w:val="NoSpacing"/>
        <w:rPr>
          <w:sz w:val="12"/>
          <w:szCs w:val="12"/>
        </w:rPr>
      </w:pPr>
    </w:p>
    <w:tbl>
      <w:tblPr>
        <w:tblStyle w:val="TableGrid"/>
        <w:tblW w:w="0" w:type="auto"/>
        <w:tblLook w:val="04A0" w:firstRow="1" w:lastRow="0" w:firstColumn="1" w:lastColumn="0" w:noHBand="0" w:noVBand="1"/>
      </w:tblPr>
      <w:tblGrid>
        <w:gridCol w:w="550"/>
        <w:gridCol w:w="8096"/>
        <w:gridCol w:w="1097"/>
      </w:tblGrid>
      <w:tr w:rsidR="00F240CF" w14:paraId="64582302" w14:textId="77777777" w:rsidTr="00732211">
        <w:tc>
          <w:tcPr>
            <w:tcW w:w="550" w:type="dxa"/>
            <w:vAlign w:val="center"/>
          </w:tcPr>
          <w:p w14:paraId="77A81428" w14:textId="029A14BB"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5</w:t>
            </w:r>
          </w:p>
        </w:tc>
        <w:tc>
          <w:tcPr>
            <w:tcW w:w="8096" w:type="dxa"/>
            <w:vAlign w:val="center"/>
          </w:tcPr>
          <w:p w14:paraId="5381C25E" w14:textId="3D5897C3" w:rsidR="00F240CF" w:rsidRPr="00E4515E" w:rsidRDefault="00124D91" w:rsidP="00732211">
            <w:pPr>
              <w:autoSpaceDE w:val="0"/>
              <w:rPr>
                <w:sz w:val="22"/>
                <w:szCs w:val="22"/>
              </w:rPr>
            </w:pPr>
            <w:r w:rsidRPr="00E4515E">
              <w:rPr>
                <w:sz w:val="22"/>
                <w:szCs w:val="22"/>
              </w:rPr>
              <w:t xml:space="preserve">Write a JavaScript code to calculate </w:t>
            </w:r>
            <w:r w:rsidR="00FF12AA" w:rsidRPr="00E4515E">
              <w:rPr>
                <w:sz w:val="22"/>
                <w:szCs w:val="22"/>
              </w:rPr>
              <w:t xml:space="preserve">the number of times </w:t>
            </w:r>
            <w:r w:rsidR="005A3883" w:rsidRPr="00E4515E">
              <w:rPr>
                <w:sz w:val="22"/>
                <w:szCs w:val="22"/>
              </w:rPr>
              <w:t>a single character appears (</w:t>
            </w:r>
            <w:r w:rsidR="00FF12AA" w:rsidRPr="00E4515E">
              <w:rPr>
                <w:sz w:val="22"/>
                <w:szCs w:val="22"/>
              </w:rPr>
              <w:t>is found</w:t>
            </w:r>
            <w:r w:rsidR="005A3883" w:rsidRPr="00E4515E">
              <w:rPr>
                <w:sz w:val="22"/>
                <w:szCs w:val="22"/>
              </w:rPr>
              <w:t>)</w:t>
            </w:r>
            <w:r w:rsidR="00FF12AA" w:rsidRPr="00E4515E">
              <w:rPr>
                <w:sz w:val="22"/>
                <w:szCs w:val="22"/>
              </w:rPr>
              <w:t xml:space="preserve"> in the </w:t>
            </w:r>
            <w:r w:rsidR="005A3883" w:rsidRPr="00E4515E">
              <w:rPr>
                <w:sz w:val="22"/>
                <w:szCs w:val="22"/>
              </w:rPr>
              <w:t>text</w:t>
            </w:r>
            <w:r w:rsidR="00FF12AA" w:rsidRPr="00E4515E">
              <w:rPr>
                <w:sz w:val="22"/>
                <w:szCs w:val="22"/>
              </w:rPr>
              <w:t>.</w:t>
            </w:r>
          </w:p>
          <w:p w14:paraId="7CDB9D06" w14:textId="77777777" w:rsidR="00FF12AA" w:rsidRPr="002B5012" w:rsidRDefault="00FF12AA" w:rsidP="00FF12AA">
            <w:pPr>
              <w:autoSpaceDE w:val="0"/>
              <w:rPr>
                <w:b/>
                <w:bCs/>
                <w:sz w:val="22"/>
                <w:szCs w:val="22"/>
              </w:rPr>
            </w:pPr>
            <w:r w:rsidRPr="002B5012">
              <w:rPr>
                <w:b/>
                <w:bCs/>
                <w:sz w:val="22"/>
                <w:szCs w:val="22"/>
              </w:rPr>
              <w:t>Examples</w:t>
            </w:r>
          </w:p>
          <w:p w14:paraId="4BF9E77D" w14:textId="4BDE928D" w:rsidR="00FF12AA" w:rsidRPr="00E4515E" w:rsidRDefault="00FF12AA" w:rsidP="00FF12AA">
            <w:pPr>
              <w:pStyle w:val="NoSpacing"/>
              <w:numPr>
                <w:ilvl w:val="0"/>
                <w:numId w:val="37"/>
              </w:numPr>
              <w:rPr>
                <w:sz w:val="22"/>
                <w:szCs w:val="22"/>
              </w:rPr>
            </w:pPr>
            <w:r w:rsidRPr="00E4515E">
              <w:rPr>
                <w:sz w:val="22"/>
                <w:szCs w:val="22"/>
              </w:rPr>
              <w:t>("a", "</w:t>
            </w:r>
            <w:proofErr w:type="spellStart"/>
            <w:r w:rsidRPr="00E4515E">
              <w:rPr>
                <w:sz w:val="22"/>
                <w:szCs w:val="22"/>
              </w:rPr>
              <w:t>edabit</w:t>
            </w:r>
            <w:proofErr w:type="spellEnd"/>
            <w:r w:rsidRPr="00E4515E">
              <w:rPr>
                <w:sz w:val="22"/>
                <w:szCs w:val="22"/>
              </w:rPr>
              <w:t xml:space="preserve">") </w:t>
            </w:r>
            <w:r w:rsidRPr="00E4515E">
              <w:rPr>
                <w:rFonts w:ascii="Segoe UI Symbol" w:hAnsi="Segoe UI Symbol" w:cs="Segoe UI Symbol"/>
                <w:sz w:val="22"/>
                <w:szCs w:val="22"/>
              </w:rPr>
              <w:t>➞</w:t>
            </w:r>
            <w:r w:rsidRPr="00E4515E">
              <w:rPr>
                <w:sz w:val="22"/>
                <w:szCs w:val="22"/>
              </w:rPr>
              <w:t xml:space="preserve"> 1</w:t>
            </w:r>
          </w:p>
          <w:p w14:paraId="25D38466" w14:textId="1E282597" w:rsidR="00FF12AA" w:rsidRPr="00E4515E" w:rsidRDefault="00FF12AA" w:rsidP="00FF12AA">
            <w:pPr>
              <w:pStyle w:val="NoSpacing"/>
              <w:numPr>
                <w:ilvl w:val="0"/>
                <w:numId w:val="37"/>
              </w:numPr>
              <w:rPr>
                <w:sz w:val="22"/>
                <w:szCs w:val="22"/>
              </w:rPr>
            </w:pPr>
            <w:r w:rsidRPr="00E4515E">
              <w:rPr>
                <w:sz w:val="22"/>
                <w:szCs w:val="22"/>
              </w:rPr>
              <w:t xml:space="preserve">("c", "Chamber of secrets") </w:t>
            </w:r>
            <w:r w:rsidRPr="00E4515E">
              <w:rPr>
                <w:rFonts w:ascii="Segoe UI Symbol" w:hAnsi="Segoe UI Symbol" w:cs="Segoe UI Symbol"/>
                <w:sz w:val="22"/>
                <w:szCs w:val="22"/>
              </w:rPr>
              <w:t>➞</w:t>
            </w:r>
            <w:r w:rsidRPr="00E4515E">
              <w:rPr>
                <w:sz w:val="22"/>
                <w:szCs w:val="22"/>
              </w:rPr>
              <w:t xml:space="preserve"> 1</w:t>
            </w:r>
          </w:p>
          <w:p w14:paraId="3E8AF94C" w14:textId="65AEBC5C" w:rsidR="00FF12AA" w:rsidRPr="00E4515E" w:rsidRDefault="00FF12AA" w:rsidP="00FF12AA">
            <w:pPr>
              <w:pStyle w:val="NoSpacing"/>
              <w:numPr>
                <w:ilvl w:val="0"/>
                <w:numId w:val="37"/>
              </w:numPr>
              <w:rPr>
                <w:sz w:val="22"/>
                <w:szCs w:val="22"/>
              </w:rPr>
            </w:pPr>
            <w:r w:rsidRPr="00E4515E">
              <w:rPr>
                <w:sz w:val="22"/>
                <w:szCs w:val="22"/>
              </w:rPr>
              <w:t xml:space="preserve">("b", "big fat bubble") </w:t>
            </w:r>
            <w:r w:rsidRPr="00E4515E">
              <w:rPr>
                <w:rFonts w:ascii="Segoe UI Symbol" w:hAnsi="Segoe UI Symbol" w:cs="Segoe UI Symbol"/>
                <w:sz w:val="22"/>
                <w:szCs w:val="22"/>
              </w:rPr>
              <w:t>➞</w:t>
            </w:r>
            <w:r w:rsidRPr="00E4515E">
              <w:rPr>
                <w:sz w:val="22"/>
                <w:szCs w:val="22"/>
              </w:rPr>
              <w:t xml:space="preserve"> 4</w:t>
            </w:r>
          </w:p>
          <w:p w14:paraId="748AB3F2" w14:textId="77777777" w:rsidR="00FF12AA" w:rsidRPr="00E4515E" w:rsidRDefault="00FF12AA" w:rsidP="00FF12AA">
            <w:pPr>
              <w:autoSpaceDE w:val="0"/>
              <w:rPr>
                <w:b/>
                <w:bCs/>
                <w:sz w:val="22"/>
                <w:szCs w:val="22"/>
              </w:rPr>
            </w:pPr>
            <w:r w:rsidRPr="00E4515E">
              <w:rPr>
                <w:b/>
                <w:bCs/>
                <w:sz w:val="22"/>
                <w:szCs w:val="22"/>
              </w:rPr>
              <w:t>Notes</w:t>
            </w:r>
          </w:p>
          <w:p w14:paraId="061A424A" w14:textId="082634DE" w:rsidR="00FF12AA" w:rsidRPr="00697734" w:rsidRDefault="00FF12AA" w:rsidP="00FF12AA">
            <w:pPr>
              <w:autoSpaceDE w:val="0"/>
            </w:pPr>
            <w:r w:rsidRPr="00E4515E">
              <w:rPr>
                <w:sz w:val="22"/>
                <w:szCs w:val="22"/>
              </w:rPr>
              <w:t>Your output must be case-sensitive (see second example).</w:t>
            </w:r>
          </w:p>
        </w:tc>
        <w:tc>
          <w:tcPr>
            <w:tcW w:w="1097" w:type="dxa"/>
            <w:vAlign w:val="center"/>
          </w:tcPr>
          <w:p w14:paraId="386DB8D2" w14:textId="77777777" w:rsidR="00F240CF" w:rsidRPr="00F137FB" w:rsidRDefault="00F240CF" w:rsidP="00732211">
            <w:pPr>
              <w:pStyle w:val="NoSpacing"/>
              <w:rPr>
                <w:sz w:val="20"/>
                <w:szCs w:val="20"/>
              </w:rPr>
            </w:pPr>
            <w:r w:rsidRPr="00F137FB">
              <w:rPr>
                <w:sz w:val="20"/>
                <w:szCs w:val="20"/>
              </w:rPr>
              <w:t>[</w:t>
            </w:r>
            <w:r>
              <w:rPr>
                <w:sz w:val="20"/>
                <w:szCs w:val="20"/>
              </w:rPr>
              <w:t>2</w:t>
            </w:r>
            <w:r w:rsidRPr="00F137FB">
              <w:rPr>
                <w:sz w:val="20"/>
                <w:szCs w:val="20"/>
              </w:rPr>
              <w:t xml:space="preserve"> mark</w:t>
            </w:r>
            <w:r>
              <w:rPr>
                <w:sz w:val="20"/>
                <w:szCs w:val="20"/>
              </w:rPr>
              <w:t>s</w:t>
            </w:r>
            <w:r w:rsidRPr="00F137FB">
              <w:rPr>
                <w:sz w:val="20"/>
                <w:szCs w:val="20"/>
              </w:rPr>
              <w:t>]</w:t>
            </w:r>
          </w:p>
        </w:tc>
      </w:tr>
    </w:tbl>
    <w:p w14:paraId="2443F1F3" w14:textId="77777777" w:rsidR="00F240CF" w:rsidRPr="000418C7" w:rsidRDefault="00F240CF" w:rsidP="00A70558">
      <w:pPr>
        <w:pStyle w:val="NoSpacing"/>
        <w:rPr>
          <w:sz w:val="8"/>
          <w:szCs w:val="8"/>
        </w:rPr>
      </w:pPr>
    </w:p>
    <w:tbl>
      <w:tblPr>
        <w:tblStyle w:val="TableGrid"/>
        <w:tblW w:w="0" w:type="auto"/>
        <w:tblLook w:val="04A0" w:firstRow="1" w:lastRow="0" w:firstColumn="1" w:lastColumn="0" w:noHBand="0" w:noVBand="1"/>
      </w:tblPr>
      <w:tblGrid>
        <w:gridCol w:w="550"/>
        <w:gridCol w:w="8096"/>
        <w:gridCol w:w="1097"/>
      </w:tblGrid>
      <w:tr w:rsidR="00F240CF" w14:paraId="27665D72" w14:textId="77777777" w:rsidTr="00E319B7">
        <w:trPr>
          <w:trHeight w:val="454"/>
        </w:trPr>
        <w:tc>
          <w:tcPr>
            <w:tcW w:w="550" w:type="dxa"/>
            <w:vAlign w:val="center"/>
          </w:tcPr>
          <w:p w14:paraId="5DA5B22B" w14:textId="3E8E1AA0"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6</w:t>
            </w:r>
          </w:p>
        </w:tc>
        <w:tc>
          <w:tcPr>
            <w:tcW w:w="8096" w:type="dxa"/>
            <w:vAlign w:val="center"/>
          </w:tcPr>
          <w:p w14:paraId="5A1D8AEE" w14:textId="3D7ABDBC" w:rsidR="001261C3" w:rsidRPr="00E4515E" w:rsidRDefault="001261C3" w:rsidP="001261C3">
            <w:pPr>
              <w:rPr>
                <w:sz w:val="22"/>
                <w:szCs w:val="22"/>
              </w:rPr>
            </w:pPr>
            <w:r w:rsidRPr="00E4515E">
              <w:rPr>
                <w:sz w:val="22"/>
                <w:szCs w:val="22"/>
              </w:rPr>
              <w:t>Write a JavaScript code to calculate the factorial of an integer number. That is, the integer multiplied by all positive lower integers.</w:t>
            </w:r>
          </w:p>
          <w:p w14:paraId="38B112FC" w14:textId="736624A9" w:rsidR="00F240CF" w:rsidRPr="000418C7" w:rsidRDefault="0036049E" w:rsidP="000418C7">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sidRPr="00CF254D">
              <w:rPr>
                <w:rFonts w:ascii="Courier New" w:hAnsi="Courier New" w:cs="Courier New"/>
                <w:color w:val="161C20"/>
                <w:spacing w:val="4"/>
                <w:sz w:val="21"/>
                <w:szCs w:val="21"/>
                <w:lang w:eastAsia="en-NZ"/>
              </w:rPr>
              <w:t>Factorial</w:t>
            </w:r>
            <w:r>
              <w:rPr>
                <w:rFonts w:ascii="Courier New" w:hAnsi="Courier New" w:cs="Courier New"/>
                <w:color w:val="161C20"/>
                <w:spacing w:val="4"/>
                <w:sz w:val="21"/>
                <w:szCs w:val="21"/>
                <w:lang w:eastAsia="en-NZ"/>
              </w:rPr>
              <w:t xml:space="preserve"> (</w:t>
            </w:r>
            <w:r w:rsidR="00CF254D" w:rsidRPr="00CF254D">
              <w:rPr>
                <w:rFonts w:ascii="Courier New" w:hAnsi="Courier New" w:cs="Courier New"/>
                <w:color w:val="161C20"/>
                <w:spacing w:val="4"/>
                <w:sz w:val="21"/>
                <w:szCs w:val="21"/>
                <w:lang w:eastAsia="en-NZ"/>
              </w:rPr>
              <w:t xml:space="preserve">5) </w:t>
            </w:r>
            <w:r w:rsidR="00CF254D" w:rsidRPr="00CF254D">
              <w:rPr>
                <w:rFonts w:ascii="Segoe UI Symbol" w:hAnsi="Segoe UI Symbol" w:cs="Segoe UI Symbol"/>
                <w:color w:val="161C20"/>
                <w:spacing w:val="4"/>
                <w:sz w:val="21"/>
                <w:szCs w:val="21"/>
                <w:lang w:eastAsia="en-NZ"/>
              </w:rPr>
              <w:t>➞</w:t>
            </w:r>
            <w:r w:rsidR="00CF254D" w:rsidRPr="00CF254D">
              <w:rPr>
                <w:rFonts w:ascii="Courier New" w:hAnsi="Courier New" w:cs="Courier New"/>
                <w:color w:val="161C20"/>
                <w:spacing w:val="4"/>
                <w:sz w:val="21"/>
                <w:szCs w:val="21"/>
                <w:lang w:eastAsia="en-NZ"/>
              </w:rPr>
              <w:t xml:space="preserve"> </w:t>
            </w:r>
            <w:r w:rsidR="00CF254D">
              <w:rPr>
                <w:rFonts w:ascii="Courier New" w:hAnsi="Courier New" w:cs="Courier New"/>
                <w:color w:val="161C20"/>
                <w:spacing w:val="4"/>
                <w:sz w:val="21"/>
                <w:szCs w:val="21"/>
                <w:lang w:eastAsia="en-NZ"/>
              </w:rPr>
              <w:t>5 * 4 *</w:t>
            </w:r>
            <w:r w:rsidR="00B66879">
              <w:rPr>
                <w:rFonts w:ascii="Courier New" w:hAnsi="Courier New" w:cs="Courier New"/>
                <w:color w:val="161C20"/>
                <w:spacing w:val="4"/>
                <w:sz w:val="21"/>
                <w:szCs w:val="21"/>
                <w:lang w:eastAsia="en-NZ"/>
              </w:rPr>
              <w:t xml:space="preserve"> 3 *</w:t>
            </w:r>
            <w:r w:rsidR="00CF254D">
              <w:rPr>
                <w:rFonts w:ascii="Courier New" w:hAnsi="Courier New" w:cs="Courier New"/>
                <w:color w:val="161C20"/>
                <w:spacing w:val="4"/>
                <w:sz w:val="21"/>
                <w:szCs w:val="21"/>
                <w:lang w:eastAsia="en-NZ"/>
              </w:rPr>
              <w:t xml:space="preserve"> 2 * 1 = </w:t>
            </w:r>
            <w:r w:rsidR="00CF254D" w:rsidRPr="00CF254D">
              <w:rPr>
                <w:rFonts w:ascii="Courier New" w:hAnsi="Courier New" w:cs="Courier New"/>
                <w:color w:val="161C20"/>
                <w:spacing w:val="4"/>
                <w:sz w:val="21"/>
                <w:szCs w:val="21"/>
                <w:lang w:eastAsia="en-NZ"/>
              </w:rPr>
              <w:t>120</w:t>
            </w:r>
          </w:p>
        </w:tc>
        <w:tc>
          <w:tcPr>
            <w:tcW w:w="1097" w:type="dxa"/>
            <w:vAlign w:val="center"/>
          </w:tcPr>
          <w:p w14:paraId="7C320E95" w14:textId="5D2053B7" w:rsidR="00F240CF" w:rsidRPr="00F137FB" w:rsidRDefault="00F240CF" w:rsidP="00732211">
            <w:pPr>
              <w:pStyle w:val="NoSpacing"/>
              <w:rPr>
                <w:sz w:val="20"/>
                <w:szCs w:val="20"/>
              </w:rPr>
            </w:pPr>
            <w:r w:rsidRPr="00F137FB">
              <w:rPr>
                <w:sz w:val="20"/>
                <w:szCs w:val="20"/>
              </w:rPr>
              <w:t>[</w:t>
            </w:r>
            <w:r w:rsidR="00E319B7">
              <w:rPr>
                <w:sz w:val="20"/>
                <w:szCs w:val="20"/>
              </w:rPr>
              <w:t>1</w:t>
            </w:r>
            <w:r w:rsidRPr="00F137FB">
              <w:rPr>
                <w:sz w:val="20"/>
                <w:szCs w:val="20"/>
              </w:rPr>
              <w:t xml:space="preserve"> mark]</w:t>
            </w:r>
          </w:p>
        </w:tc>
      </w:tr>
    </w:tbl>
    <w:p w14:paraId="48DD854A" w14:textId="77777777" w:rsidR="00F240CF" w:rsidRPr="000418C7" w:rsidRDefault="00F240CF" w:rsidP="00F240CF">
      <w:pPr>
        <w:autoSpaceDE w:val="0"/>
        <w:rPr>
          <w:sz w:val="12"/>
          <w:szCs w:val="12"/>
        </w:rPr>
      </w:pPr>
    </w:p>
    <w:tbl>
      <w:tblPr>
        <w:tblStyle w:val="TableGrid"/>
        <w:tblW w:w="0" w:type="auto"/>
        <w:tblLook w:val="04A0" w:firstRow="1" w:lastRow="0" w:firstColumn="1" w:lastColumn="0" w:noHBand="0" w:noVBand="1"/>
      </w:tblPr>
      <w:tblGrid>
        <w:gridCol w:w="550"/>
        <w:gridCol w:w="8096"/>
        <w:gridCol w:w="1097"/>
      </w:tblGrid>
      <w:tr w:rsidR="006654A5" w14:paraId="7F576DCB" w14:textId="77777777" w:rsidTr="00732211">
        <w:trPr>
          <w:trHeight w:val="454"/>
        </w:trPr>
        <w:tc>
          <w:tcPr>
            <w:tcW w:w="550" w:type="dxa"/>
            <w:vAlign w:val="center"/>
          </w:tcPr>
          <w:p w14:paraId="40B67A57" w14:textId="5CA5DB05" w:rsidR="006654A5" w:rsidRPr="00555216" w:rsidRDefault="006654A5" w:rsidP="00732211">
            <w:pPr>
              <w:pStyle w:val="NoSpacing"/>
              <w:rPr>
                <w:b/>
                <w:bCs/>
                <w:shd w:val="clear" w:color="auto" w:fill="FEFEFD"/>
              </w:rPr>
            </w:pPr>
            <w:r>
              <w:rPr>
                <w:b/>
                <w:bCs/>
                <w:shd w:val="clear" w:color="auto" w:fill="FEFEFD"/>
              </w:rPr>
              <w:t>3.</w:t>
            </w:r>
            <w:r w:rsidR="00A70558">
              <w:rPr>
                <w:b/>
                <w:bCs/>
                <w:shd w:val="clear" w:color="auto" w:fill="FEFEFD"/>
              </w:rPr>
              <w:t>7</w:t>
            </w:r>
          </w:p>
        </w:tc>
        <w:tc>
          <w:tcPr>
            <w:tcW w:w="8096" w:type="dxa"/>
            <w:vAlign w:val="center"/>
          </w:tcPr>
          <w:p w14:paraId="33804003" w14:textId="036BD7D8" w:rsidR="006654A5" w:rsidRPr="00E4515E" w:rsidRDefault="006654A5" w:rsidP="00732211">
            <w:pPr>
              <w:rPr>
                <w:sz w:val="22"/>
                <w:szCs w:val="22"/>
              </w:rPr>
            </w:pPr>
            <w:r w:rsidRPr="00E4515E">
              <w:rPr>
                <w:sz w:val="22"/>
                <w:szCs w:val="22"/>
              </w:rPr>
              <w:t>Write a JavaScript code to print a pattern for a given range using nested for loop.</w:t>
            </w:r>
          </w:p>
          <w:p w14:paraId="5A2475DA" w14:textId="02DC4462" w:rsidR="006654A5" w:rsidRDefault="006654A5" w:rsidP="00732211">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Pr>
                <w:rFonts w:ascii="Courier New" w:hAnsi="Courier New" w:cs="Courier New"/>
                <w:color w:val="161C20"/>
                <w:spacing w:val="4"/>
                <w:sz w:val="21"/>
                <w:szCs w:val="21"/>
                <w:lang w:eastAsia="en-NZ"/>
              </w:rPr>
              <w:t xml:space="preserve">Example: </w:t>
            </w:r>
          </w:p>
          <w:p w14:paraId="1DE78758" w14:textId="77777777" w:rsidR="006654A5" w:rsidRPr="000418C7"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
                <w:szCs w:val="2"/>
                <w:lang w:eastAsia="en-NZ"/>
              </w:rPr>
            </w:pPr>
          </w:p>
          <w:p w14:paraId="094E1058" w14:textId="1A10C218"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proofErr w:type="spellStart"/>
            <w:proofErr w:type="gramStart"/>
            <w:r w:rsidRPr="004B3D26">
              <w:rPr>
                <w:rFonts w:ascii="Courier New" w:hAnsi="Courier New" w:cs="Courier New"/>
                <w:color w:val="161C20"/>
                <w:spacing w:val="4"/>
                <w:sz w:val="20"/>
                <w:szCs w:val="20"/>
                <w:lang w:eastAsia="en-NZ"/>
              </w:rPr>
              <w:t>printPatter</w:t>
            </w:r>
            <w:r w:rsidR="000A11A5">
              <w:rPr>
                <w:rFonts w:ascii="Courier New" w:hAnsi="Courier New" w:cs="Courier New"/>
                <w:color w:val="161C20"/>
                <w:spacing w:val="4"/>
                <w:sz w:val="20"/>
                <w:szCs w:val="20"/>
                <w:lang w:eastAsia="en-NZ"/>
              </w:rPr>
              <w:t>n</w:t>
            </w:r>
            <w:proofErr w:type="spellEnd"/>
            <w:r w:rsidRPr="004B3D26">
              <w:rPr>
                <w:rFonts w:ascii="Courier New" w:hAnsi="Courier New" w:cs="Courier New"/>
                <w:color w:val="161C20"/>
                <w:spacing w:val="4"/>
                <w:sz w:val="20"/>
                <w:szCs w:val="20"/>
                <w:lang w:eastAsia="en-NZ"/>
              </w:rPr>
              <w:t>(</w:t>
            </w:r>
            <w:proofErr w:type="gramEnd"/>
            <w:r w:rsidRPr="004B3D26">
              <w:rPr>
                <w:rFonts w:ascii="Courier New" w:hAnsi="Courier New" w:cs="Courier New"/>
                <w:color w:val="161C20"/>
                <w:spacing w:val="4"/>
                <w:sz w:val="20"/>
                <w:szCs w:val="20"/>
                <w:lang w:eastAsia="en-NZ"/>
              </w:rPr>
              <w:t>8</w:t>
            </w:r>
            <w:proofErr w:type="gramStart"/>
            <w:r w:rsidRPr="004B3D26">
              <w:rPr>
                <w:rFonts w:ascii="Courier New" w:hAnsi="Courier New" w:cs="Courier New"/>
                <w:color w:val="161C20"/>
                <w:spacing w:val="4"/>
                <w:sz w:val="20"/>
                <w:szCs w:val="20"/>
                <w:lang w:eastAsia="en-NZ"/>
              </w:rPr>
              <w:t>);</w:t>
            </w:r>
            <w:proofErr w:type="gramEnd"/>
          </w:p>
          <w:p w14:paraId="12D5C5BB"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w:t>
            </w:r>
          </w:p>
          <w:p w14:paraId="2E0F4E88"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w:t>
            </w:r>
          </w:p>
          <w:p w14:paraId="1C4488B5"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w:t>
            </w:r>
          </w:p>
          <w:p w14:paraId="0C3D3E4E"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w:t>
            </w:r>
          </w:p>
          <w:p w14:paraId="248BF2CE"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w:t>
            </w:r>
          </w:p>
          <w:p w14:paraId="27EE92B8"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1 2 3 4 5 6 </w:t>
            </w:r>
          </w:p>
          <w:p w14:paraId="067F5412"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1 2 3 4 5 6 7 </w:t>
            </w:r>
          </w:p>
          <w:p w14:paraId="43C9FFF7" w14:textId="005769B0" w:rsidR="006654A5" w:rsidRPr="000418C7" w:rsidRDefault="006654A5" w:rsidP="000418C7">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sidRPr="004B3D26">
              <w:rPr>
                <w:rFonts w:ascii="Courier New" w:hAnsi="Courier New" w:cs="Courier New"/>
                <w:color w:val="161C20"/>
                <w:spacing w:val="4"/>
                <w:sz w:val="20"/>
                <w:szCs w:val="20"/>
                <w:lang w:eastAsia="en-NZ"/>
              </w:rPr>
              <w:t xml:space="preserve">   1 2 3 4 5 6 7 8 */</w:t>
            </w:r>
          </w:p>
        </w:tc>
        <w:tc>
          <w:tcPr>
            <w:tcW w:w="1097" w:type="dxa"/>
            <w:vAlign w:val="center"/>
          </w:tcPr>
          <w:p w14:paraId="376D836B" w14:textId="77777777" w:rsidR="006654A5" w:rsidRPr="00F137FB" w:rsidRDefault="006654A5"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7C9333FF" w14:textId="14792F51" w:rsidR="00127AE5" w:rsidRDefault="00127AE5" w:rsidP="00127AE5"/>
    <w:p w14:paraId="0818F97E" w14:textId="77777777" w:rsidR="00127AE5" w:rsidRDefault="00127AE5" w:rsidP="00127AE5"/>
    <w:tbl>
      <w:tblPr>
        <w:tblStyle w:val="TableGrid"/>
        <w:tblW w:w="0" w:type="auto"/>
        <w:tblLook w:val="04A0" w:firstRow="1" w:lastRow="0" w:firstColumn="1" w:lastColumn="0" w:noHBand="0" w:noVBand="1"/>
      </w:tblPr>
      <w:tblGrid>
        <w:gridCol w:w="550"/>
        <w:gridCol w:w="8096"/>
        <w:gridCol w:w="1097"/>
      </w:tblGrid>
      <w:tr w:rsidR="006D4D36" w14:paraId="135664EA" w14:textId="77777777" w:rsidTr="00795BD5">
        <w:trPr>
          <w:trHeight w:val="454"/>
        </w:trPr>
        <w:tc>
          <w:tcPr>
            <w:tcW w:w="550" w:type="dxa"/>
            <w:vAlign w:val="center"/>
          </w:tcPr>
          <w:p w14:paraId="7F3AF7E8" w14:textId="366EF2EC" w:rsidR="006D4D36" w:rsidRPr="00555216" w:rsidRDefault="00027176" w:rsidP="00795BD5">
            <w:pPr>
              <w:pStyle w:val="NoSpacing"/>
              <w:rPr>
                <w:b/>
                <w:bCs/>
                <w:shd w:val="clear" w:color="auto" w:fill="FEFEFD"/>
              </w:rPr>
            </w:pPr>
            <w:r>
              <w:rPr>
                <w:b/>
                <w:bCs/>
                <w:shd w:val="clear" w:color="auto" w:fill="FEFEFD"/>
              </w:rPr>
              <w:t>3</w:t>
            </w:r>
            <w:r w:rsidR="00E4515E">
              <w:rPr>
                <w:b/>
                <w:bCs/>
                <w:shd w:val="clear" w:color="auto" w:fill="FEFEFD"/>
              </w:rPr>
              <w:t>.</w:t>
            </w:r>
            <w:r>
              <w:rPr>
                <w:b/>
                <w:bCs/>
                <w:shd w:val="clear" w:color="auto" w:fill="FEFEFD"/>
              </w:rPr>
              <w:t>8</w:t>
            </w:r>
          </w:p>
        </w:tc>
        <w:tc>
          <w:tcPr>
            <w:tcW w:w="8096" w:type="dxa"/>
            <w:vAlign w:val="center"/>
          </w:tcPr>
          <w:p w14:paraId="14457765" w14:textId="4916A846" w:rsidR="006D4D36" w:rsidRPr="00697734" w:rsidRDefault="006D4D36" w:rsidP="00795BD5">
            <w:pPr>
              <w:autoSpaceDE w:val="0"/>
            </w:pPr>
            <w:r>
              <w:t>Comment your code changes</w:t>
            </w:r>
          </w:p>
        </w:tc>
        <w:tc>
          <w:tcPr>
            <w:tcW w:w="1097" w:type="dxa"/>
            <w:vAlign w:val="center"/>
          </w:tcPr>
          <w:p w14:paraId="480217C3" w14:textId="77777777" w:rsidR="006D4D36" w:rsidRPr="00F137FB" w:rsidRDefault="006D4D36" w:rsidP="00795BD5">
            <w:pPr>
              <w:pStyle w:val="NoSpacing"/>
              <w:rPr>
                <w:sz w:val="20"/>
                <w:szCs w:val="20"/>
              </w:rPr>
            </w:pPr>
            <w:r w:rsidRPr="00F137FB">
              <w:rPr>
                <w:sz w:val="20"/>
                <w:szCs w:val="20"/>
              </w:rPr>
              <w:t>[</w:t>
            </w:r>
            <w:r>
              <w:rPr>
                <w:sz w:val="20"/>
                <w:szCs w:val="20"/>
              </w:rPr>
              <w:t>1</w:t>
            </w:r>
            <w:r w:rsidRPr="00F137FB">
              <w:rPr>
                <w:sz w:val="20"/>
                <w:szCs w:val="20"/>
              </w:rPr>
              <w:t xml:space="preserve"> mark]</w:t>
            </w:r>
          </w:p>
        </w:tc>
      </w:tr>
      <w:tr w:rsidR="00EB179E" w14:paraId="1114164D" w14:textId="77777777" w:rsidTr="00795BD5">
        <w:trPr>
          <w:trHeight w:val="454"/>
        </w:trPr>
        <w:tc>
          <w:tcPr>
            <w:tcW w:w="550" w:type="dxa"/>
            <w:vAlign w:val="center"/>
          </w:tcPr>
          <w:p w14:paraId="38402F09" w14:textId="1862BAC0" w:rsidR="00EB179E" w:rsidRDefault="00EB179E" w:rsidP="00795BD5">
            <w:pPr>
              <w:pStyle w:val="NoSpacing"/>
              <w:rPr>
                <w:b/>
                <w:bCs/>
                <w:shd w:val="clear" w:color="auto" w:fill="FEFEFD"/>
              </w:rPr>
            </w:pPr>
            <w:r>
              <w:rPr>
                <w:b/>
                <w:bCs/>
                <w:shd w:val="clear" w:color="auto" w:fill="FEFEFD"/>
              </w:rPr>
              <w:t>3.9</w:t>
            </w:r>
          </w:p>
        </w:tc>
        <w:tc>
          <w:tcPr>
            <w:tcW w:w="8096" w:type="dxa"/>
            <w:vAlign w:val="center"/>
          </w:tcPr>
          <w:p w14:paraId="11594A9C" w14:textId="4D87ACA4" w:rsidR="00EB179E" w:rsidRPr="00EB179E" w:rsidRDefault="00EB179E" w:rsidP="00795BD5">
            <w:pPr>
              <w:autoSpaceDE w:val="0"/>
              <w:rPr>
                <w:b/>
                <w:bCs/>
                <w:highlight w:val="yellow"/>
              </w:rPr>
            </w:pPr>
            <w:r w:rsidRPr="00EB179E">
              <w:rPr>
                <w:b/>
                <w:bCs/>
                <w:highlight w:val="yellow"/>
              </w:rPr>
              <w:t xml:space="preserve">Deploy your project to GitHub (you may use any approach) </w:t>
            </w:r>
          </w:p>
        </w:tc>
        <w:tc>
          <w:tcPr>
            <w:tcW w:w="1097" w:type="dxa"/>
            <w:vAlign w:val="center"/>
          </w:tcPr>
          <w:p w14:paraId="298FEA16" w14:textId="63E607C6" w:rsidR="00EB179E" w:rsidRPr="00F137FB" w:rsidRDefault="00EB179E" w:rsidP="00795BD5">
            <w:pPr>
              <w:pStyle w:val="NoSpacing"/>
              <w:rPr>
                <w:sz w:val="20"/>
                <w:szCs w:val="20"/>
              </w:rPr>
            </w:pPr>
            <w:r>
              <w:rPr>
                <w:sz w:val="20"/>
                <w:szCs w:val="20"/>
              </w:rPr>
              <w:t xml:space="preserve">3 marks </w:t>
            </w:r>
          </w:p>
        </w:tc>
      </w:tr>
    </w:tbl>
    <w:p w14:paraId="292BC402" w14:textId="77777777" w:rsidR="00127AE5" w:rsidRDefault="00127AE5" w:rsidP="00127AE5">
      <w:pPr>
        <w:autoSpaceDE w:val="0"/>
        <w:rPr>
          <w:b/>
        </w:rPr>
      </w:pPr>
    </w:p>
    <w:p w14:paraId="1E213C37" w14:textId="77777777" w:rsidR="00127AE5" w:rsidRDefault="00127AE5" w:rsidP="006D4D36">
      <w:pPr>
        <w:autoSpaceDE w:val="0"/>
      </w:pPr>
    </w:p>
    <w:p w14:paraId="5843EA44" w14:textId="77777777" w:rsidR="00C3022B" w:rsidRDefault="00C3022B" w:rsidP="00CE62A0">
      <w:pPr>
        <w:jc w:val="center"/>
      </w:pPr>
      <w:r w:rsidRPr="0020193E">
        <w:rPr>
          <w:b/>
        </w:rPr>
        <w:t xml:space="preserve">END of </w:t>
      </w:r>
      <w:r w:rsidR="00776E4A">
        <w:rPr>
          <w:b/>
        </w:rPr>
        <w:t>TEST</w:t>
      </w:r>
    </w:p>
    <w:sectPr w:rsidR="00C3022B" w:rsidSect="0080511D">
      <w:headerReference w:type="default" r:id="rId10"/>
      <w:footerReference w:type="default" r:id="rId11"/>
      <w:pgSz w:w="11907" w:h="16839" w:code="9"/>
      <w:pgMar w:top="851" w:right="1077" w:bottom="141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5919F" w14:textId="77777777" w:rsidR="00036801" w:rsidRDefault="00036801">
      <w:r>
        <w:separator/>
      </w:r>
    </w:p>
  </w:endnote>
  <w:endnote w:type="continuationSeparator" w:id="0">
    <w:p w14:paraId="21A90778" w14:textId="77777777" w:rsidR="00036801" w:rsidRDefault="00036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2FCA" w14:textId="77777777" w:rsidR="00C60267" w:rsidRDefault="00C60267" w:rsidP="000955C7">
    <w:pPr>
      <w:pStyle w:val="Footer"/>
      <w:tabs>
        <w:tab w:val="clear" w:pos="4153"/>
        <w:tab w:val="clear" w:pos="8306"/>
        <w:tab w:val="left" w:pos="7860"/>
      </w:tabs>
    </w:pPr>
    <w:r w:rsidRPr="008D67AA">
      <w:rPr>
        <w:sz w:val="20"/>
        <w:szCs w:val="20"/>
      </w:rPr>
      <w:t xml:space="preserve">Page </w:t>
    </w:r>
    <w:r w:rsidRPr="008D67AA">
      <w:rPr>
        <w:b/>
        <w:bCs/>
        <w:sz w:val="20"/>
        <w:szCs w:val="20"/>
      </w:rPr>
      <w:fldChar w:fldCharType="begin"/>
    </w:r>
    <w:r w:rsidRPr="008D67AA">
      <w:rPr>
        <w:b/>
        <w:bCs/>
        <w:sz w:val="20"/>
        <w:szCs w:val="20"/>
      </w:rPr>
      <w:instrText xml:space="preserve"> PAGE </w:instrText>
    </w:r>
    <w:r w:rsidRPr="008D67AA">
      <w:rPr>
        <w:b/>
        <w:bCs/>
        <w:sz w:val="20"/>
        <w:szCs w:val="20"/>
      </w:rPr>
      <w:fldChar w:fldCharType="separate"/>
    </w:r>
    <w:r w:rsidR="00C55F60">
      <w:rPr>
        <w:b/>
        <w:bCs/>
        <w:noProof/>
        <w:sz w:val="20"/>
        <w:szCs w:val="20"/>
      </w:rPr>
      <w:t>2</w:t>
    </w:r>
    <w:r w:rsidRPr="008D67AA">
      <w:rPr>
        <w:b/>
        <w:bCs/>
        <w:sz w:val="20"/>
        <w:szCs w:val="20"/>
      </w:rPr>
      <w:fldChar w:fldCharType="end"/>
    </w:r>
    <w:r w:rsidRPr="008D67AA">
      <w:rPr>
        <w:sz w:val="20"/>
        <w:szCs w:val="20"/>
      </w:rPr>
      <w:t xml:space="preserve"> of </w:t>
    </w:r>
    <w:r w:rsidRPr="008D67AA">
      <w:rPr>
        <w:b/>
        <w:bCs/>
        <w:sz w:val="20"/>
        <w:szCs w:val="20"/>
      </w:rPr>
      <w:fldChar w:fldCharType="begin"/>
    </w:r>
    <w:r w:rsidRPr="008D67AA">
      <w:rPr>
        <w:b/>
        <w:bCs/>
        <w:sz w:val="20"/>
        <w:szCs w:val="20"/>
      </w:rPr>
      <w:instrText xml:space="preserve"> NUMPAGES  </w:instrText>
    </w:r>
    <w:r w:rsidRPr="008D67AA">
      <w:rPr>
        <w:b/>
        <w:bCs/>
        <w:sz w:val="20"/>
        <w:szCs w:val="20"/>
      </w:rPr>
      <w:fldChar w:fldCharType="separate"/>
    </w:r>
    <w:r w:rsidR="00C55F60">
      <w:rPr>
        <w:b/>
        <w:bCs/>
        <w:noProof/>
        <w:sz w:val="20"/>
        <w:szCs w:val="20"/>
      </w:rPr>
      <w:t>6</w:t>
    </w:r>
    <w:r w:rsidRPr="008D67A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0C856" w14:textId="77777777" w:rsidR="00036801" w:rsidRDefault="00036801">
      <w:r>
        <w:separator/>
      </w:r>
    </w:p>
  </w:footnote>
  <w:footnote w:type="continuationSeparator" w:id="0">
    <w:p w14:paraId="439583FA" w14:textId="77777777" w:rsidR="00036801" w:rsidRDefault="00036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F28A" w14:textId="77777777" w:rsidR="002F6958" w:rsidRDefault="00A21D0A">
    <w:pPr>
      <w:pStyle w:val="Header"/>
      <w:rPr>
        <w:lang w:val="en-US"/>
      </w:rPr>
    </w:pPr>
    <w:r>
      <w:rPr>
        <w:lang w:val="en-US"/>
      </w:rPr>
      <w:t xml:space="preserve">Student </w:t>
    </w:r>
    <w:r w:rsidR="00701F05">
      <w:rPr>
        <w:lang w:val="en-US"/>
      </w:rPr>
      <w:t>Name</w:t>
    </w:r>
    <w:r w:rsidR="002F6958">
      <w:rPr>
        <w:lang w:val="en-US"/>
      </w:rPr>
      <w:t xml:space="preserve"> ___________________________________________</w:t>
    </w:r>
  </w:p>
  <w:p w14:paraId="45337EB6" w14:textId="77777777" w:rsidR="00C22767" w:rsidRPr="002F6958" w:rsidRDefault="00C2276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5"/>
    <w:multiLevelType w:val="singleLevel"/>
    <w:tmpl w:val="00000005"/>
    <w:name w:val="WW8Num15"/>
    <w:lvl w:ilvl="0">
      <w:start w:val="1"/>
      <w:numFmt w:val="bullet"/>
      <w:lvlText w:val="o"/>
      <w:lvlJc w:val="left"/>
      <w:pPr>
        <w:tabs>
          <w:tab w:val="num" w:pos="1800"/>
        </w:tabs>
        <w:ind w:left="1800" w:hanging="360"/>
      </w:pPr>
      <w:rPr>
        <w:rFonts w:ascii="Courier New" w:hAnsi="Courier New" w:cs="Courier New"/>
      </w:rPr>
    </w:lvl>
  </w:abstractNum>
  <w:abstractNum w:abstractNumId="2" w15:restartNumberingAfterBreak="0">
    <w:nsid w:val="00000006"/>
    <w:multiLevelType w:val="singleLevel"/>
    <w:tmpl w:val="00000006"/>
    <w:name w:val="WW8Num16"/>
    <w:lvl w:ilvl="0">
      <w:start w:val="1"/>
      <w:numFmt w:val="bullet"/>
      <w:lvlText w:val="o"/>
      <w:lvlJc w:val="left"/>
      <w:pPr>
        <w:tabs>
          <w:tab w:val="num" w:pos="1800"/>
        </w:tabs>
        <w:ind w:left="1800" w:hanging="360"/>
      </w:pPr>
      <w:rPr>
        <w:rFonts w:ascii="Courier New" w:hAnsi="Courier New" w:cs="Courier New"/>
      </w:rPr>
    </w:lvl>
  </w:abstractNum>
  <w:abstractNum w:abstractNumId="3" w15:restartNumberingAfterBreak="0">
    <w:nsid w:val="047823CD"/>
    <w:multiLevelType w:val="multilevel"/>
    <w:tmpl w:val="68F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5286F"/>
    <w:multiLevelType w:val="hybridMultilevel"/>
    <w:tmpl w:val="D68A0A84"/>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474DCE"/>
    <w:multiLevelType w:val="hybridMultilevel"/>
    <w:tmpl w:val="882EDF7A"/>
    <w:lvl w:ilvl="0" w:tplc="69BA7720">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0561E"/>
    <w:multiLevelType w:val="hybridMultilevel"/>
    <w:tmpl w:val="2A4C2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753F05"/>
    <w:multiLevelType w:val="hybridMultilevel"/>
    <w:tmpl w:val="C6CAF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5444C"/>
    <w:multiLevelType w:val="hybridMultilevel"/>
    <w:tmpl w:val="BF4EA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7CF2421"/>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C4E0CB9"/>
    <w:multiLevelType w:val="hybridMultilevel"/>
    <w:tmpl w:val="94DE8F3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ED6F0A"/>
    <w:multiLevelType w:val="multilevel"/>
    <w:tmpl w:val="4FA28A46"/>
    <w:lvl w:ilvl="0">
      <w:start w:val="1"/>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12" w15:restartNumberingAfterBreak="0">
    <w:nsid w:val="1DEF0BA9"/>
    <w:multiLevelType w:val="hybridMultilevel"/>
    <w:tmpl w:val="11E628E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1FBF163D"/>
    <w:multiLevelType w:val="hybridMultilevel"/>
    <w:tmpl w:val="D4208C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9964AD"/>
    <w:multiLevelType w:val="hybridMultilevel"/>
    <w:tmpl w:val="28942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7CD1006"/>
    <w:multiLevelType w:val="hybridMultilevel"/>
    <w:tmpl w:val="BB2E5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AEB2F74"/>
    <w:multiLevelType w:val="hybridMultilevel"/>
    <w:tmpl w:val="83D291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2BC44814"/>
    <w:multiLevelType w:val="hybridMultilevel"/>
    <w:tmpl w:val="F12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704C1"/>
    <w:multiLevelType w:val="hybridMultilevel"/>
    <w:tmpl w:val="FCF289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934B4"/>
    <w:multiLevelType w:val="hybridMultilevel"/>
    <w:tmpl w:val="25D4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8327430"/>
    <w:multiLevelType w:val="hybridMultilevel"/>
    <w:tmpl w:val="6D861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EDA4088"/>
    <w:multiLevelType w:val="hybridMultilevel"/>
    <w:tmpl w:val="7D3024CA"/>
    <w:lvl w:ilvl="0" w:tplc="08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FB5141F"/>
    <w:multiLevelType w:val="hybridMultilevel"/>
    <w:tmpl w:val="5DE6D8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080714"/>
    <w:multiLevelType w:val="hybridMultilevel"/>
    <w:tmpl w:val="8A823CAC"/>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6177C0B"/>
    <w:multiLevelType w:val="hybridMultilevel"/>
    <w:tmpl w:val="637C099C"/>
    <w:lvl w:ilvl="0" w:tplc="F7B46B66">
      <w:start w:val="1"/>
      <w:numFmt w:val="decimal"/>
      <w:lvlText w:val="%1"/>
      <w:lvlJc w:val="left"/>
      <w:pPr>
        <w:ind w:left="1070" w:hanging="360"/>
      </w:pPr>
      <w:rPr>
        <w:rFonts w:ascii="Arial" w:eastAsia="Times New Roman" w:hAnsi="Arial" w:cs="Arial"/>
      </w:rPr>
    </w:lvl>
    <w:lvl w:ilvl="1" w:tplc="14090019" w:tentative="1">
      <w:start w:val="1"/>
      <w:numFmt w:val="lowerLetter"/>
      <w:lvlText w:val="%2."/>
      <w:lvlJc w:val="left"/>
      <w:pPr>
        <w:ind w:left="1790" w:hanging="360"/>
      </w:pPr>
    </w:lvl>
    <w:lvl w:ilvl="2" w:tplc="1409001B" w:tentative="1">
      <w:start w:val="1"/>
      <w:numFmt w:val="lowerRoman"/>
      <w:lvlText w:val="%3."/>
      <w:lvlJc w:val="right"/>
      <w:pPr>
        <w:ind w:left="2510" w:hanging="180"/>
      </w:pPr>
    </w:lvl>
    <w:lvl w:ilvl="3" w:tplc="1409000F" w:tentative="1">
      <w:start w:val="1"/>
      <w:numFmt w:val="decimal"/>
      <w:lvlText w:val="%4."/>
      <w:lvlJc w:val="left"/>
      <w:pPr>
        <w:ind w:left="3230" w:hanging="360"/>
      </w:pPr>
    </w:lvl>
    <w:lvl w:ilvl="4" w:tplc="14090019" w:tentative="1">
      <w:start w:val="1"/>
      <w:numFmt w:val="lowerLetter"/>
      <w:lvlText w:val="%5."/>
      <w:lvlJc w:val="left"/>
      <w:pPr>
        <w:ind w:left="3950" w:hanging="360"/>
      </w:pPr>
    </w:lvl>
    <w:lvl w:ilvl="5" w:tplc="1409001B" w:tentative="1">
      <w:start w:val="1"/>
      <w:numFmt w:val="lowerRoman"/>
      <w:lvlText w:val="%6."/>
      <w:lvlJc w:val="right"/>
      <w:pPr>
        <w:ind w:left="4670" w:hanging="180"/>
      </w:pPr>
    </w:lvl>
    <w:lvl w:ilvl="6" w:tplc="1409000F" w:tentative="1">
      <w:start w:val="1"/>
      <w:numFmt w:val="decimal"/>
      <w:lvlText w:val="%7."/>
      <w:lvlJc w:val="left"/>
      <w:pPr>
        <w:ind w:left="5390" w:hanging="360"/>
      </w:pPr>
    </w:lvl>
    <w:lvl w:ilvl="7" w:tplc="14090019" w:tentative="1">
      <w:start w:val="1"/>
      <w:numFmt w:val="lowerLetter"/>
      <w:lvlText w:val="%8."/>
      <w:lvlJc w:val="left"/>
      <w:pPr>
        <w:ind w:left="6110" w:hanging="360"/>
      </w:pPr>
    </w:lvl>
    <w:lvl w:ilvl="8" w:tplc="1409001B" w:tentative="1">
      <w:start w:val="1"/>
      <w:numFmt w:val="lowerRoman"/>
      <w:lvlText w:val="%9."/>
      <w:lvlJc w:val="right"/>
      <w:pPr>
        <w:ind w:left="6830" w:hanging="180"/>
      </w:pPr>
    </w:lvl>
  </w:abstractNum>
  <w:abstractNum w:abstractNumId="26" w15:restartNumberingAfterBreak="0">
    <w:nsid w:val="584D42D1"/>
    <w:multiLevelType w:val="hybridMultilevel"/>
    <w:tmpl w:val="6026F18E"/>
    <w:lvl w:ilvl="0" w:tplc="6AB644EC">
      <w:start w:val="1"/>
      <w:numFmt w:val="decimal"/>
      <w:lvlText w:val="%1."/>
      <w:lvlJc w:val="left"/>
      <w:pPr>
        <w:tabs>
          <w:tab w:val="num" w:pos="720"/>
        </w:tabs>
        <w:ind w:left="720" w:hanging="360"/>
      </w:pPr>
      <w:rPr>
        <w:rFonts w:hint="default"/>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9C7A23"/>
    <w:multiLevelType w:val="hybridMultilevel"/>
    <w:tmpl w:val="A9B0524A"/>
    <w:lvl w:ilvl="0" w:tplc="69BA7720">
      <w:numFmt w:val="bullet"/>
      <w:lvlText w:val="•"/>
      <w:lvlJc w:val="left"/>
      <w:pPr>
        <w:ind w:left="720" w:hanging="720"/>
      </w:pPr>
      <w:rPr>
        <w:rFonts w:ascii="Arial" w:eastAsia="Arial"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65D61E56"/>
    <w:multiLevelType w:val="hybridMultilevel"/>
    <w:tmpl w:val="EF74C0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8D6154A"/>
    <w:multiLevelType w:val="hybridMultilevel"/>
    <w:tmpl w:val="A21ECEB0"/>
    <w:lvl w:ilvl="0" w:tplc="69BA7720">
      <w:numFmt w:val="bullet"/>
      <w:lvlText w:val="•"/>
      <w:lvlJc w:val="left"/>
      <w:pPr>
        <w:ind w:left="1080" w:hanging="72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F76503F"/>
    <w:multiLevelType w:val="multilevel"/>
    <w:tmpl w:val="B19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123370"/>
    <w:multiLevelType w:val="hybridMultilevel"/>
    <w:tmpl w:val="1B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16747"/>
    <w:multiLevelType w:val="hybridMultilevel"/>
    <w:tmpl w:val="BE80E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9254084"/>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C727F4C"/>
    <w:multiLevelType w:val="hybridMultilevel"/>
    <w:tmpl w:val="C1764C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E5F582E"/>
    <w:multiLevelType w:val="hybridMultilevel"/>
    <w:tmpl w:val="64B4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FB04805"/>
    <w:multiLevelType w:val="hybridMultilevel"/>
    <w:tmpl w:val="353465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97805425">
    <w:abstractNumId w:val="20"/>
  </w:num>
  <w:num w:numId="2" w16cid:durableId="1644385833">
    <w:abstractNumId w:val="22"/>
  </w:num>
  <w:num w:numId="3" w16cid:durableId="70008022">
    <w:abstractNumId w:val="18"/>
  </w:num>
  <w:num w:numId="4" w16cid:durableId="2079593221">
    <w:abstractNumId w:val="28"/>
  </w:num>
  <w:num w:numId="5" w16cid:durableId="349111290">
    <w:abstractNumId w:val="23"/>
  </w:num>
  <w:num w:numId="6" w16cid:durableId="57826308">
    <w:abstractNumId w:val="13"/>
  </w:num>
  <w:num w:numId="7" w16cid:durableId="418840886">
    <w:abstractNumId w:val="10"/>
  </w:num>
  <w:num w:numId="8" w16cid:durableId="1304582686">
    <w:abstractNumId w:val="7"/>
  </w:num>
  <w:num w:numId="9" w16cid:durableId="1233271201">
    <w:abstractNumId w:val="26"/>
  </w:num>
  <w:num w:numId="10" w16cid:durableId="786119864">
    <w:abstractNumId w:val="19"/>
  </w:num>
  <w:num w:numId="11" w16cid:durableId="1595822196">
    <w:abstractNumId w:val="33"/>
  </w:num>
  <w:num w:numId="12" w16cid:durableId="349454819">
    <w:abstractNumId w:val="9"/>
  </w:num>
  <w:num w:numId="13" w16cid:durableId="1656912753">
    <w:abstractNumId w:val="31"/>
  </w:num>
  <w:num w:numId="14" w16cid:durableId="2055494666">
    <w:abstractNumId w:val="11"/>
  </w:num>
  <w:num w:numId="15" w16cid:durableId="1753625295">
    <w:abstractNumId w:val="25"/>
  </w:num>
  <w:num w:numId="16" w16cid:durableId="133917680">
    <w:abstractNumId w:val="0"/>
  </w:num>
  <w:num w:numId="17" w16cid:durableId="1736509576">
    <w:abstractNumId w:val="1"/>
  </w:num>
  <w:num w:numId="18" w16cid:durableId="807283305">
    <w:abstractNumId w:val="2"/>
  </w:num>
  <w:num w:numId="19" w16cid:durableId="1860968656">
    <w:abstractNumId w:val="6"/>
  </w:num>
  <w:num w:numId="20" w16cid:durableId="81151306">
    <w:abstractNumId w:val="35"/>
  </w:num>
  <w:num w:numId="21" w16cid:durableId="1762139657">
    <w:abstractNumId w:val="4"/>
  </w:num>
  <w:num w:numId="22" w16cid:durableId="692341099">
    <w:abstractNumId w:val="32"/>
  </w:num>
  <w:num w:numId="23" w16cid:durableId="1514952883">
    <w:abstractNumId w:val="16"/>
  </w:num>
  <w:num w:numId="24" w16cid:durableId="286085755">
    <w:abstractNumId w:val="12"/>
  </w:num>
  <w:num w:numId="25" w16cid:durableId="2042321141">
    <w:abstractNumId w:val="8"/>
  </w:num>
  <w:num w:numId="26" w16cid:durableId="682703569">
    <w:abstractNumId w:val="17"/>
  </w:num>
  <w:num w:numId="27" w16cid:durableId="2003925602">
    <w:abstractNumId w:val="34"/>
  </w:num>
  <w:num w:numId="28" w16cid:durableId="1324891239">
    <w:abstractNumId w:val="29"/>
  </w:num>
  <w:num w:numId="29" w16cid:durableId="983655673">
    <w:abstractNumId w:val="15"/>
  </w:num>
  <w:num w:numId="30" w16cid:durableId="668365888">
    <w:abstractNumId w:val="5"/>
  </w:num>
  <w:num w:numId="31" w16cid:durableId="929004766">
    <w:abstractNumId w:val="27"/>
  </w:num>
  <w:num w:numId="32" w16cid:durableId="1774863677">
    <w:abstractNumId w:val="24"/>
  </w:num>
  <w:num w:numId="33" w16cid:durableId="1099759660">
    <w:abstractNumId w:val="14"/>
  </w:num>
  <w:num w:numId="34" w16cid:durableId="1943486236">
    <w:abstractNumId w:val="3"/>
  </w:num>
  <w:num w:numId="35" w16cid:durableId="951397668">
    <w:abstractNumId w:val="30"/>
  </w:num>
  <w:num w:numId="36" w16cid:durableId="1023435438">
    <w:abstractNumId w:val="21"/>
  </w:num>
  <w:num w:numId="37" w16cid:durableId="285552069">
    <w:abstractNumId w:val="36"/>
  </w:num>
  <w:num w:numId="38" w16cid:durableId="689797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3"/>
    <w:rsid w:val="000014B5"/>
    <w:rsid w:val="00006D9F"/>
    <w:rsid w:val="000073AB"/>
    <w:rsid w:val="000156FD"/>
    <w:rsid w:val="00015C19"/>
    <w:rsid w:val="00017463"/>
    <w:rsid w:val="00017837"/>
    <w:rsid w:val="00017C66"/>
    <w:rsid w:val="00017EEC"/>
    <w:rsid w:val="00027176"/>
    <w:rsid w:val="000273B6"/>
    <w:rsid w:val="000300C1"/>
    <w:rsid w:val="00030554"/>
    <w:rsid w:val="000305A6"/>
    <w:rsid w:val="0003083C"/>
    <w:rsid w:val="00036801"/>
    <w:rsid w:val="00037836"/>
    <w:rsid w:val="00040F3C"/>
    <w:rsid w:val="000418C7"/>
    <w:rsid w:val="000445BA"/>
    <w:rsid w:val="00050555"/>
    <w:rsid w:val="000506DE"/>
    <w:rsid w:val="0005334A"/>
    <w:rsid w:val="00055827"/>
    <w:rsid w:val="0005657E"/>
    <w:rsid w:val="0006088B"/>
    <w:rsid w:val="00060CCB"/>
    <w:rsid w:val="00063AC8"/>
    <w:rsid w:val="0006722C"/>
    <w:rsid w:val="00071293"/>
    <w:rsid w:val="000738E3"/>
    <w:rsid w:val="000744F3"/>
    <w:rsid w:val="00076966"/>
    <w:rsid w:val="0008036A"/>
    <w:rsid w:val="000805AB"/>
    <w:rsid w:val="00080748"/>
    <w:rsid w:val="00080827"/>
    <w:rsid w:val="000822F8"/>
    <w:rsid w:val="0008315D"/>
    <w:rsid w:val="00085F3B"/>
    <w:rsid w:val="000861C8"/>
    <w:rsid w:val="0009175E"/>
    <w:rsid w:val="000955C7"/>
    <w:rsid w:val="00096031"/>
    <w:rsid w:val="000960A3"/>
    <w:rsid w:val="00096636"/>
    <w:rsid w:val="00097173"/>
    <w:rsid w:val="000A11A5"/>
    <w:rsid w:val="000A4B79"/>
    <w:rsid w:val="000A5A1B"/>
    <w:rsid w:val="000B253B"/>
    <w:rsid w:val="000B3984"/>
    <w:rsid w:val="000B5943"/>
    <w:rsid w:val="000B603F"/>
    <w:rsid w:val="000C3509"/>
    <w:rsid w:val="000C5185"/>
    <w:rsid w:val="000C5B32"/>
    <w:rsid w:val="000D4A1A"/>
    <w:rsid w:val="000D5B5C"/>
    <w:rsid w:val="000D78F7"/>
    <w:rsid w:val="000E0D46"/>
    <w:rsid w:val="000E2563"/>
    <w:rsid w:val="000E5166"/>
    <w:rsid w:val="000E5C92"/>
    <w:rsid w:val="000E77A9"/>
    <w:rsid w:val="000F06F4"/>
    <w:rsid w:val="000F554E"/>
    <w:rsid w:val="000F77B6"/>
    <w:rsid w:val="000F7C1B"/>
    <w:rsid w:val="00106365"/>
    <w:rsid w:val="00106BD2"/>
    <w:rsid w:val="0010768C"/>
    <w:rsid w:val="00107C16"/>
    <w:rsid w:val="00121BAA"/>
    <w:rsid w:val="0012415B"/>
    <w:rsid w:val="00124D91"/>
    <w:rsid w:val="001261C3"/>
    <w:rsid w:val="00126F2A"/>
    <w:rsid w:val="00127AE5"/>
    <w:rsid w:val="0013363E"/>
    <w:rsid w:val="00136D56"/>
    <w:rsid w:val="00140CD8"/>
    <w:rsid w:val="00142E3F"/>
    <w:rsid w:val="0015543B"/>
    <w:rsid w:val="0015545E"/>
    <w:rsid w:val="00157036"/>
    <w:rsid w:val="00166C4F"/>
    <w:rsid w:val="00167FE4"/>
    <w:rsid w:val="00173F56"/>
    <w:rsid w:val="00177218"/>
    <w:rsid w:val="00180214"/>
    <w:rsid w:val="001803CB"/>
    <w:rsid w:val="001850E2"/>
    <w:rsid w:val="00190079"/>
    <w:rsid w:val="00194213"/>
    <w:rsid w:val="001A388C"/>
    <w:rsid w:val="001A43A1"/>
    <w:rsid w:val="001A5196"/>
    <w:rsid w:val="001A5B7E"/>
    <w:rsid w:val="001B0CF8"/>
    <w:rsid w:val="001B59B3"/>
    <w:rsid w:val="001B6DA2"/>
    <w:rsid w:val="001B71ED"/>
    <w:rsid w:val="001C0CDF"/>
    <w:rsid w:val="001C2607"/>
    <w:rsid w:val="001C68B2"/>
    <w:rsid w:val="001D1B12"/>
    <w:rsid w:val="001D3C67"/>
    <w:rsid w:val="001D76FF"/>
    <w:rsid w:val="001E281C"/>
    <w:rsid w:val="001E4214"/>
    <w:rsid w:val="001E4AE6"/>
    <w:rsid w:val="001E50C0"/>
    <w:rsid w:val="001E78BD"/>
    <w:rsid w:val="001F34BA"/>
    <w:rsid w:val="001F490C"/>
    <w:rsid w:val="001F550F"/>
    <w:rsid w:val="001F7E25"/>
    <w:rsid w:val="0020193E"/>
    <w:rsid w:val="00201C5A"/>
    <w:rsid w:val="00202732"/>
    <w:rsid w:val="00203FD3"/>
    <w:rsid w:val="00206A45"/>
    <w:rsid w:val="00211939"/>
    <w:rsid w:val="00215F01"/>
    <w:rsid w:val="0021723F"/>
    <w:rsid w:val="002205B7"/>
    <w:rsid w:val="0022141F"/>
    <w:rsid w:val="00222BB1"/>
    <w:rsid w:val="00224C9C"/>
    <w:rsid w:val="00225294"/>
    <w:rsid w:val="00226C42"/>
    <w:rsid w:val="00227AE4"/>
    <w:rsid w:val="0024174D"/>
    <w:rsid w:val="00241F70"/>
    <w:rsid w:val="00242E43"/>
    <w:rsid w:val="00245FAD"/>
    <w:rsid w:val="00246436"/>
    <w:rsid w:val="00247DE8"/>
    <w:rsid w:val="002600D0"/>
    <w:rsid w:val="00260234"/>
    <w:rsid w:val="00260818"/>
    <w:rsid w:val="00261021"/>
    <w:rsid w:val="00262ABD"/>
    <w:rsid w:val="00263449"/>
    <w:rsid w:val="002678E6"/>
    <w:rsid w:val="00274634"/>
    <w:rsid w:val="002770D0"/>
    <w:rsid w:val="00280F5A"/>
    <w:rsid w:val="00285B4C"/>
    <w:rsid w:val="00292EA4"/>
    <w:rsid w:val="00294A52"/>
    <w:rsid w:val="00297030"/>
    <w:rsid w:val="002A3110"/>
    <w:rsid w:val="002B5012"/>
    <w:rsid w:val="002B50A9"/>
    <w:rsid w:val="002B559D"/>
    <w:rsid w:val="002B58D5"/>
    <w:rsid w:val="002D0983"/>
    <w:rsid w:val="002D0FCC"/>
    <w:rsid w:val="002D155F"/>
    <w:rsid w:val="002D2ED8"/>
    <w:rsid w:val="002D335C"/>
    <w:rsid w:val="002D4660"/>
    <w:rsid w:val="002D7094"/>
    <w:rsid w:val="002E1360"/>
    <w:rsid w:val="002E1D8F"/>
    <w:rsid w:val="002E384A"/>
    <w:rsid w:val="002E529C"/>
    <w:rsid w:val="002F0014"/>
    <w:rsid w:val="002F50D9"/>
    <w:rsid w:val="002F6050"/>
    <w:rsid w:val="002F6738"/>
    <w:rsid w:val="002F6958"/>
    <w:rsid w:val="0030140E"/>
    <w:rsid w:val="0030446E"/>
    <w:rsid w:val="003074AB"/>
    <w:rsid w:val="00310667"/>
    <w:rsid w:val="00313D6F"/>
    <w:rsid w:val="00314616"/>
    <w:rsid w:val="00315184"/>
    <w:rsid w:val="00315625"/>
    <w:rsid w:val="003167BF"/>
    <w:rsid w:val="00316969"/>
    <w:rsid w:val="003232ED"/>
    <w:rsid w:val="00324C1E"/>
    <w:rsid w:val="00325103"/>
    <w:rsid w:val="003312F4"/>
    <w:rsid w:val="003336C0"/>
    <w:rsid w:val="003354DC"/>
    <w:rsid w:val="00335A0B"/>
    <w:rsid w:val="003363B1"/>
    <w:rsid w:val="00336DCD"/>
    <w:rsid w:val="003375BA"/>
    <w:rsid w:val="00342B5F"/>
    <w:rsid w:val="00344BE6"/>
    <w:rsid w:val="00345FCD"/>
    <w:rsid w:val="003462EA"/>
    <w:rsid w:val="00347703"/>
    <w:rsid w:val="0035264A"/>
    <w:rsid w:val="00353368"/>
    <w:rsid w:val="00353622"/>
    <w:rsid w:val="00355668"/>
    <w:rsid w:val="00356C7F"/>
    <w:rsid w:val="00357366"/>
    <w:rsid w:val="00357B38"/>
    <w:rsid w:val="00357E95"/>
    <w:rsid w:val="0036049E"/>
    <w:rsid w:val="003606EC"/>
    <w:rsid w:val="00363A63"/>
    <w:rsid w:val="003653A7"/>
    <w:rsid w:val="00365781"/>
    <w:rsid w:val="00372004"/>
    <w:rsid w:val="0037242C"/>
    <w:rsid w:val="00373962"/>
    <w:rsid w:val="003756DD"/>
    <w:rsid w:val="00376626"/>
    <w:rsid w:val="00380A35"/>
    <w:rsid w:val="00382313"/>
    <w:rsid w:val="0038576E"/>
    <w:rsid w:val="00386362"/>
    <w:rsid w:val="00392585"/>
    <w:rsid w:val="00393DB4"/>
    <w:rsid w:val="003940E6"/>
    <w:rsid w:val="0039466B"/>
    <w:rsid w:val="0039472E"/>
    <w:rsid w:val="00395E08"/>
    <w:rsid w:val="003A0527"/>
    <w:rsid w:val="003A065B"/>
    <w:rsid w:val="003A38E6"/>
    <w:rsid w:val="003A3D63"/>
    <w:rsid w:val="003A48D6"/>
    <w:rsid w:val="003A556D"/>
    <w:rsid w:val="003A5823"/>
    <w:rsid w:val="003B0C6A"/>
    <w:rsid w:val="003B2B84"/>
    <w:rsid w:val="003B4553"/>
    <w:rsid w:val="003B705D"/>
    <w:rsid w:val="003B7333"/>
    <w:rsid w:val="003B7496"/>
    <w:rsid w:val="003C5437"/>
    <w:rsid w:val="003D0EBC"/>
    <w:rsid w:val="003D131E"/>
    <w:rsid w:val="003D1332"/>
    <w:rsid w:val="003D1630"/>
    <w:rsid w:val="003E24C5"/>
    <w:rsid w:val="003E71B8"/>
    <w:rsid w:val="003F521B"/>
    <w:rsid w:val="00405D55"/>
    <w:rsid w:val="00410B82"/>
    <w:rsid w:val="004110A6"/>
    <w:rsid w:val="00411D36"/>
    <w:rsid w:val="00413857"/>
    <w:rsid w:val="004149D0"/>
    <w:rsid w:val="004177AA"/>
    <w:rsid w:val="00417DB7"/>
    <w:rsid w:val="00420F47"/>
    <w:rsid w:val="0042103F"/>
    <w:rsid w:val="004210DB"/>
    <w:rsid w:val="00422092"/>
    <w:rsid w:val="00424CA4"/>
    <w:rsid w:val="00425789"/>
    <w:rsid w:val="00425884"/>
    <w:rsid w:val="00431501"/>
    <w:rsid w:val="00431F9D"/>
    <w:rsid w:val="0043221F"/>
    <w:rsid w:val="00432438"/>
    <w:rsid w:val="00432E72"/>
    <w:rsid w:val="00433426"/>
    <w:rsid w:val="0043468B"/>
    <w:rsid w:val="004362A2"/>
    <w:rsid w:val="004364FA"/>
    <w:rsid w:val="00436EB4"/>
    <w:rsid w:val="0044309F"/>
    <w:rsid w:val="0044577D"/>
    <w:rsid w:val="00450FB6"/>
    <w:rsid w:val="00456C43"/>
    <w:rsid w:val="004665E7"/>
    <w:rsid w:val="00473D5A"/>
    <w:rsid w:val="00474A0C"/>
    <w:rsid w:val="004773BF"/>
    <w:rsid w:val="00481C02"/>
    <w:rsid w:val="004870E6"/>
    <w:rsid w:val="004959E6"/>
    <w:rsid w:val="00497706"/>
    <w:rsid w:val="004A134D"/>
    <w:rsid w:val="004A7C94"/>
    <w:rsid w:val="004A7FC5"/>
    <w:rsid w:val="004B0154"/>
    <w:rsid w:val="004B3D26"/>
    <w:rsid w:val="004B4961"/>
    <w:rsid w:val="004B57E3"/>
    <w:rsid w:val="004B7596"/>
    <w:rsid w:val="004C0C1A"/>
    <w:rsid w:val="004C37E7"/>
    <w:rsid w:val="004C6F19"/>
    <w:rsid w:val="004C715F"/>
    <w:rsid w:val="004C78C0"/>
    <w:rsid w:val="004D0A6F"/>
    <w:rsid w:val="004D35C9"/>
    <w:rsid w:val="004D39FA"/>
    <w:rsid w:val="004D5778"/>
    <w:rsid w:val="004D65E6"/>
    <w:rsid w:val="004D74F4"/>
    <w:rsid w:val="004E0539"/>
    <w:rsid w:val="004E54AB"/>
    <w:rsid w:val="004E5A36"/>
    <w:rsid w:val="004E78EF"/>
    <w:rsid w:val="004F2F7D"/>
    <w:rsid w:val="004F751B"/>
    <w:rsid w:val="00506B9D"/>
    <w:rsid w:val="0051014C"/>
    <w:rsid w:val="00510DD8"/>
    <w:rsid w:val="005121A7"/>
    <w:rsid w:val="005227E3"/>
    <w:rsid w:val="005252AC"/>
    <w:rsid w:val="00525471"/>
    <w:rsid w:val="005271DA"/>
    <w:rsid w:val="005318E8"/>
    <w:rsid w:val="00532B17"/>
    <w:rsid w:val="005406E3"/>
    <w:rsid w:val="0054105A"/>
    <w:rsid w:val="00542638"/>
    <w:rsid w:val="0054347B"/>
    <w:rsid w:val="00544996"/>
    <w:rsid w:val="00546E5C"/>
    <w:rsid w:val="00553101"/>
    <w:rsid w:val="00556109"/>
    <w:rsid w:val="0056350F"/>
    <w:rsid w:val="005663D6"/>
    <w:rsid w:val="005700EE"/>
    <w:rsid w:val="005710F9"/>
    <w:rsid w:val="005726A7"/>
    <w:rsid w:val="00572FCF"/>
    <w:rsid w:val="00573EE4"/>
    <w:rsid w:val="00574AD1"/>
    <w:rsid w:val="00576171"/>
    <w:rsid w:val="00577720"/>
    <w:rsid w:val="00577DB1"/>
    <w:rsid w:val="00581982"/>
    <w:rsid w:val="00581C00"/>
    <w:rsid w:val="0058385B"/>
    <w:rsid w:val="00586627"/>
    <w:rsid w:val="00586DD0"/>
    <w:rsid w:val="00591A46"/>
    <w:rsid w:val="005A25E3"/>
    <w:rsid w:val="005A2F0E"/>
    <w:rsid w:val="005A3883"/>
    <w:rsid w:val="005A3F51"/>
    <w:rsid w:val="005A52F9"/>
    <w:rsid w:val="005A73F0"/>
    <w:rsid w:val="005B0C7D"/>
    <w:rsid w:val="005B3EE8"/>
    <w:rsid w:val="005C1510"/>
    <w:rsid w:val="005C15FD"/>
    <w:rsid w:val="005C5F4C"/>
    <w:rsid w:val="005C6A7E"/>
    <w:rsid w:val="005D04D8"/>
    <w:rsid w:val="005D4909"/>
    <w:rsid w:val="005D4F8E"/>
    <w:rsid w:val="005D7524"/>
    <w:rsid w:val="005E06BF"/>
    <w:rsid w:val="005E15D5"/>
    <w:rsid w:val="005E355B"/>
    <w:rsid w:val="005E54B5"/>
    <w:rsid w:val="005E6E09"/>
    <w:rsid w:val="005E7A1A"/>
    <w:rsid w:val="005F1370"/>
    <w:rsid w:val="005F1961"/>
    <w:rsid w:val="005F5731"/>
    <w:rsid w:val="005F7E25"/>
    <w:rsid w:val="006016D1"/>
    <w:rsid w:val="00601CBB"/>
    <w:rsid w:val="006042F1"/>
    <w:rsid w:val="00606D6A"/>
    <w:rsid w:val="00607D00"/>
    <w:rsid w:val="00607D67"/>
    <w:rsid w:val="0061126C"/>
    <w:rsid w:val="00612070"/>
    <w:rsid w:val="006137C0"/>
    <w:rsid w:val="00613C53"/>
    <w:rsid w:val="00614FB8"/>
    <w:rsid w:val="006159B9"/>
    <w:rsid w:val="00621824"/>
    <w:rsid w:val="00623F8F"/>
    <w:rsid w:val="00624484"/>
    <w:rsid w:val="00633A99"/>
    <w:rsid w:val="00637D74"/>
    <w:rsid w:val="0064027E"/>
    <w:rsid w:val="0064529C"/>
    <w:rsid w:val="006453D0"/>
    <w:rsid w:val="0064650D"/>
    <w:rsid w:val="0065049F"/>
    <w:rsid w:val="006519EA"/>
    <w:rsid w:val="00653A2E"/>
    <w:rsid w:val="00653C76"/>
    <w:rsid w:val="00653D62"/>
    <w:rsid w:val="00655643"/>
    <w:rsid w:val="00655903"/>
    <w:rsid w:val="00660597"/>
    <w:rsid w:val="006617ED"/>
    <w:rsid w:val="0066341B"/>
    <w:rsid w:val="006654A5"/>
    <w:rsid w:val="00670705"/>
    <w:rsid w:val="00671F9D"/>
    <w:rsid w:val="006725C7"/>
    <w:rsid w:val="00672A17"/>
    <w:rsid w:val="00681F91"/>
    <w:rsid w:val="00684F0E"/>
    <w:rsid w:val="00685857"/>
    <w:rsid w:val="00693DFD"/>
    <w:rsid w:val="00695153"/>
    <w:rsid w:val="00695861"/>
    <w:rsid w:val="0069619E"/>
    <w:rsid w:val="006A50B6"/>
    <w:rsid w:val="006A6068"/>
    <w:rsid w:val="006A6E26"/>
    <w:rsid w:val="006B27E7"/>
    <w:rsid w:val="006B6675"/>
    <w:rsid w:val="006B682F"/>
    <w:rsid w:val="006B7BB2"/>
    <w:rsid w:val="006C1594"/>
    <w:rsid w:val="006C317D"/>
    <w:rsid w:val="006C38CD"/>
    <w:rsid w:val="006C5A70"/>
    <w:rsid w:val="006C6361"/>
    <w:rsid w:val="006D33B5"/>
    <w:rsid w:val="006D497E"/>
    <w:rsid w:val="006D4D36"/>
    <w:rsid w:val="006E442D"/>
    <w:rsid w:val="006E4E18"/>
    <w:rsid w:val="006E50E3"/>
    <w:rsid w:val="006F645C"/>
    <w:rsid w:val="006F6BC6"/>
    <w:rsid w:val="006F72B7"/>
    <w:rsid w:val="00701942"/>
    <w:rsid w:val="00701F05"/>
    <w:rsid w:val="00702ED0"/>
    <w:rsid w:val="00707534"/>
    <w:rsid w:val="00707F2B"/>
    <w:rsid w:val="0071680C"/>
    <w:rsid w:val="00720876"/>
    <w:rsid w:val="00725C49"/>
    <w:rsid w:val="00733BD3"/>
    <w:rsid w:val="00733C90"/>
    <w:rsid w:val="00734830"/>
    <w:rsid w:val="00735982"/>
    <w:rsid w:val="007372BE"/>
    <w:rsid w:val="00742C63"/>
    <w:rsid w:val="0074588A"/>
    <w:rsid w:val="00747295"/>
    <w:rsid w:val="00747613"/>
    <w:rsid w:val="00751647"/>
    <w:rsid w:val="00751771"/>
    <w:rsid w:val="007567CA"/>
    <w:rsid w:val="0075721A"/>
    <w:rsid w:val="007573EE"/>
    <w:rsid w:val="00757877"/>
    <w:rsid w:val="0076016D"/>
    <w:rsid w:val="00760E5B"/>
    <w:rsid w:val="007651E2"/>
    <w:rsid w:val="007673B0"/>
    <w:rsid w:val="007746B8"/>
    <w:rsid w:val="00776E4A"/>
    <w:rsid w:val="0077741C"/>
    <w:rsid w:val="0077749F"/>
    <w:rsid w:val="007804DE"/>
    <w:rsid w:val="007863DA"/>
    <w:rsid w:val="0078769B"/>
    <w:rsid w:val="00790B7D"/>
    <w:rsid w:val="00790E1B"/>
    <w:rsid w:val="00793C96"/>
    <w:rsid w:val="007A2DAA"/>
    <w:rsid w:val="007A3DB2"/>
    <w:rsid w:val="007A689A"/>
    <w:rsid w:val="007B01EE"/>
    <w:rsid w:val="007B08CA"/>
    <w:rsid w:val="007B19FC"/>
    <w:rsid w:val="007C07FE"/>
    <w:rsid w:val="007C1C22"/>
    <w:rsid w:val="007C323F"/>
    <w:rsid w:val="007C4D42"/>
    <w:rsid w:val="007C6461"/>
    <w:rsid w:val="007D6A1B"/>
    <w:rsid w:val="007E04B3"/>
    <w:rsid w:val="007E7DE9"/>
    <w:rsid w:val="007F4D22"/>
    <w:rsid w:val="007F58E8"/>
    <w:rsid w:val="007F5A18"/>
    <w:rsid w:val="007F5E24"/>
    <w:rsid w:val="007F61D0"/>
    <w:rsid w:val="007F6BC7"/>
    <w:rsid w:val="007F6D15"/>
    <w:rsid w:val="007F7665"/>
    <w:rsid w:val="008006B7"/>
    <w:rsid w:val="00801CC4"/>
    <w:rsid w:val="00802068"/>
    <w:rsid w:val="0080511D"/>
    <w:rsid w:val="0080578E"/>
    <w:rsid w:val="008113B2"/>
    <w:rsid w:val="0081161E"/>
    <w:rsid w:val="00813104"/>
    <w:rsid w:val="00814118"/>
    <w:rsid w:val="008144E4"/>
    <w:rsid w:val="008207F0"/>
    <w:rsid w:val="00822F2A"/>
    <w:rsid w:val="00824FE7"/>
    <w:rsid w:val="008310ED"/>
    <w:rsid w:val="008353BD"/>
    <w:rsid w:val="008420ED"/>
    <w:rsid w:val="00847C49"/>
    <w:rsid w:val="00851530"/>
    <w:rsid w:val="0085366C"/>
    <w:rsid w:val="00855361"/>
    <w:rsid w:val="00855B27"/>
    <w:rsid w:val="00856A89"/>
    <w:rsid w:val="00857150"/>
    <w:rsid w:val="008629B4"/>
    <w:rsid w:val="00865D38"/>
    <w:rsid w:val="00871427"/>
    <w:rsid w:val="00874A87"/>
    <w:rsid w:val="008757DE"/>
    <w:rsid w:val="008775B6"/>
    <w:rsid w:val="00881608"/>
    <w:rsid w:val="00883C4F"/>
    <w:rsid w:val="00883CDF"/>
    <w:rsid w:val="0088425A"/>
    <w:rsid w:val="00884562"/>
    <w:rsid w:val="00886665"/>
    <w:rsid w:val="00890069"/>
    <w:rsid w:val="008915F8"/>
    <w:rsid w:val="00892F26"/>
    <w:rsid w:val="0089418D"/>
    <w:rsid w:val="00895B6E"/>
    <w:rsid w:val="008A4419"/>
    <w:rsid w:val="008A5CB3"/>
    <w:rsid w:val="008A5E7A"/>
    <w:rsid w:val="008A7D8A"/>
    <w:rsid w:val="008A7FE0"/>
    <w:rsid w:val="008B07ED"/>
    <w:rsid w:val="008B1CC7"/>
    <w:rsid w:val="008B26E6"/>
    <w:rsid w:val="008B2AF8"/>
    <w:rsid w:val="008B39EA"/>
    <w:rsid w:val="008B4E69"/>
    <w:rsid w:val="008B79AE"/>
    <w:rsid w:val="008C1781"/>
    <w:rsid w:val="008C2864"/>
    <w:rsid w:val="008C2960"/>
    <w:rsid w:val="008C2EA7"/>
    <w:rsid w:val="008C3271"/>
    <w:rsid w:val="008C3CE0"/>
    <w:rsid w:val="008C40D2"/>
    <w:rsid w:val="008D12FE"/>
    <w:rsid w:val="008D2D4E"/>
    <w:rsid w:val="008D3BB5"/>
    <w:rsid w:val="008D5DD3"/>
    <w:rsid w:val="008D67AA"/>
    <w:rsid w:val="008D7A9A"/>
    <w:rsid w:val="008E53B7"/>
    <w:rsid w:val="008F0D74"/>
    <w:rsid w:val="008F25C0"/>
    <w:rsid w:val="008F63FB"/>
    <w:rsid w:val="009002A1"/>
    <w:rsid w:val="009012EA"/>
    <w:rsid w:val="00901498"/>
    <w:rsid w:val="009020D5"/>
    <w:rsid w:val="00904A3F"/>
    <w:rsid w:val="00905424"/>
    <w:rsid w:val="009058EB"/>
    <w:rsid w:val="00911147"/>
    <w:rsid w:val="009141E2"/>
    <w:rsid w:val="00914774"/>
    <w:rsid w:val="00916440"/>
    <w:rsid w:val="00917981"/>
    <w:rsid w:val="00920780"/>
    <w:rsid w:val="009234E7"/>
    <w:rsid w:val="0092484F"/>
    <w:rsid w:val="00926770"/>
    <w:rsid w:val="00936DDD"/>
    <w:rsid w:val="00944417"/>
    <w:rsid w:val="00944D3C"/>
    <w:rsid w:val="00946982"/>
    <w:rsid w:val="00946E0F"/>
    <w:rsid w:val="00947445"/>
    <w:rsid w:val="00947DB4"/>
    <w:rsid w:val="009507C4"/>
    <w:rsid w:val="00951476"/>
    <w:rsid w:val="00953FDE"/>
    <w:rsid w:val="00956246"/>
    <w:rsid w:val="00956970"/>
    <w:rsid w:val="00964F05"/>
    <w:rsid w:val="009663AD"/>
    <w:rsid w:val="00967E54"/>
    <w:rsid w:val="00985870"/>
    <w:rsid w:val="009902B3"/>
    <w:rsid w:val="00990882"/>
    <w:rsid w:val="00990A4F"/>
    <w:rsid w:val="00997954"/>
    <w:rsid w:val="009A009C"/>
    <w:rsid w:val="009A0EFB"/>
    <w:rsid w:val="009A27B8"/>
    <w:rsid w:val="009A3906"/>
    <w:rsid w:val="009A572C"/>
    <w:rsid w:val="009A5A9C"/>
    <w:rsid w:val="009B1C22"/>
    <w:rsid w:val="009B3D88"/>
    <w:rsid w:val="009B42AE"/>
    <w:rsid w:val="009B59C3"/>
    <w:rsid w:val="009B72B4"/>
    <w:rsid w:val="009C04AE"/>
    <w:rsid w:val="009C3863"/>
    <w:rsid w:val="009C5523"/>
    <w:rsid w:val="009D67A3"/>
    <w:rsid w:val="009E6A99"/>
    <w:rsid w:val="009E6DA5"/>
    <w:rsid w:val="009F1700"/>
    <w:rsid w:val="009F1DA6"/>
    <w:rsid w:val="009F40E7"/>
    <w:rsid w:val="009F56CC"/>
    <w:rsid w:val="009F6710"/>
    <w:rsid w:val="00A02C04"/>
    <w:rsid w:val="00A02D2A"/>
    <w:rsid w:val="00A05F50"/>
    <w:rsid w:val="00A07094"/>
    <w:rsid w:val="00A15DCB"/>
    <w:rsid w:val="00A16112"/>
    <w:rsid w:val="00A2183D"/>
    <w:rsid w:val="00A21D0A"/>
    <w:rsid w:val="00A23A69"/>
    <w:rsid w:val="00A23C28"/>
    <w:rsid w:val="00A25F4A"/>
    <w:rsid w:val="00A31850"/>
    <w:rsid w:val="00A33237"/>
    <w:rsid w:val="00A442AE"/>
    <w:rsid w:val="00A46DFE"/>
    <w:rsid w:val="00A5368F"/>
    <w:rsid w:val="00A53B19"/>
    <w:rsid w:val="00A54D97"/>
    <w:rsid w:val="00A61487"/>
    <w:rsid w:val="00A620AE"/>
    <w:rsid w:val="00A6232E"/>
    <w:rsid w:val="00A631C3"/>
    <w:rsid w:val="00A634D3"/>
    <w:rsid w:val="00A642F3"/>
    <w:rsid w:val="00A64A47"/>
    <w:rsid w:val="00A67915"/>
    <w:rsid w:val="00A70558"/>
    <w:rsid w:val="00A71325"/>
    <w:rsid w:val="00A716B7"/>
    <w:rsid w:val="00A71BAD"/>
    <w:rsid w:val="00A7354D"/>
    <w:rsid w:val="00A81E02"/>
    <w:rsid w:val="00A82CB6"/>
    <w:rsid w:val="00A83BEC"/>
    <w:rsid w:val="00A847C8"/>
    <w:rsid w:val="00A86E89"/>
    <w:rsid w:val="00A87B4E"/>
    <w:rsid w:val="00A9096D"/>
    <w:rsid w:val="00A92871"/>
    <w:rsid w:val="00A940EC"/>
    <w:rsid w:val="00A94647"/>
    <w:rsid w:val="00A96930"/>
    <w:rsid w:val="00AA2425"/>
    <w:rsid w:val="00AA5D20"/>
    <w:rsid w:val="00AA60CA"/>
    <w:rsid w:val="00AA686D"/>
    <w:rsid w:val="00AA7B79"/>
    <w:rsid w:val="00AB1FC8"/>
    <w:rsid w:val="00AB6B64"/>
    <w:rsid w:val="00AB6FFF"/>
    <w:rsid w:val="00AC0842"/>
    <w:rsid w:val="00AC1766"/>
    <w:rsid w:val="00AC17E1"/>
    <w:rsid w:val="00AC191F"/>
    <w:rsid w:val="00AC36E1"/>
    <w:rsid w:val="00AC3A22"/>
    <w:rsid w:val="00AC5F9F"/>
    <w:rsid w:val="00AC6092"/>
    <w:rsid w:val="00AC6BE4"/>
    <w:rsid w:val="00AC7379"/>
    <w:rsid w:val="00AC7C08"/>
    <w:rsid w:val="00AD02A4"/>
    <w:rsid w:val="00AD0B71"/>
    <w:rsid w:val="00AD193F"/>
    <w:rsid w:val="00AD2E9A"/>
    <w:rsid w:val="00AD7185"/>
    <w:rsid w:val="00AE0A0E"/>
    <w:rsid w:val="00AE11DD"/>
    <w:rsid w:val="00AE2671"/>
    <w:rsid w:val="00AE534B"/>
    <w:rsid w:val="00AE5835"/>
    <w:rsid w:val="00AE6751"/>
    <w:rsid w:val="00AF04BC"/>
    <w:rsid w:val="00AF156A"/>
    <w:rsid w:val="00AF5621"/>
    <w:rsid w:val="00AF62BF"/>
    <w:rsid w:val="00AF671B"/>
    <w:rsid w:val="00AF6C10"/>
    <w:rsid w:val="00B01273"/>
    <w:rsid w:val="00B031D9"/>
    <w:rsid w:val="00B13217"/>
    <w:rsid w:val="00B140D0"/>
    <w:rsid w:val="00B1581C"/>
    <w:rsid w:val="00B22E5A"/>
    <w:rsid w:val="00B261D7"/>
    <w:rsid w:val="00B265F8"/>
    <w:rsid w:val="00B33635"/>
    <w:rsid w:val="00B33681"/>
    <w:rsid w:val="00B3789E"/>
    <w:rsid w:val="00B43B06"/>
    <w:rsid w:val="00B473E4"/>
    <w:rsid w:val="00B500F1"/>
    <w:rsid w:val="00B511AD"/>
    <w:rsid w:val="00B5491F"/>
    <w:rsid w:val="00B551BD"/>
    <w:rsid w:val="00B55B4E"/>
    <w:rsid w:val="00B6312B"/>
    <w:rsid w:val="00B63844"/>
    <w:rsid w:val="00B654D8"/>
    <w:rsid w:val="00B66879"/>
    <w:rsid w:val="00B7139A"/>
    <w:rsid w:val="00B7396C"/>
    <w:rsid w:val="00B75B7B"/>
    <w:rsid w:val="00B843F7"/>
    <w:rsid w:val="00B850B4"/>
    <w:rsid w:val="00B92670"/>
    <w:rsid w:val="00B96647"/>
    <w:rsid w:val="00B96732"/>
    <w:rsid w:val="00BA053A"/>
    <w:rsid w:val="00BA22E6"/>
    <w:rsid w:val="00BA6639"/>
    <w:rsid w:val="00BA684D"/>
    <w:rsid w:val="00BB0B51"/>
    <w:rsid w:val="00BB0F18"/>
    <w:rsid w:val="00BB15CE"/>
    <w:rsid w:val="00BB3242"/>
    <w:rsid w:val="00BB3768"/>
    <w:rsid w:val="00BB41B7"/>
    <w:rsid w:val="00BC055C"/>
    <w:rsid w:val="00BC1DDE"/>
    <w:rsid w:val="00BC3B41"/>
    <w:rsid w:val="00BC634B"/>
    <w:rsid w:val="00BD4861"/>
    <w:rsid w:val="00BD776C"/>
    <w:rsid w:val="00BD7833"/>
    <w:rsid w:val="00BE1BFA"/>
    <w:rsid w:val="00BE55AC"/>
    <w:rsid w:val="00BE5645"/>
    <w:rsid w:val="00BE729A"/>
    <w:rsid w:val="00BE7D46"/>
    <w:rsid w:val="00BF1F69"/>
    <w:rsid w:val="00BF2265"/>
    <w:rsid w:val="00BF63BF"/>
    <w:rsid w:val="00C00E65"/>
    <w:rsid w:val="00C22767"/>
    <w:rsid w:val="00C265C7"/>
    <w:rsid w:val="00C26B9B"/>
    <w:rsid w:val="00C3022B"/>
    <w:rsid w:val="00C30A37"/>
    <w:rsid w:val="00C33F99"/>
    <w:rsid w:val="00C400D9"/>
    <w:rsid w:val="00C40314"/>
    <w:rsid w:val="00C411B9"/>
    <w:rsid w:val="00C43B06"/>
    <w:rsid w:val="00C440FA"/>
    <w:rsid w:val="00C5067B"/>
    <w:rsid w:val="00C55F60"/>
    <w:rsid w:val="00C60267"/>
    <w:rsid w:val="00C625AD"/>
    <w:rsid w:val="00C637FD"/>
    <w:rsid w:val="00C66A42"/>
    <w:rsid w:val="00C67E23"/>
    <w:rsid w:val="00C67E69"/>
    <w:rsid w:val="00C703EA"/>
    <w:rsid w:val="00C74353"/>
    <w:rsid w:val="00C772D2"/>
    <w:rsid w:val="00C83A86"/>
    <w:rsid w:val="00C83D57"/>
    <w:rsid w:val="00C84152"/>
    <w:rsid w:val="00C86196"/>
    <w:rsid w:val="00C87158"/>
    <w:rsid w:val="00C948F3"/>
    <w:rsid w:val="00C96F39"/>
    <w:rsid w:val="00CA27A5"/>
    <w:rsid w:val="00CA5F6D"/>
    <w:rsid w:val="00CB02AB"/>
    <w:rsid w:val="00CB0E8D"/>
    <w:rsid w:val="00CB1351"/>
    <w:rsid w:val="00CB545D"/>
    <w:rsid w:val="00CC2573"/>
    <w:rsid w:val="00CC321B"/>
    <w:rsid w:val="00CC322F"/>
    <w:rsid w:val="00CC4739"/>
    <w:rsid w:val="00CC643E"/>
    <w:rsid w:val="00CC66B7"/>
    <w:rsid w:val="00CD3CA4"/>
    <w:rsid w:val="00CD53DC"/>
    <w:rsid w:val="00CD68C8"/>
    <w:rsid w:val="00CE196C"/>
    <w:rsid w:val="00CE2FF2"/>
    <w:rsid w:val="00CE3A95"/>
    <w:rsid w:val="00CE3F15"/>
    <w:rsid w:val="00CE555E"/>
    <w:rsid w:val="00CE62A0"/>
    <w:rsid w:val="00CE7E3B"/>
    <w:rsid w:val="00CE7F53"/>
    <w:rsid w:val="00CF07CD"/>
    <w:rsid w:val="00CF254D"/>
    <w:rsid w:val="00CF617A"/>
    <w:rsid w:val="00CF6CC5"/>
    <w:rsid w:val="00CF7790"/>
    <w:rsid w:val="00D021A4"/>
    <w:rsid w:val="00D0326C"/>
    <w:rsid w:val="00D05DFB"/>
    <w:rsid w:val="00D06018"/>
    <w:rsid w:val="00D060E3"/>
    <w:rsid w:val="00D067F5"/>
    <w:rsid w:val="00D15CF8"/>
    <w:rsid w:val="00D15DC4"/>
    <w:rsid w:val="00D176AA"/>
    <w:rsid w:val="00D215DB"/>
    <w:rsid w:val="00D26445"/>
    <w:rsid w:val="00D33867"/>
    <w:rsid w:val="00D3579F"/>
    <w:rsid w:val="00D37E05"/>
    <w:rsid w:val="00D41FC4"/>
    <w:rsid w:val="00D512A3"/>
    <w:rsid w:val="00D529D2"/>
    <w:rsid w:val="00D54771"/>
    <w:rsid w:val="00D609B0"/>
    <w:rsid w:val="00D6103C"/>
    <w:rsid w:val="00D63814"/>
    <w:rsid w:val="00D658B6"/>
    <w:rsid w:val="00D6648D"/>
    <w:rsid w:val="00D7104F"/>
    <w:rsid w:val="00D73132"/>
    <w:rsid w:val="00D76F58"/>
    <w:rsid w:val="00D80495"/>
    <w:rsid w:val="00D832CB"/>
    <w:rsid w:val="00D84441"/>
    <w:rsid w:val="00D91CE5"/>
    <w:rsid w:val="00DA068F"/>
    <w:rsid w:val="00DA55B2"/>
    <w:rsid w:val="00DA5BF5"/>
    <w:rsid w:val="00DA6E88"/>
    <w:rsid w:val="00DB284C"/>
    <w:rsid w:val="00DB58B5"/>
    <w:rsid w:val="00DB5C56"/>
    <w:rsid w:val="00DC15E9"/>
    <w:rsid w:val="00DC31E0"/>
    <w:rsid w:val="00DD1F8C"/>
    <w:rsid w:val="00DD4E05"/>
    <w:rsid w:val="00DD54BA"/>
    <w:rsid w:val="00DD7573"/>
    <w:rsid w:val="00DE379B"/>
    <w:rsid w:val="00DE6D50"/>
    <w:rsid w:val="00DF14A4"/>
    <w:rsid w:val="00DF1D51"/>
    <w:rsid w:val="00DF3BEE"/>
    <w:rsid w:val="00DF57E9"/>
    <w:rsid w:val="00DF60AB"/>
    <w:rsid w:val="00DF7BB0"/>
    <w:rsid w:val="00E008AC"/>
    <w:rsid w:val="00E02F40"/>
    <w:rsid w:val="00E061DC"/>
    <w:rsid w:val="00E06EB2"/>
    <w:rsid w:val="00E12301"/>
    <w:rsid w:val="00E130F6"/>
    <w:rsid w:val="00E1387B"/>
    <w:rsid w:val="00E16A8E"/>
    <w:rsid w:val="00E16D1A"/>
    <w:rsid w:val="00E16F52"/>
    <w:rsid w:val="00E20393"/>
    <w:rsid w:val="00E27E65"/>
    <w:rsid w:val="00E30627"/>
    <w:rsid w:val="00E319B7"/>
    <w:rsid w:val="00E32430"/>
    <w:rsid w:val="00E40B27"/>
    <w:rsid w:val="00E413B1"/>
    <w:rsid w:val="00E42CF4"/>
    <w:rsid w:val="00E44474"/>
    <w:rsid w:val="00E4515E"/>
    <w:rsid w:val="00E45FB5"/>
    <w:rsid w:val="00E505FD"/>
    <w:rsid w:val="00E530B2"/>
    <w:rsid w:val="00E57B2E"/>
    <w:rsid w:val="00E628FA"/>
    <w:rsid w:val="00E66709"/>
    <w:rsid w:val="00E66CCA"/>
    <w:rsid w:val="00E71904"/>
    <w:rsid w:val="00E74EB1"/>
    <w:rsid w:val="00E83DB6"/>
    <w:rsid w:val="00E8451E"/>
    <w:rsid w:val="00E858BF"/>
    <w:rsid w:val="00E86A3E"/>
    <w:rsid w:val="00E907D9"/>
    <w:rsid w:val="00E911F2"/>
    <w:rsid w:val="00E913F7"/>
    <w:rsid w:val="00E92D0B"/>
    <w:rsid w:val="00E96F44"/>
    <w:rsid w:val="00E97654"/>
    <w:rsid w:val="00EA2303"/>
    <w:rsid w:val="00EA59AA"/>
    <w:rsid w:val="00EB179E"/>
    <w:rsid w:val="00EB347C"/>
    <w:rsid w:val="00EB7844"/>
    <w:rsid w:val="00EC007A"/>
    <w:rsid w:val="00EC3E66"/>
    <w:rsid w:val="00EC5C8A"/>
    <w:rsid w:val="00ED232F"/>
    <w:rsid w:val="00ED4DB8"/>
    <w:rsid w:val="00ED5098"/>
    <w:rsid w:val="00ED590D"/>
    <w:rsid w:val="00ED68EC"/>
    <w:rsid w:val="00ED74D0"/>
    <w:rsid w:val="00EE0508"/>
    <w:rsid w:val="00EE4905"/>
    <w:rsid w:val="00EE5547"/>
    <w:rsid w:val="00EE5D20"/>
    <w:rsid w:val="00EE7C23"/>
    <w:rsid w:val="00EF0780"/>
    <w:rsid w:val="00EF233E"/>
    <w:rsid w:val="00EF3418"/>
    <w:rsid w:val="00EF3918"/>
    <w:rsid w:val="00EF3D58"/>
    <w:rsid w:val="00EF4D3F"/>
    <w:rsid w:val="00EF5FE1"/>
    <w:rsid w:val="00EF6EFD"/>
    <w:rsid w:val="00F00B12"/>
    <w:rsid w:val="00F01146"/>
    <w:rsid w:val="00F01BB7"/>
    <w:rsid w:val="00F0208D"/>
    <w:rsid w:val="00F02527"/>
    <w:rsid w:val="00F02E38"/>
    <w:rsid w:val="00F044C1"/>
    <w:rsid w:val="00F05A2E"/>
    <w:rsid w:val="00F10A43"/>
    <w:rsid w:val="00F1240A"/>
    <w:rsid w:val="00F152DC"/>
    <w:rsid w:val="00F17829"/>
    <w:rsid w:val="00F20200"/>
    <w:rsid w:val="00F22A12"/>
    <w:rsid w:val="00F22D35"/>
    <w:rsid w:val="00F240CF"/>
    <w:rsid w:val="00F25108"/>
    <w:rsid w:val="00F30D0A"/>
    <w:rsid w:val="00F36FE3"/>
    <w:rsid w:val="00F41447"/>
    <w:rsid w:val="00F41D83"/>
    <w:rsid w:val="00F459AF"/>
    <w:rsid w:val="00F503AB"/>
    <w:rsid w:val="00F50D07"/>
    <w:rsid w:val="00F51AB3"/>
    <w:rsid w:val="00F5778A"/>
    <w:rsid w:val="00F61C1C"/>
    <w:rsid w:val="00F65B8D"/>
    <w:rsid w:val="00F70890"/>
    <w:rsid w:val="00F72FF5"/>
    <w:rsid w:val="00F74420"/>
    <w:rsid w:val="00F805E9"/>
    <w:rsid w:val="00F8234D"/>
    <w:rsid w:val="00F83182"/>
    <w:rsid w:val="00F835DD"/>
    <w:rsid w:val="00F8711E"/>
    <w:rsid w:val="00F87709"/>
    <w:rsid w:val="00F92AB1"/>
    <w:rsid w:val="00F933A4"/>
    <w:rsid w:val="00F9463D"/>
    <w:rsid w:val="00F9781A"/>
    <w:rsid w:val="00FA3DAF"/>
    <w:rsid w:val="00FB05F5"/>
    <w:rsid w:val="00FB2C1E"/>
    <w:rsid w:val="00FB3A05"/>
    <w:rsid w:val="00FC35A6"/>
    <w:rsid w:val="00FC41CA"/>
    <w:rsid w:val="00FC461C"/>
    <w:rsid w:val="00FC4691"/>
    <w:rsid w:val="00FC7AB2"/>
    <w:rsid w:val="00FC7CC6"/>
    <w:rsid w:val="00FC7ED7"/>
    <w:rsid w:val="00FD3451"/>
    <w:rsid w:val="00FD4358"/>
    <w:rsid w:val="00FD5077"/>
    <w:rsid w:val="00FD714D"/>
    <w:rsid w:val="00FE3B84"/>
    <w:rsid w:val="00FE4327"/>
    <w:rsid w:val="00FE75E2"/>
    <w:rsid w:val="00FF06B9"/>
    <w:rsid w:val="00FF0EFC"/>
    <w:rsid w:val="00FF126D"/>
    <w:rsid w:val="00FF12AA"/>
    <w:rsid w:val="00FF1AFC"/>
    <w:rsid w:val="00FF1BD0"/>
    <w:rsid w:val="00FF2264"/>
    <w:rsid w:val="00FF25DE"/>
    <w:rsid w:val="00FF2B35"/>
    <w:rsid w:val="00FF6EA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813D3"/>
  <w15:docId w15:val="{67C9CC25-0F35-48D3-87C4-437D0F3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eastAsia="en-US"/>
    </w:rPr>
  </w:style>
  <w:style w:type="paragraph" w:styleId="Heading1">
    <w:name w:val="heading 1"/>
    <w:basedOn w:val="Normal"/>
    <w:qFormat/>
    <w:rsid w:val="002B50A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F0780"/>
    <w:pPr>
      <w:tabs>
        <w:tab w:val="center" w:pos="4153"/>
        <w:tab w:val="right" w:pos="8306"/>
      </w:tabs>
    </w:pPr>
    <w:rPr>
      <w:rFonts w:cs="Times New Roman"/>
      <w:lang w:val="x-none"/>
    </w:rPr>
  </w:style>
  <w:style w:type="paragraph" w:styleId="Footer">
    <w:name w:val="footer"/>
    <w:basedOn w:val="Normal"/>
    <w:rsid w:val="00EF0780"/>
    <w:pPr>
      <w:tabs>
        <w:tab w:val="center" w:pos="4153"/>
        <w:tab w:val="right" w:pos="8306"/>
      </w:tabs>
    </w:pPr>
  </w:style>
  <w:style w:type="character" w:customStyle="1" w:styleId="HeaderChar">
    <w:name w:val="Header Char"/>
    <w:link w:val="Header"/>
    <w:uiPriority w:val="99"/>
    <w:rsid w:val="008D67AA"/>
    <w:rPr>
      <w:rFonts w:ascii="Arial" w:hAnsi="Arial" w:cs="Arial"/>
      <w:sz w:val="24"/>
      <w:szCs w:val="24"/>
      <w:lang w:eastAsia="en-US"/>
    </w:rPr>
  </w:style>
  <w:style w:type="character" w:styleId="Hyperlink">
    <w:name w:val="Hyperlink"/>
    <w:uiPriority w:val="99"/>
    <w:unhideWhenUsed/>
    <w:rsid w:val="009A009C"/>
    <w:rPr>
      <w:color w:val="0000FF"/>
      <w:u w:val="single"/>
    </w:rPr>
  </w:style>
  <w:style w:type="paragraph" w:styleId="ListParagraph">
    <w:name w:val="List Paragraph"/>
    <w:basedOn w:val="Normal"/>
    <w:qFormat/>
    <w:rsid w:val="00546E5C"/>
    <w:pPr>
      <w:suppressAutoHyphens/>
      <w:spacing w:after="200" w:line="276" w:lineRule="auto"/>
      <w:ind w:left="720"/>
      <w:jc w:val="both"/>
    </w:pPr>
    <w:rPr>
      <w:rFonts w:ascii="Calibri" w:eastAsia="Calibri" w:hAnsi="Calibri" w:cs="Times New Roman"/>
      <w:sz w:val="20"/>
      <w:szCs w:val="20"/>
      <w:lang w:eastAsia="ar-SA"/>
    </w:rPr>
  </w:style>
  <w:style w:type="paragraph" w:styleId="BalloonText">
    <w:name w:val="Balloon Text"/>
    <w:basedOn w:val="Normal"/>
    <w:link w:val="BalloonTextChar"/>
    <w:rsid w:val="0085366C"/>
    <w:rPr>
      <w:rFonts w:ascii="Tahoma" w:hAnsi="Tahoma" w:cs="Times New Roman"/>
      <w:sz w:val="16"/>
      <w:szCs w:val="16"/>
      <w:lang w:val="x-none"/>
    </w:rPr>
  </w:style>
  <w:style w:type="character" w:customStyle="1" w:styleId="BalloonTextChar">
    <w:name w:val="Balloon Text Char"/>
    <w:link w:val="BalloonText"/>
    <w:rsid w:val="0085366C"/>
    <w:rPr>
      <w:rFonts w:ascii="Tahoma" w:hAnsi="Tahoma" w:cs="Tahoma"/>
      <w:sz w:val="16"/>
      <w:szCs w:val="16"/>
      <w:lang w:eastAsia="en-US"/>
    </w:rPr>
  </w:style>
  <w:style w:type="character" w:styleId="FollowedHyperlink">
    <w:name w:val="FollowedHyperlink"/>
    <w:rsid w:val="00017463"/>
    <w:rPr>
      <w:color w:val="800080"/>
      <w:u w:val="single"/>
    </w:rPr>
  </w:style>
  <w:style w:type="paragraph" w:styleId="NormalWeb">
    <w:name w:val="Normal (Web)"/>
    <w:basedOn w:val="Normal"/>
    <w:uiPriority w:val="99"/>
    <w:unhideWhenUsed/>
    <w:rsid w:val="009E6DA5"/>
    <w:pPr>
      <w:spacing w:before="100" w:beforeAutospacing="1" w:after="119"/>
    </w:pPr>
    <w:rPr>
      <w:rFonts w:ascii="Times New Roman" w:hAnsi="Times New Roman" w:cs="Times New Roman"/>
      <w:lang w:eastAsia="en-NZ"/>
    </w:rPr>
  </w:style>
  <w:style w:type="paragraph" w:styleId="NoSpacing">
    <w:name w:val="No Spacing"/>
    <w:uiPriority w:val="1"/>
    <w:qFormat/>
    <w:rsid w:val="00A71325"/>
    <w:rPr>
      <w:rFonts w:ascii="Arial" w:hAnsi="Arial" w:cs="Arial"/>
      <w:sz w:val="24"/>
      <w:szCs w:val="24"/>
      <w:lang w:eastAsia="en-US"/>
    </w:rPr>
  </w:style>
  <w:style w:type="paragraph" w:styleId="HTMLPreformatted">
    <w:name w:val="HTML Preformatted"/>
    <w:basedOn w:val="Normal"/>
    <w:link w:val="HTMLPreformattedChar"/>
    <w:uiPriority w:val="99"/>
    <w:semiHidden/>
    <w:unhideWhenUsed/>
    <w:rsid w:val="00CF2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F254D"/>
    <w:rPr>
      <w:rFonts w:ascii="Courier New" w:hAnsi="Courier New" w:cs="Courier New"/>
    </w:rPr>
  </w:style>
  <w:style w:type="character" w:styleId="HTMLCode">
    <w:name w:val="HTML Code"/>
    <w:basedOn w:val="DefaultParagraphFont"/>
    <w:uiPriority w:val="99"/>
    <w:semiHidden/>
    <w:unhideWhenUsed/>
    <w:rsid w:val="00CF2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7063">
      <w:bodyDiv w:val="1"/>
      <w:marLeft w:val="0"/>
      <w:marRight w:val="0"/>
      <w:marTop w:val="0"/>
      <w:marBottom w:val="0"/>
      <w:divBdr>
        <w:top w:val="none" w:sz="0" w:space="0" w:color="auto"/>
        <w:left w:val="none" w:sz="0" w:space="0" w:color="auto"/>
        <w:bottom w:val="none" w:sz="0" w:space="0" w:color="auto"/>
        <w:right w:val="none" w:sz="0" w:space="0" w:color="auto"/>
      </w:divBdr>
    </w:div>
    <w:div w:id="199587698">
      <w:bodyDiv w:val="1"/>
      <w:marLeft w:val="0"/>
      <w:marRight w:val="0"/>
      <w:marTop w:val="0"/>
      <w:marBottom w:val="0"/>
      <w:divBdr>
        <w:top w:val="none" w:sz="0" w:space="0" w:color="auto"/>
        <w:left w:val="none" w:sz="0" w:space="0" w:color="auto"/>
        <w:bottom w:val="none" w:sz="0" w:space="0" w:color="auto"/>
        <w:right w:val="none" w:sz="0" w:space="0" w:color="auto"/>
      </w:divBdr>
    </w:div>
    <w:div w:id="205073319">
      <w:bodyDiv w:val="1"/>
      <w:marLeft w:val="0"/>
      <w:marRight w:val="0"/>
      <w:marTop w:val="0"/>
      <w:marBottom w:val="0"/>
      <w:divBdr>
        <w:top w:val="none" w:sz="0" w:space="0" w:color="auto"/>
        <w:left w:val="none" w:sz="0" w:space="0" w:color="auto"/>
        <w:bottom w:val="none" w:sz="0" w:space="0" w:color="auto"/>
        <w:right w:val="none" w:sz="0" w:space="0" w:color="auto"/>
      </w:divBdr>
    </w:div>
    <w:div w:id="339702601">
      <w:bodyDiv w:val="1"/>
      <w:marLeft w:val="0"/>
      <w:marRight w:val="0"/>
      <w:marTop w:val="0"/>
      <w:marBottom w:val="0"/>
      <w:divBdr>
        <w:top w:val="none" w:sz="0" w:space="0" w:color="auto"/>
        <w:left w:val="none" w:sz="0" w:space="0" w:color="auto"/>
        <w:bottom w:val="none" w:sz="0" w:space="0" w:color="auto"/>
        <w:right w:val="none" w:sz="0" w:space="0" w:color="auto"/>
      </w:divBdr>
    </w:div>
    <w:div w:id="500893821">
      <w:bodyDiv w:val="1"/>
      <w:marLeft w:val="0"/>
      <w:marRight w:val="0"/>
      <w:marTop w:val="0"/>
      <w:marBottom w:val="0"/>
      <w:divBdr>
        <w:top w:val="none" w:sz="0" w:space="0" w:color="auto"/>
        <w:left w:val="none" w:sz="0" w:space="0" w:color="auto"/>
        <w:bottom w:val="none" w:sz="0" w:space="0" w:color="auto"/>
        <w:right w:val="none" w:sz="0" w:space="0" w:color="auto"/>
      </w:divBdr>
    </w:div>
    <w:div w:id="535776760">
      <w:bodyDiv w:val="1"/>
      <w:marLeft w:val="0"/>
      <w:marRight w:val="0"/>
      <w:marTop w:val="0"/>
      <w:marBottom w:val="0"/>
      <w:divBdr>
        <w:top w:val="none" w:sz="0" w:space="0" w:color="auto"/>
        <w:left w:val="none" w:sz="0" w:space="0" w:color="auto"/>
        <w:bottom w:val="none" w:sz="0" w:space="0" w:color="auto"/>
        <w:right w:val="none" w:sz="0" w:space="0" w:color="auto"/>
      </w:divBdr>
    </w:div>
    <w:div w:id="592592221">
      <w:bodyDiv w:val="1"/>
      <w:marLeft w:val="0"/>
      <w:marRight w:val="0"/>
      <w:marTop w:val="0"/>
      <w:marBottom w:val="0"/>
      <w:divBdr>
        <w:top w:val="none" w:sz="0" w:space="0" w:color="auto"/>
        <w:left w:val="none" w:sz="0" w:space="0" w:color="auto"/>
        <w:bottom w:val="none" w:sz="0" w:space="0" w:color="auto"/>
        <w:right w:val="none" w:sz="0" w:space="0" w:color="auto"/>
      </w:divBdr>
    </w:div>
    <w:div w:id="649598818">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364092983">
      <w:bodyDiv w:val="1"/>
      <w:marLeft w:val="0"/>
      <w:marRight w:val="0"/>
      <w:marTop w:val="0"/>
      <w:marBottom w:val="0"/>
      <w:divBdr>
        <w:top w:val="none" w:sz="0" w:space="0" w:color="auto"/>
        <w:left w:val="none" w:sz="0" w:space="0" w:color="auto"/>
        <w:bottom w:val="none" w:sz="0" w:space="0" w:color="auto"/>
        <w:right w:val="none" w:sz="0" w:space="0" w:color="auto"/>
      </w:divBdr>
    </w:div>
    <w:div w:id="1452937961">
      <w:bodyDiv w:val="1"/>
      <w:marLeft w:val="0"/>
      <w:marRight w:val="0"/>
      <w:marTop w:val="0"/>
      <w:marBottom w:val="0"/>
      <w:divBdr>
        <w:top w:val="none" w:sz="0" w:space="0" w:color="auto"/>
        <w:left w:val="none" w:sz="0" w:space="0" w:color="auto"/>
        <w:bottom w:val="none" w:sz="0" w:space="0" w:color="auto"/>
        <w:right w:val="none" w:sz="0" w:space="0" w:color="auto"/>
      </w:divBdr>
      <w:divsChild>
        <w:div w:id="1759474338">
          <w:marLeft w:val="0"/>
          <w:marRight w:val="0"/>
          <w:marTop w:val="0"/>
          <w:marBottom w:val="0"/>
          <w:divBdr>
            <w:top w:val="none" w:sz="0" w:space="0" w:color="auto"/>
            <w:left w:val="none" w:sz="0" w:space="0" w:color="auto"/>
            <w:bottom w:val="none" w:sz="0" w:space="0" w:color="auto"/>
            <w:right w:val="none" w:sz="0" w:space="0" w:color="auto"/>
          </w:divBdr>
          <w:divsChild>
            <w:div w:id="1876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774">
      <w:bodyDiv w:val="1"/>
      <w:marLeft w:val="0"/>
      <w:marRight w:val="0"/>
      <w:marTop w:val="0"/>
      <w:marBottom w:val="0"/>
      <w:divBdr>
        <w:top w:val="none" w:sz="0" w:space="0" w:color="auto"/>
        <w:left w:val="none" w:sz="0" w:space="0" w:color="auto"/>
        <w:bottom w:val="none" w:sz="0" w:space="0" w:color="auto"/>
        <w:right w:val="none" w:sz="0" w:space="0" w:color="auto"/>
      </w:divBdr>
    </w:div>
    <w:div w:id="19626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DMD Practical Test</vt:lpstr>
    </vt:vector>
  </TitlesOfParts>
  <Company>MIT</Company>
  <LinksUpToDate>false</LinksUpToDate>
  <CharactersWithSpaces>7093</CharactersWithSpaces>
  <SharedDoc>false</SharedDoc>
  <HLinks>
    <vt:vector size="18" baseType="variant">
      <vt:variant>
        <vt:i4>6225951</vt:i4>
      </vt:variant>
      <vt:variant>
        <vt:i4>6</vt:i4>
      </vt:variant>
      <vt:variant>
        <vt:i4>0</vt:i4>
      </vt:variant>
      <vt:variant>
        <vt:i4>5</vt:i4>
      </vt:variant>
      <vt:variant>
        <vt:lpwstr>http://www.microsoft.com/</vt:lpwstr>
      </vt:variant>
      <vt:variant>
        <vt:lpwstr/>
      </vt:variant>
      <vt:variant>
        <vt:i4>5111831</vt:i4>
      </vt:variant>
      <vt:variant>
        <vt:i4>3</vt:i4>
      </vt:variant>
      <vt:variant>
        <vt:i4>0</vt:i4>
      </vt:variant>
      <vt:variant>
        <vt:i4>5</vt:i4>
      </vt:variant>
      <vt:variant>
        <vt:lpwstr>http://www.adobe.com/</vt:lpwstr>
      </vt:variant>
      <vt:variant>
        <vt:lpwstr/>
      </vt:variant>
      <vt:variant>
        <vt:i4>3407918</vt:i4>
      </vt:variant>
      <vt:variant>
        <vt:i4>0</vt:i4>
      </vt:variant>
      <vt:variant>
        <vt:i4>0</vt:i4>
      </vt:variant>
      <vt:variant>
        <vt:i4>5</vt:i4>
      </vt:variant>
      <vt:variant>
        <vt:lpwstr>https://www.google.co.nz/search?hl=en&amp;site=imghp&amp;tbm=isch&amp;source=hp&amp;biw=1280&amp;bih=939&amp;q=brick+wall&amp;oq=brick+wall&amp;gs_l=img.3..0l10.2717.4868.0.5397.10.8.0.2.2.0.243.1377.2j1j5.8.0....0...1ac.1.30.img..1.9.1170.hW72N6A0_DA</vt:lpwstr>
      </vt:variant>
      <vt:variant>
        <vt:lpwstr>hl=en&amp;q=skyscraper+windows&amp;tbm=isch&amp;facrc=_&amp;imgdii=_&amp;imgrc=3SjbXdD4PdPqXM%3A%3BIdVKKMcnSS7k9M%3Bhttp%253A%252F%252Fus.123rf.com%252F400wm%252F400%252F400%252Fserpla%252Fserpla1105%252Fserpla110500055%252F9567622-windows-of-skyscraper-with-reflections-against-blue-sky.jpg%3Bhttp%253A%252F%252Fwww.123rf.com%252Fphoto_9567622_windows-of-skyscraper-with-reflections-against-blue-sky.html%3B1200%3B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 Practical Test</dc:title>
  <dc:creator>Kiwi Henare</dc:creator>
  <cp:lastModifiedBy>Ahmad Wedyan</cp:lastModifiedBy>
  <cp:revision>161</cp:revision>
  <cp:lastPrinted>2017-06-18T00:45:00Z</cp:lastPrinted>
  <dcterms:created xsi:type="dcterms:W3CDTF">2017-06-17T22:56:00Z</dcterms:created>
  <dcterms:modified xsi:type="dcterms:W3CDTF">2025-05-26T08:02:00Z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701734109</vt:i4>
  </property>
  <property fmtid="{D5CDD505-2E9C-101B-9397-08002B2CF9AE}" pid="3" name="_NewReviewCycle">
    <vt:lpwstr/>
  </property>
  <property fmtid="{D5CDD505-2E9C-101B-9397-08002B2CF9AE}" pid="4" name="_EmailSubject">
    <vt:lpwstr>501.501 Intro to Multimedia S1 2013 JC</vt:lpwstr>
  </property>
  <property fmtid="{D5CDD505-2E9C-101B-9397-08002B2CF9AE}" pid="5" name="_AuthorEmail">
    <vt:lpwstr>Glennis.Goodwill@manukau.ac.nz</vt:lpwstr>
  </property>
  <property fmtid="{D5CDD505-2E9C-101B-9397-08002B2CF9AE}" pid="6" name="_AuthorEmailDisplayName">
    <vt:lpwstr>Glennis Goodwill</vt:lpwstr>
  </property>
  <property fmtid="{D5CDD505-2E9C-101B-9397-08002B2CF9AE}" pid="7" name="_PreviousAdHocReviewCycleID">
    <vt:i4>701734109</vt:i4>
  </property>
  <property fmtid="{D5CDD505-2E9C-101B-9397-08002B2CF9AE}" pid="8" name="_ReviewingToolsShownOnce">
    <vt:lpwstr/>
  </property>
</Properties>
</file>